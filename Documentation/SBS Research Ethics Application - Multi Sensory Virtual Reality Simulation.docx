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9B429" w14:textId="77777777" w:rsidR="00A649FE" w:rsidRPr="00C62217" w:rsidRDefault="004118A3" w:rsidP="00A649FE">
      <w:pPr>
        <w:pStyle w:val="Default"/>
        <w:jc w:val="right"/>
        <w:rPr>
          <w:rFonts w:ascii="Rdg Swift" w:hAnsi="Rdg Swift" w:cs="Times New Roman"/>
          <w:sz w:val="22"/>
          <w:szCs w:val="22"/>
          <w:lang w:val="en-GB"/>
        </w:rPr>
      </w:pPr>
      <w:r>
        <w:rPr>
          <w:rFonts w:ascii="Rdg Vesta" w:hAnsi="Rdg Vesta" w:cs="Times New Roman"/>
          <w:bCs/>
          <w:noProof/>
          <w:sz w:val="36"/>
          <w:szCs w:val="36"/>
          <w:lang w:val="en-GB" w:eastAsia="zh-CN"/>
        </w:rPr>
        <mc:AlternateContent>
          <mc:Choice Requires="wps">
            <w:drawing>
              <wp:anchor distT="0" distB="0" distL="114300" distR="114300" simplePos="0" relativeHeight="251645952" behindDoc="0" locked="0" layoutInCell="1" allowOverlap="1" wp14:anchorId="75272BE0" wp14:editId="1B202D90">
                <wp:simplePos x="0" y="0"/>
                <wp:positionH relativeFrom="page">
                  <wp:posOffset>913765</wp:posOffset>
                </wp:positionH>
                <wp:positionV relativeFrom="page">
                  <wp:posOffset>983615</wp:posOffset>
                </wp:positionV>
                <wp:extent cx="3334385" cy="260350"/>
                <wp:effectExtent l="0" t="5715" r="6350" b="635"/>
                <wp:wrapNone/>
                <wp:docPr id="2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4385"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CF3FD" w14:textId="77777777" w:rsidR="00AA29F7" w:rsidRPr="00922D4A" w:rsidRDefault="00AA29F7" w:rsidP="00922D4A">
                            <w:pPr>
                              <w:pStyle w:val="RdgUnitname"/>
                            </w:pPr>
                            <w:r w:rsidRPr="00922D4A">
                              <w:t>SBS Local Research Ethics Committee</w:t>
                            </w:r>
                          </w:p>
                          <w:p w14:paraId="44E8EBE1" w14:textId="77777777" w:rsidR="00AA29F7" w:rsidRPr="00FE6658" w:rsidRDefault="00AA29F7" w:rsidP="00A649FE">
                            <w:pPr>
                              <w:rPr>
                                <w:color w:val="FF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272BE0" id="_x0000_t202" coordsize="21600,21600" o:spt="202" path="m,l,21600r21600,l21600,xe">
                <v:stroke joinstyle="miter"/>
                <v:path gradientshapeok="t" o:connecttype="rect"/>
              </v:shapetype>
              <v:shape id="Text Box 21" o:spid="_x0000_s1026" type="#_x0000_t202" style="position:absolute;left:0;text-align:left;margin-left:71.95pt;margin-top:77.45pt;width:262.55pt;height:2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" stroked="f">
                <v:textbox inset="0,0,0,0">
                  <w:txbxContent>
                    <w:p w14:paraId="2DBCF3FD" w14:textId="77777777" w:rsidR="00AA29F7" w:rsidRPr="00922D4A" w:rsidRDefault="00AA29F7" w:rsidP="00922D4A">
                      <w:pPr>
                        <w:pStyle w:val="RdgUnitname"/>
                      </w:pPr>
                      <w:r w:rsidRPr="00922D4A">
                        <w:t>SBS Local Research Ethics Committee</w:t>
                      </w:r>
                    </w:p>
                    <w:p w14:paraId="44E8EBE1" w14:textId="77777777" w:rsidR="00AA29F7" w:rsidRPr="00FE6658" w:rsidRDefault="00AA29F7" w:rsidP="00A649FE">
                      <w:pPr>
                        <w:rPr>
                          <w:color w:val="FF0000"/>
                        </w:rPr>
                      </w:pPr>
                    </w:p>
                  </w:txbxContent>
                </v:textbox>
                <w10:wrap anchorx="page" anchory="page"/>
              </v:shape>
            </w:pict>
          </mc:Fallback>
        </mc:AlternateContent>
      </w:r>
      <w:r w:rsidR="00A649FE" w:rsidRPr="00C318BB">
        <w:rPr>
          <w:rFonts w:ascii="Rdg Swift,Times New Roman" w:eastAsia="Rdg Swift,Times New Roman" w:hAnsi="Rdg Swift,Times New Roman" w:cs="Rdg Swift,Times New Roman"/>
          <w:b/>
          <w:bCs/>
          <w:sz w:val="22"/>
          <w:szCs w:val="22"/>
          <w:lang w:val="en-GB"/>
        </w:rPr>
        <w:t>ANNEX B</w:t>
      </w:r>
    </w:p>
    <w:p w14:paraId="74E145CF" w14:textId="77777777" w:rsidR="00A649FE" w:rsidRPr="00C62217" w:rsidRDefault="00A649FE" w:rsidP="00A649FE">
      <w:pPr>
        <w:pStyle w:val="CM20"/>
        <w:spacing w:line="240" w:lineRule="auto"/>
        <w:jc w:val="center"/>
        <w:rPr>
          <w:rFonts w:ascii="Rdg Swift" w:hAnsi="Rdg Swift" w:cs="Times New Roman"/>
          <w:b/>
          <w:bCs/>
          <w:color w:val="000000"/>
          <w:sz w:val="22"/>
          <w:szCs w:val="22"/>
          <w:lang w:val="en-GB"/>
        </w:rPr>
      </w:pPr>
    </w:p>
    <w:p w14:paraId="10C84BC5" w14:textId="7ACCCE2B" w:rsidR="00A649FE" w:rsidRPr="00854343" w:rsidRDefault="004118A3" w:rsidP="00A649FE">
      <w:pPr>
        <w:pStyle w:val="CM20"/>
        <w:spacing w:line="240" w:lineRule="auto"/>
        <w:rPr>
          <w:rFonts w:ascii="Rdg Swift" w:hAnsi="Rdg Swift" w:cs="Times New Roman"/>
          <w:bCs/>
          <w:color w:val="000000"/>
          <w:sz w:val="36"/>
          <w:szCs w:val="36"/>
          <w:lang w:val="en-GB"/>
        </w:rPr>
      </w:pPr>
      <w:r w:rsidRPr="00854343">
        <w:rPr>
          <w:rFonts w:ascii="Rdg Swift" w:hAnsi="Rdg Swift"/>
          <w:bCs/>
          <w:noProof/>
          <w:color w:val="000000"/>
          <w:sz w:val="36"/>
          <w:szCs w:val="36"/>
          <w:lang w:val="en-GB" w:eastAsia="zh-CN"/>
        </w:rPr>
        <w:drawing>
          <wp:anchor distT="0" distB="0" distL="114300" distR="114300" simplePos="0" relativeHeight="251646976" behindDoc="0" locked="0" layoutInCell="1" allowOverlap="1" wp14:anchorId="6160E082" wp14:editId="3C80BCF6">
            <wp:simplePos x="0" y="0"/>
            <wp:positionH relativeFrom="page">
              <wp:posOffset>5309235</wp:posOffset>
            </wp:positionH>
            <wp:positionV relativeFrom="page">
              <wp:posOffset>964565</wp:posOffset>
            </wp:positionV>
            <wp:extent cx="1511935" cy="492760"/>
            <wp:effectExtent l="0" t="0" r="12065" b="0"/>
            <wp:wrapNone/>
            <wp:docPr id="28" name="Picture 22" descr="UR Devi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R Device Out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935"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A649FE" w:rsidRPr="00854343">
        <w:rPr>
          <w:rFonts w:ascii="Rdg Swift" w:eastAsia="Rdg Vesta,Times New Roman" w:hAnsi="Rdg Swift" w:cs="Rdg Vesta,Times New Roman"/>
          <w:color w:val="000000"/>
          <w:sz w:val="36"/>
          <w:szCs w:val="36"/>
          <w:lang w:val="en-GB"/>
        </w:rPr>
        <w:t>Project Submission Form</w:t>
      </w:r>
    </w:p>
    <w:p w14:paraId="6F0F732C" w14:textId="77777777" w:rsidR="00A649FE" w:rsidRPr="00854343" w:rsidRDefault="00A649FE" w:rsidP="00A649FE">
      <w:pPr>
        <w:pStyle w:val="CM20"/>
        <w:spacing w:line="240" w:lineRule="auto"/>
        <w:rPr>
          <w:rFonts w:ascii="Rdg Swift" w:hAnsi="Rdg Swift" w:cs="Times New Roman"/>
          <w:b/>
          <w:bCs/>
          <w:color w:val="000000"/>
          <w:sz w:val="22"/>
          <w:szCs w:val="22"/>
          <w:u w:val="single"/>
          <w:lang w:val="en-GB"/>
        </w:rPr>
      </w:pPr>
    </w:p>
    <w:p w14:paraId="3EC24393" w14:textId="77777777" w:rsidR="00A649FE" w:rsidRPr="00854343" w:rsidRDefault="00A649FE" w:rsidP="00A649FE">
      <w:pPr>
        <w:pStyle w:val="CM20"/>
        <w:spacing w:line="240" w:lineRule="auto"/>
        <w:ind w:left="709" w:hanging="709"/>
        <w:rPr>
          <w:rFonts w:ascii="Rdg Swift" w:hAnsi="Rdg Swift" w:cs="Times New Roman"/>
          <w:sz w:val="22"/>
          <w:szCs w:val="22"/>
          <w:lang w:val="en-GB"/>
        </w:rPr>
      </w:pPr>
      <w:r w:rsidRPr="00854343">
        <w:rPr>
          <w:rFonts w:ascii="Rdg Swift" w:eastAsia="Rdg Swift,Times New Roman" w:hAnsi="Rdg Swift" w:cs="Rdg Swift,Times New Roman"/>
          <w:sz w:val="22"/>
          <w:szCs w:val="22"/>
          <w:u w:val="single"/>
          <w:lang w:val="en-GB"/>
        </w:rPr>
        <w:t>Note</w:t>
      </w:r>
      <w:r w:rsidRPr="00854343">
        <w:rPr>
          <w:rFonts w:ascii="Rdg Swift" w:eastAsia="Rdg Swift,Times New Roman" w:hAnsi="Rdg Swift" w:cs="Rdg Swift,Times New Roman"/>
          <w:sz w:val="22"/>
          <w:szCs w:val="22"/>
          <w:lang w:val="en-GB"/>
        </w:rPr>
        <w:t xml:space="preserve"> </w:t>
      </w:r>
      <w:r w:rsidRPr="00854343">
        <w:rPr>
          <w:rFonts w:ascii="Rdg Swift" w:hAnsi="Rdg Swift" w:cs="Times New Roman"/>
          <w:sz w:val="22"/>
          <w:szCs w:val="22"/>
          <w:lang w:val="en-GB"/>
        </w:rPr>
        <w:tab/>
      </w:r>
      <w:r w:rsidRPr="00854343">
        <w:rPr>
          <w:rFonts w:ascii="Rdg Swift" w:eastAsia="Rdg Swift,Times New Roman" w:hAnsi="Rdg Swift" w:cs="Rdg Swift,Times New Roman"/>
          <w:sz w:val="22"/>
          <w:szCs w:val="22"/>
          <w:lang w:val="en-GB"/>
        </w:rPr>
        <w:t>All sections of this form should be completed.</w:t>
      </w:r>
    </w:p>
    <w:p w14:paraId="3DA745E1" w14:textId="77777777" w:rsidR="00A649FE" w:rsidRPr="00854343" w:rsidRDefault="00A649FE" w:rsidP="00A649FE">
      <w:pPr>
        <w:pStyle w:val="CM20"/>
        <w:spacing w:line="240" w:lineRule="auto"/>
        <w:ind w:left="709"/>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Please continue on separate sheets if necessary.</w:t>
      </w:r>
    </w:p>
    <w:p w14:paraId="55309CA8" w14:textId="77777777" w:rsidR="00A649FE" w:rsidRPr="00854343" w:rsidRDefault="00A649FE" w:rsidP="00A649FE">
      <w:pPr>
        <w:pStyle w:val="Default"/>
        <w:ind w:right="176"/>
        <w:rPr>
          <w:rFonts w:ascii="Rdg Swift" w:hAnsi="Rdg Swift" w:cs="Times New Roman"/>
          <w:sz w:val="22"/>
          <w:szCs w:val="22"/>
          <w:lang w:val="en-GB"/>
        </w:rPr>
      </w:pPr>
    </w:p>
    <w:p w14:paraId="49BCC9B7" w14:textId="5529B401" w:rsidR="00A649FE" w:rsidRPr="00854343" w:rsidRDefault="00793C09" w:rsidP="0092123F">
      <w:pPr>
        <w:pStyle w:val="Default"/>
        <w:ind w:right="176"/>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 xml:space="preserve">Principal Investigator: </w:t>
      </w:r>
      <w:r w:rsidR="0092123F">
        <w:rPr>
          <w:rFonts w:ascii="Rdg Swift" w:eastAsia="Rdg Swift" w:hAnsi="Rdg Swift" w:cstheme="majorBidi"/>
          <w:sz w:val="22"/>
          <w:szCs w:val="22"/>
        </w:rPr>
        <w:t>Faustina Hwang</w:t>
      </w:r>
    </w:p>
    <w:p w14:paraId="6A934878" w14:textId="77777777" w:rsidR="00793C09" w:rsidRPr="00854343" w:rsidRDefault="00A649FE" w:rsidP="00A649FE">
      <w:pPr>
        <w:pStyle w:val="Default"/>
        <w:spacing w:line="493" w:lineRule="atLeast"/>
        <w:ind w:right="176"/>
        <w:rPr>
          <w:rFonts w:ascii="Rdg Swift" w:hAnsi="Rdg Swift"/>
          <w:sz w:val="22"/>
          <w:szCs w:val="22"/>
        </w:rPr>
      </w:pPr>
      <w:r w:rsidRPr="00854343">
        <w:rPr>
          <w:rFonts w:ascii="Rdg Swift" w:eastAsia="Rdg Swift,Times New Roman" w:hAnsi="Rdg Swift" w:cs="Rdg Swift,Times New Roman"/>
          <w:sz w:val="22"/>
          <w:szCs w:val="22"/>
          <w:lang w:val="en-GB"/>
        </w:rPr>
        <w:t xml:space="preserve">School: </w:t>
      </w:r>
      <w:r w:rsidR="00793C09" w:rsidRPr="00854343">
        <w:rPr>
          <w:rFonts w:ascii="Rdg Swift" w:eastAsia="Rdg Swift,Times New Roman" w:hAnsi="Rdg Swift" w:cs="Rdg Swift,Times New Roman"/>
          <w:sz w:val="22"/>
          <w:szCs w:val="22"/>
          <w:lang w:val="en-GB"/>
        </w:rPr>
        <w:t>Biomedical Engineering Section, School of Biological Sciences</w:t>
      </w:r>
    </w:p>
    <w:p w14:paraId="2F501F60" w14:textId="0039F56E" w:rsidR="00A649FE" w:rsidRPr="00854343" w:rsidRDefault="00A649FE" w:rsidP="0092123F">
      <w:pPr>
        <w:pStyle w:val="Default"/>
        <w:spacing w:line="493" w:lineRule="atLeast"/>
        <w:ind w:right="176"/>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 xml:space="preserve">Email: </w:t>
      </w:r>
      <w:r w:rsidR="0092123F">
        <w:rPr>
          <w:rFonts w:ascii="Rdg Swift" w:eastAsia="Rdg Swift" w:hAnsi="Rdg Swift" w:cs="Rdg Swift"/>
          <w:sz w:val="22"/>
          <w:szCs w:val="22"/>
        </w:rPr>
        <w:t>F.Hwang</w:t>
      </w:r>
      <w:r w:rsidR="00675D5D">
        <w:rPr>
          <w:rFonts w:ascii="Rdg Swift" w:eastAsia="Rdg Swift" w:hAnsi="Rdg Swift" w:cs="Rdg Swift"/>
          <w:sz w:val="22"/>
          <w:szCs w:val="22"/>
        </w:rPr>
        <w:t>@reading.ac.uk</w:t>
      </w:r>
    </w:p>
    <w:p w14:paraId="2FD0826A" w14:textId="616650BD" w:rsidR="00EF0D79" w:rsidRPr="00854343" w:rsidRDefault="00A649FE" w:rsidP="0092123F">
      <w:pPr>
        <w:pStyle w:val="Default"/>
        <w:spacing w:line="493" w:lineRule="atLeast"/>
        <w:ind w:right="176"/>
        <w:rPr>
          <w:rFonts w:ascii="Rdg Swift" w:hAnsi="Rdg Swift"/>
          <w:sz w:val="22"/>
          <w:szCs w:val="22"/>
        </w:rPr>
      </w:pPr>
      <w:r w:rsidRPr="00854343">
        <w:rPr>
          <w:rFonts w:ascii="Rdg Swift" w:eastAsia="Rdg Swift,Times New Roman" w:hAnsi="Rdg Swift" w:cs="Rdg Swift,Times New Roman"/>
          <w:sz w:val="22"/>
          <w:szCs w:val="22"/>
          <w:lang w:val="en-GB"/>
        </w:rPr>
        <w:t xml:space="preserve">Title of Project: </w:t>
      </w:r>
      <w:r w:rsidR="0092123F">
        <w:rPr>
          <w:rFonts w:ascii="Rdg Swift" w:eastAsia="Rdg Swift,Times New Roman" w:hAnsi="Rdg Swift" w:cs="Rdg Swift,Times New Roman"/>
          <w:sz w:val="22"/>
          <w:szCs w:val="22"/>
          <w:lang w:val="en-GB"/>
        </w:rPr>
        <w:t>Investigating the use of multi-sensory technology in a virtual environment</w:t>
      </w:r>
    </w:p>
    <w:p w14:paraId="6D27DC7F" w14:textId="39A3868F" w:rsidR="00A649FE" w:rsidRPr="00854343" w:rsidRDefault="00A649FE" w:rsidP="00A649FE">
      <w:pPr>
        <w:pStyle w:val="Default"/>
        <w:spacing w:line="493" w:lineRule="atLeast"/>
        <w:ind w:right="176"/>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 xml:space="preserve">Proposed starting date: </w:t>
      </w:r>
      <w:r w:rsidR="008B7D9B" w:rsidRPr="00854343">
        <w:rPr>
          <w:rFonts w:ascii="Rdg Swift" w:eastAsia="Rdg Swift,Times New Roman" w:hAnsi="Rdg Swift" w:cs="Rdg Swift,Times New Roman"/>
          <w:sz w:val="22"/>
          <w:szCs w:val="22"/>
          <w:lang w:val="en-GB"/>
        </w:rPr>
        <w:t xml:space="preserve"> </w:t>
      </w:r>
      <w:r w:rsidR="00675D5D">
        <w:rPr>
          <w:rFonts w:ascii="Rdg Swift" w:eastAsia="Arial" w:hAnsi="Rdg Swift" w:cstheme="majorBidi"/>
          <w:sz w:val="22"/>
          <w:szCs w:val="22"/>
        </w:rPr>
        <w:t>01/03/2018</w:t>
      </w:r>
      <w:r w:rsidR="00EF0D79" w:rsidRPr="00854343">
        <w:rPr>
          <w:rFonts w:ascii="Rdg Swift" w:eastAsia="Rdg Swift,Times New Roman" w:hAnsi="Rdg Swift" w:cs="Rdg Swift,Times New Roman"/>
          <w:sz w:val="22"/>
          <w:szCs w:val="22"/>
          <w:lang w:val="en-GB"/>
        </w:rPr>
        <w:t xml:space="preserve">                                    </w:t>
      </w:r>
    </w:p>
    <w:p w14:paraId="2D42D29F" w14:textId="77777777" w:rsidR="00D738C6" w:rsidRPr="00854343" w:rsidRDefault="00A649FE" w:rsidP="00913B5F">
      <w:pPr>
        <w:pStyle w:val="Default"/>
        <w:spacing w:after="120" w:line="493" w:lineRule="atLeast"/>
        <w:ind w:right="176"/>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 xml:space="preserve">Brief description of Project: </w:t>
      </w:r>
    </w:p>
    <w:p w14:paraId="7796F98C" w14:textId="77777777" w:rsidR="00A649FE" w:rsidRPr="00C62217" w:rsidRDefault="004118A3" w:rsidP="00D738C6">
      <w:pPr>
        <w:pStyle w:val="Default"/>
        <w:spacing w:after="120" w:line="493" w:lineRule="atLeast"/>
        <w:ind w:right="176"/>
        <w:rPr>
          <w:rFonts w:ascii="Rdg Swift" w:hAnsi="Rdg Swift" w:cs="Times New Roman"/>
          <w:sz w:val="22"/>
          <w:szCs w:val="22"/>
          <w:lang w:val="en-GB"/>
        </w:rPr>
      </w:pPr>
      <w:r>
        <w:rPr>
          <w:rFonts w:ascii="Rdg Swift" w:hAnsi="Rdg Swift" w:cs="Times New Roman"/>
          <w:noProof/>
          <w:sz w:val="22"/>
          <w:szCs w:val="22"/>
          <w:lang w:val="en-GB" w:eastAsia="zh-CN"/>
        </w:rPr>
        <mc:AlternateContent>
          <mc:Choice Requires="wps">
            <w:drawing>
              <wp:inline distT="0" distB="0" distL="0" distR="0" wp14:anchorId="60F26FC5" wp14:editId="26548684">
                <wp:extent cx="5842635" cy="2038350"/>
                <wp:effectExtent l="0" t="0" r="24765" b="19050"/>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2038350"/>
                        </a:xfrm>
                        <a:prstGeom prst="rect">
                          <a:avLst/>
                        </a:prstGeom>
                        <a:solidFill>
                          <a:srgbClr val="FFFFFF"/>
                        </a:solidFill>
                        <a:ln w="9525">
                          <a:solidFill>
                            <a:srgbClr val="000000"/>
                          </a:solidFill>
                          <a:miter lim="800000"/>
                          <a:headEnd/>
                          <a:tailEnd/>
                        </a:ln>
                      </wps:spPr>
                      <wps:txbx>
                        <w:txbxContent>
                          <w:p w14:paraId="24881CE4" w14:textId="6FD037BA" w:rsidR="00AA29F7" w:rsidRDefault="00AA29F7" w:rsidP="0092123F">
                            <w:r>
                              <w:t>In this study we will ask participants to navigate through a simple “hotel” environment in virtual reality. The participants will be tasked with locating a fire inside the environment and attempting to put it out within the virtual world. The virtual environment will have differing levels of fidelity for the user for different aspects of the simulation.</w:t>
                            </w:r>
                            <w:r>
                              <w:br/>
                            </w:r>
                          </w:p>
                          <w:p w14:paraId="0FD204EF" w14:textId="2BC00AE6" w:rsidR="00AA29F7" w:rsidRPr="00FF6C09" w:rsidRDefault="00AA29F7" w:rsidP="0092123F">
                            <w:pPr>
                              <w:contextualSpacing/>
                            </w:pPr>
                            <w:r>
                              <w:t xml:space="preserve">The user’s performance will be recorded by analysing the time it took them to complete the task and the order in which they completed tasks throughout the simulation. Furthermore, we will measure galvanic skin response to assess the participant’s physiological responses to the simulation. Lastly, participants will be asked to complete a brief questionnaire to further gauge the participant’s overall immersion in the virtual environment. </w:t>
                            </w:r>
                          </w:p>
                        </w:txbxContent>
                      </wps:txbx>
                      <wps:bodyPr rot="0" vert="horz" wrap="square" lIns="91440" tIns="45720" rIns="91440" bIns="45720" anchor="t" anchorCtr="0" upright="1">
                        <a:noAutofit/>
                      </wps:bodyPr>
                    </wps:wsp>
                  </a:graphicData>
                </a:graphic>
              </wp:inline>
            </w:drawing>
          </mc:Choice>
          <mc:Fallback>
            <w:pict>
              <v:shape w14:anchorId="60F26FC5" id="Text Box 28" o:spid="_x0000_s1027" type="#_x0000_t202" style="width:460.05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">
                <v:textbox>
                  <w:txbxContent>
                    <w:p w14:paraId="24881CE4" w14:textId="6FD037BA" w:rsidR="00AA29F7" w:rsidRDefault="00AA29F7" w:rsidP="0092123F">
                      <w:r>
                        <w:t>In this study we will ask participants to navigate through a simple “hotel” environment in virtual reality. The participants will be tasked with locating a fire inside the environment and attempting to put it out within the virtual world. The virtual environment will have differing levels of fidelity for the user for different aspects of the simulation.</w:t>
                      </w:r>
                      <w:r>
                        <w:br/>
                      </w:r>
                    </w:p>
                    <w:p w14:paraId="0FD204EF" w14:textId="2BC00AE6" w:rsidR="00AA29F7" w:rsidRPr="00FF6C09" w:rsidRDefault="00AA29F7" w:rsidP="0092123F">
                      <w:pPr>
                        <w:contextualSpacing/>
                      </w:pPr>
                      <w:r>
                        <w:t xml:space="preserve">The user’s performance will be recorded by analysing the time it took them to complete the task and the order in which they completed tasks throughout the simulation. Furthermore, we will measure galvanic skin response to assess the participant’s physiological responses to the simulation. Lastly, participants will be asked to complete a brief questionnaire to further gauge the participant’s overall immersion in the virtual environment. </w:t>
                      </w:r>
                    </w:p>
                  </w:txbxContent>
                </v:textbox>
                <w10:anchorlock/>
              </v:shape>
            </w:pict>
          </mc:Fallback>
        </mc:AlternateContent>
      </w:r>
    </w:p>
    <w:p w14:paraId="75F05D40" w14:textId="77777777" w:rsidR="00A649FE" w:rsidRPr="00854343" w:rsidRDefault="00A649FE" w:rsidP="00A649FE">
      <w:pPr>
        <w:pStyle w:val="CM34"/>
        <w:spacing w:after="0" w:line="268" w:lineRule="atLeast"/>
        <w:ind w:right="200"/>
        <w:rPr>
          <w:rFonts w:ascii="Rdg Swift" w:hAnsi="Rdg Swift" w:cs="Times New Roman"/>
          <w:color w:val="000000"/>
          <w:sz w:val="22"/>
          <w:szCs w:val="22"/>
          <w:lang w:val="en-GB"/>
        </w:rPr>
      </w:pPr>
      <w:r w:rsidRPr="00854343">
        <w:rPr>
          <w:rFonts w:ascii="Rdg Swift" w:eastAsia="Rdg Swift,Times New Roman" w:hAnsi="Rdg Swift" w:cs="Rdg Swift,Times New Roman"/>
          <w:color w:val="000000"/>
          <w:sz w:val="22"/>
          <w:szCs w:val="22"/>
          <w:lang w:val="en-GB"/>
        </w:rPr>
        <w:t xml:space="preserve">I confirm that </w:t>
      </w:r>
      <w:r w:rsidRPr="00854343">
        <w:rPr>
          <w:rFonts w:ascii="Rdg Swift" w:eastAsia="Rdg Swift,Times New Roman" w:hAnsi="Rdg Swift" w:cs="Rdg Swift,Times New Roman"/>
          <w:sz w:val="22"/>
          <w:szCs w:val="22"/>
          <w:lang w:val="en-GB"/>
        </w:rPr>
        <w:t xml:space="preserve">to the best of my knowledge I have made known all information relevant to the </w:t>
      </w:r>
      <w:r w:rsidR="005E622E" w:rsidRPr="00854343">
        <w:rPr>
          <w:rFonts w:ascii="Rdg Swift" w:eastAsia="Rdg Swift,Times New Roman" w:hAnsi="Rdg Swift" w:cs="Rdg Swift,Times New Roman"/>
          <w:sz w:val="22"/>
          <w:szCs w:val="22"/>
          <w:lang w:val="en-GB"/>
        </w:rPr>
        <w:t xml:space="preserve">School </w:t>
      </w:r>
      <w:r w:rsidRPr="00854343">
        <w:rPr>
          <w:rFonts w:ascii="Rdg Swift" w:eastAsia="Rdg Swift,Times New Roman" w:hAnsi="Rdg Swift" w:cs="Rdg Swift,Times New Roman"/>
          <w:sz w:val="22"/>
          <w:szCs w:val="22"/>
          <w:lang w:val="en-GB"/>
        </w:rPr>
        <w:t>Researc</w:t>
      </w:r>
      <w:r w:rsidRPr="00854343">
        <w:rPr>
          <w:rFonts w:ascii="Rdg Swift" w:eastAsia="Rdg Swift,Times New Roman" w:hAnsi="Rdg Swift" w:cs="Rdg Swift,Times New Roman"/>
          <w:color w:val="000000"/>
          <w:sz w:val="22"/>
          <w:szCs w:val="22"/>
          <w:lang w:val="en-GB"/>
        </w:rPr>
        <w:t xml:space="preserve">h Ethics Committee and I undertake to inform the Committee of any such information which subsequently becomes available whether before or after the </w:t>
      </w:r>
      <w:r w:rsidR="005C679F" w:rsidRPr="00854343">
        <w:rPr>
          <w:rFonts w:ascii="Rdg Swift" w:eastAsia="Rdg Swift,Times New Roman" w:hAnsi="Rdg Swift" w:cs="Rdg Swift,Times New Roman"/>
          <w:color w:val="000000"/>
          <w:sz w:val="22"/>
          <w:szCs w:val="22"/>
          <w:lang w:val="en-GB"/>
        </w:rPr>
        <w:t>teaching/</w:t>
      </w:r>
      <w:r w:rsidRPr="00854343">
        <w:rPr>
          <w:rFonts w:ascii="Rdg Swift" w:eastAsia="Rdg Swift,Times New Roman" w:hAnsi="Rdg Swift" w:cs="Rdg Swift,Times New Roman"/>
          <w:color w:val="000000"/>
          <w:sz w:val="22"/>
          <w:szCs w:val="22"/>
          <w:lang w:val="en-GB"/>
        </w:rPr>
        <w:t>research has begun.</w:t>
      </w:r>
      <w:r w:rsidRPr="00854343">
        <w:rPr>
          <w:rFonts w:ascii="Rdg Swift" w:hAnsi="Rdg Swift" w:cs="Times New Roman"/>
          <w:color w:val="000000"/>
          <w:sz w:val="22"/>
          <w:szCs w:val="22"/>
          <w:lang w:val="en-GB"/>
        </w:rPr>
        <w:br/>
      </w:r>
    </w:p>
    <w:p w14:paraId="213667F3" w14:textId="77777777" w:rsidR="00A649FE" w:rsidRPr="00854343" w:rsidRDefault="00A649FE" w:rsidP="00A649FE">
      <w:r w:rsidRPr="00854343">
        <w:t xml:space="preserve">I confirm that if this project is an interventional study, a list of names and contact details of the subjects in this project will be compiled and that this, together with a copy of the Consent Form, will be retained within the School for a minimum of five years after the date that the project is completed. </w:t>
      </w:r>
    </w:p>
    <w:p w14:paraId="5CCC28E3" w14:textId="77777777" w:rsidR="00A649FE" w:rsidRDefault="00A649FE" w:rsidP="00A649FE">
      <w:r w:rsidRPr="00C62217">
        <w:t>Signed</w:t>
      </w:r>
      <w:r>
        <w:t>:</w:t>
      </w:r>
    </w:p>
    <w:p w14:paraId="1F497C09" w14:textId="77777777" w:rsidR="00A649FE" w:rsidRDefault="00A649FE" w:rsidP="00A649FE">
      <w:r w:rsidRPr="00C62217">
        <w:t>………………………</w:t>
      </w:r>
      <w:r>
        <w:t>……</w:t>
      </w:r>
      <w:r w:rsidRPr="00C62217">
        <w:t>……</w:t>
      </w:r>
      <w:r>
        <w:t>…………………...</w:t>
      </w:r>
      <w:r w:rsidRPr="00C62217">
        <w:t>.</w:t>
      </w:r>
      <w:r w:rsidRPr="00DE7041">
        <w:t xml:space="preserve"> </w:t>
      </w:r>
      <w:r w:rsidRPr="00C62217">
        <w:t>Date</w:t>
      </w:r>
      <w:r>
        <w:t xml:space="preserve">: </w:t>
      </w:r>
      <w:r w:rsidRPr="00C62217">
        <w:t>…………</w:t>
      </w:r>
      <w:r>
        <w:t>…….</w:t>
      </w:r>
      <w:r w:rsidRPr="00C62217">
        <w:t>…………………</w:t>
      </w:r>
    </w:p>
    <w:p w14:paraId="61282A80" w14:textId="77777777" w:rsidR="00A649FE" w:rsidRDefault="00A649FE" w:rsidP="00A649FE">
      <w:r w:rsidRPr="00C62217">
        <w:t>(Inve</w:t>
      </w:r>
      <w:r>
        <w:t>stigator)</w:t>
      </w:r>
    </w:p>
    <w:p w14:paraId="5CF36A68" w14:textId="77777777" w:rsidR="00A649FE" w:rsidRDefault="00A649FE" w:rsidP="00A649FE">
      <w:r w:rsidRPr="00C62217">
        <w:t>………………………</w:t>
      </w:r>
      <w:r>
        <w:t>……</w:t>
      </w:r>
      <w:r w:rsidRPr="00C62217">
        <w:t>……</w:t>
      </w:r>
      <w:r>
        <w:t>…………………...</w:t>
      </w:r>
      <w:r w:rsidRPr="00C62217">
        <w:t>.</w:t>
      </w:r>
      <w:r w:rsidRPr="00DE7041">
        <w:t xml:space="preserve"> </w:t>
      </w:r>
      <w:r w:rsidRPr="00C62217">
        <w:t>Date</w:t>
      </w:r>
      <w:r>
        <w:t xml:space="preserve">: </w:t>
      </w:r>
      <w:r w:rsidRPr="00C62217">
        <w:t>…………</w:t>
      </w:r>
      <w:r>
        <w:t>…….</w:t>
      </w:r>
      <w:r w:rsidRPr="00C62217">
        <w:t>…………………</w:t>
      </w:r>
    </w:p>
    <w:p w14:paraId="014605EE" w14:textId="77777777" w:rsidR="00A649FE" w:rsidRDefault="00A649FE" w:rsidP="00A649FE">
      <w:r w:rsidRPr="00C62217">
        <w:t xml:space="preserve"> (H</w:t>
      </w:r>
      <w:r>
        <w:t xml:space="preserve">ead of School or </w:t>
      </w:r>
      <w:r w:rsidRPr="00C62217">
        <w:t>authorised Head of Department)</w:t>
      </w:r>
    </w:p>
    <w:p w14:paraId="164CBE16" w14:textId="77777777" w:rsidR="00A649FE" w:rsidRDefault="00A649FE" w:rsidP="00A649FE">
      <w:r w:rsidRPr="00C62217">
        <w:t>………………………</w:t>
      </w:r>
      <w:r>
        <w:t>……</w:t>
      </w:r>
      <w:r w:rsidRPr="00C62217">
        <w:t>……</w:t>
      </w:r>
      <w:r>
        <w:t>…………………...</w:t>
      </w:r>
      <w:r w:rsidRPr="00C62217">
        <w:t>.</w:t>
      </w:r>
      <w:r w:rsidRPr="00DE7041">
        <w:t xml:space="preserve"> </w:t>
      </w:r>
      <w:r w:rsidRPr="00C62217">
        <w:t>Date</w:t>
      </w:r>
      <w:r>
        <w:t xml:space="preserve">: </w:t>
      </w:r>
      <w:r w:rsidRPr="00C62217">
        <w:t>…………</w:t>
      </w:r>
      <w:r>
        <w:t>…….</w:t>
      </w:r>
      <w:r w:rsidRPr="00C62217">
        <w:t>…………………</w:t>
      </w:r>
    </w:p>
    <w:p w14:paraId="19251E32" w14:textId="77777777" w:rsidR="00A649FE" w:rsidRPr="00026D2A" w:rsidRDefault="00A649FE" w:rsidP="00A649FE">
      <w:r>
        <w:lastRenderedPageBreak/>
        <w:t xml:space="preserve"> (Student -w</w:t>
      </w:r>
      <w:r w:rsidRPr="00C62217">
        <w:t>here applicable)</w:t>
      </w:r>
    </w:p>
    <w:p w14:paraId="40043397" w14:textId="77777777" w:rsidR="00A649FE" w:rsidRPr="00854343" w:rsidRDefault="00A649FE" w:rsidP="00A649FE">
      <w:pPr>
        <w:pStyle w:val="Default"/>
        <w:rPr>
          <w:rFonts w:ascii="Rdg Swift" w:hAnsi="Rdg Swift" w:cs="Times New Roman"/>
          <w:b/>
          <w:bCs/>
          <w:sz w:val="22"/>
          <w:szCs w:val="22"/>
          <w:lang w:val="en-GB"/>
        </w:rPr>
      </w:pPr>
      <w:r w:rsidRPr="00C318BB">
        <w:rPr>
          <w:rFonts w:ascii="Rdg Swift,Times New Roman" w:eastAsia="Rdg Swift,Times New Roman" w:hAnsi="Rdg Swift,Times New Roman" w:cs="Rdg Swift,Times New Roman"/>
          <w:b/>
          <w:bCs/>
          <w:sz w:val="22"/>
          <w:szCs w:val="22"/>
          <w:lang w:val="en-GB"/>
        </w:rPr>
        <w:br w:type="page"/>
      </w:r>
      <w:r w:rsidRPr="00854343">
        <w:rPr>
          <w:rFonts w:ascii="Rdg Swift" w:eastAsia="Rdg Swift,Times New Roman" w:hAnsi="Rdg Swift" w:cs="Rdg Swift,Times New Roman"/>
          <w:b/>
          <w:bCs/>
          <w:sz w:val="22"/>
          <w:szCs w:val="22"/>
          <w:lang w:val="en-GB"/>
        </w:rPr>
        <w:lastRenderedPageBreak/>
        <w:t>Checklist</w:t>
      </w:r>
    </w:p>
    <w:p w14:paraId="7C3BF002" w14:textId="77777777" w:rsidR="00A649FE" w:rsidRPr="00854343" w:rsidRDefault="00A649FE" w:rsidP="00A649FE">
      <w:pPr>
        <w:pStyle w:val="Default"/>
        <w:rPr>
          <w:rFonts w:ascii="Rdg Swift" w:hAnsi="Rdg Swift" w:cs="Times New Roman"/>
          <w:b/>
          <w:bCs/>
          <w:sz w:val="22"/>
          <w:szCs w:val="22"/>
          <w:lang w:val="en-GB"/>
        </w:rPr>
      </w:pPr>
    </w:p>
    <w:p w14:paraId="227379DC" w14:textId="77777777" w:rsidR="00A649FE" w:rsidRPr="00854343" w:rsidRDefault="004118A3" w:rsidP="00A649FE">
      <w:pPr>
        <w:pStyle w:val="Default"/>
        <w:ind w:left="709" w:right="1733" w:hanging="709"/>
        <w:rPr>
          <w:rFonts w:ascii="Rdg Swift" w:hAnsi="Rdg Swift" w:cs="Times New Roman"/>
          <w:sz w:val="22"/>
          <w:szCs w:val="22"/>
          <w:lang w:val="en-GB"/>
        </w:rPr>
      </w:pPr>
      <w:r w:rsidRPr="00854343">
        <w:rPr>
          <w:rFonts w:ascii="Rdg Swift" w:hAnsi="Rdg Swift" w:cs="Times New Roman"/>
          <w:noProof/>
          <w:sz w:val="22"/>
          <w:szCs w:val="22"/>
          <w:lang w:val="en-GB" w:eastAsia="zh-CN"/>
        </w:rPr>
        <mc:AlternateContent>
          <mc:Choice Requires="wps">
            <w:drawing>
              <wp:anchor distT="0" distB="0" distL="114300" distR="114300" simplePos="0" relativeHeight="251652096" behindDoc="0" locked="0" layoutInCell="1" allowOverlap="1" wp14:anchorId="340016BD" wp14:editId="2DA9745E">
                <wp:simplePos x="0" y="0"/>
                <wp:positionH relativeFrom="column">
                  <wp:posOffset>4959985</wp:posOffset>
                </wp:positionH>
                <wp:positionV relativeFrom="paragraph">
                  <wp:posOffset>31115</wp:posOffset>
                </wp:positionV>
                <wp:extent cx="254635" cy="228600"/>
                <wp:effectExtent l="0" t="5715" r="17780" b="6985"/>
                <wp:wrapNone/>
                <wp:docPr id="2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56EC3B4D" w14:textId="77777777" w:rsidR="00AA29F7" w:rsidRPr="00DF1A59" w:rsidRDefault="00AA29F7" w:rsidP="00DF1A59">
                            <w:pPr>
                              <w:spacing w:after="0"/>
                              <w:rPr>
                                <w:sz w:val="28"/>
                              </w:rPr>
                            </w:pPr>
                            <w:r w:rsidRPr="00DF1A59">
                              <w:rPr>
                                <w:sz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016BD" id="Text Box 35" o:spid="_x0000_s1028" type="#_x0000_t202" style="position:absolute;left:0;text-align:left;margin-left:390.55pt;margin-top:2.45pt;width:20.05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">
                <v:textbox>
                  <w:txbxContent>
                    <w:p w14:paraId="56EC3B4D" w14:textId="77777777" w:rsidR="00AA29F7" w:rsidRPr="00DF1A59" w:rsidRDefault="00AA29F7" w:rsidP="00DF1A59">
                      <w:pPr>
                        <w:spacing w:after="0"/>
                        <w:rPr>
                          <w:sz w:val="28"/>
                        </w:rPr>
                      </w:pPr>
                      <w:r w:rsidRPr="00DF1A59">
                        <w:rPr>
                          <w:sz w:val="28"/>
                        </w:rPr>
                        <w:sym w:font="Wingdings" w:char="F0FC"/>
                      </w:r>
                    </w:p>
                  </w:txbxContent>
                </v:textbox>
              </v:shape>
            </w:pict>
          </mc:Fallback>
        </mc:AlternateContent>
      </w:r>
      <w:r w:rsidR="00A649FE" w:rsidRPr="00854343">
        <w:rPr>
          <w:rFonts w:ascii="Rdg Swift" w:eastAsia="Rdg Swift,Times New Roman" w:hAnsi="Rdg Swift" w:cs="Rdg Swift,Times New Roman"/>
          <w:sz w:val="22"/>
          <w:szCs w:val="22"/>
          <w:lang w:val="en-GB"/>
        </w:rPr>
        <w:t>1.</w:t>
      </w:r>
      <w:r w:rsidR="00A649FE" w:rsidRPr="00854343">
        <w:rPr>
          <w:rFonts w:ascii="Rdg Swift" w:hAnsi="Rdg Swift" w:cs="Times New Roman"/>
          <w:sz w:val="22"/>
          <w:szCs w:val="22"/>
          <w:lang w:val="en-GB"/>
        </w:rPr>
        <w:tab/>
      </w:r>
      <w:r w:rsidR="00A649FE" w:rsidRPr="00854343">
        <w:rPr>
          <w:rFonts w:ascii="Rdg Swift" w:eastAsia="Rdg Swift,Times New Roman" w:hAnsi="Rdg Swift" w:cs="Rdg Swift,Times New Roman"/>
          <w:color w:val="auto"/>
          <w:sz w:val="22"/>
          <w:szCs w:val="22"/>
          <w:lang w:val="en-GB"/>
        </w:rPr>
        <w:t>This form</w:t>
      </w:r>
      <w:r w:rsidR="00314A2E" w:rsidRPr="00854343">
        <w:rPr>
          <w:rFonts w:ascii="Rdg Swift" w:eastAsia="Rdg Swift,Times New Roman" w:hAnsi="Rdg Swift" w:cs="Rdg Swift,Times New Roman"/>
          <w:color w:val="auto"/>
          <w:sz w:val="22"/>
          <w:szCs w:val="22"/>
          <w:lang w:val="en-GB"/>
        </w:rPr>
        <w:t xml:space="preserve"> will be submitted to the School Research Ethics Committee and will subsequently, if approved, be</w:t>
      </w:r>
      <w:r w:rsidR="00A649FE" w:rsidRPr="00854343">
        <w:rPr>
          <w:rFonts w:ascii="Rdg Swift" w:eastAsia="Rdg Swift,Times New Roman" w:hAnsi="Rdg Swift" w:cs="Rdg Swift,Times New Roman"/>
          <w:color w:val="auto"/>
          <w:sz w:val="22"/>
          <w:szCs w:val="22"/>
          <w:lang w:val="en-GB"/>
        </w:rPr>
        <w:t xml:space="preserve"> signed by my Head of School (or authorised Head of Department)</w:t>
      </w:r>
    </w:p>
    <w:p w14:paraId="4316AD96" w14:textId="77777777" w:rsidR="00A649FE" w:rsidRPr="00854343" w:rsidRDefault="004118A3" w:rsidP="00A649FE">
      <w:pPr>
        <w:pStyle w:val="Default"/>
        <w:rPr>
          <w:rFonts w:ascii="Rdg Swift" w:hAnsi="Rdg Swift" w:cs="Times New Roman"/>
          <w:sz w:val="22"/>
          <w:szCs w:val="22"/>
          <w:lang w:val="en-GB"/>
        </w:rPr>
      </w:pPr>
      <w:r w:rsidRPr="00854343">
        <w:rPr>
          <w:rFonts w:ascii="Rdg Swift" w:hAnsi="Rdg Swift" w:cs="Times New Roman"/>
          <w:noProof/>
          <w:sz w:val="22"/>
          <w:szCs w:val="22"/>
          <w:lang w:val="en-GB" w:eastAsia="zh-CN"/>
        </w:rPr>
        <mc:AlternateContent>
          <mc:Choice Requires="wps">
            <w:drawing>
              <wp:anchor distT="0" distB="0" distL="114300" distR="114300" simplePos="0" relativeHeight="251653120" behindDoc="0" locked="0" layoutInCell="1" allowOverlap="1" wp14:anchorId="652E33AF" wp14:editId="58E1FBC9">
                <wp:simplePos x="0" y="0"/>
                <wp:positionH relativeFrom="column">
                  <wp:posOffset>4959985</wp:posOffset>
                </wp:positionH>
                <wp:positionV relativeFrom="paragraph">
                  <wp:posOffset>165735</wp:posOffset>
                </wp:positionV>
                <wp:extent cx="254635" cy="228600"/>
                <wp:effectExtent l="0" t="635" r="17780" b="12065"/>
                <wp:wrapNone/>
                <wp:docPr id="2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3E2502D6" w14:textId="77777777" w:rsidR="00AA29F7" w:rsidRPr="00DF1A59" w:rsidRDefault="00AA29F7" w:rsidP="00DF1A59">
                            <w:pPr>
                              <w:spacing w:after="0"/>
                              <w:rPr>
                                <w:sz w:val="28"/>
                              </w:rPr>
                            </w:pPr>
                            <w:r w:rsidRPr="00DF1A59">
                              <w:rPr>
                                <w:sz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E33AF" id="Text Box 36" o:spid="_x0000_s1029" type="#_x0000_t202" style="position:absolute;margin-left:390.55pt;margin-top:13.05pt;width:20.0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">
                <v:textbox>
                  <w:txbxContent>
                    <w:p w14:paraId="3E2502D6" w14:textId="77777777" w:rsidR="00AA29F7" w:rsidRPr="00DF1A59" w:rsidRDefault="00AA29F7" w:rsidP="00DF1A59">
                      <w:pPr>
                        <w:spacing w:after="0"/>
                        <w:rPr>
                          <w:sz w:val="28"/>
                        </w:rPr>
                      </w:pPr>
                      <w:r w:rsidRPr="00DF1A59">
                        <w:rPr>
                          <w:sz w:val="28"/>
                        </w:rPr>
                        <w:sym w:font="Wingdings" w:char="F0FC"/>
                      </w:r>
                    </w:p>
                  </w:txbxContent>
                </v:textbox>
              </v:shape>
            </w:pict>
          </mc:Fallback>
        </mc:AlternateContent>
      </w:r>
    </w:p>
    <w:p w14:paraId="580E23F7" w14:textId="77777777" w:rsidR="00A649FE" w:rsidRPr="00854343" w:rsidRDefault="00A649FE" w:rsidP="00A649FE">
      <w:pPr>
        <w:pStyle w:val="Default"/>
        <w:ind w:left="709" w:right="1733" w:hanging="709"/>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2.</w:t>
      </w:r>
      <w:r w:rsidRPr="00854343">
        <w:rPr>
          <w:rFonts w:ascii="Rdg Swift" w:hAnsi="Rdg Swift" w:cs="Times New Roman"/>
          <w:sz w:val="22"/>
          <w:szCs w:val="22"/>
          <w:lang w:val="en-GB"/>
        </w:rPr>
        <w:tab/>
      </w:r>
      <w:r w:rsidRPr="00854343">
        <w:rPr>
          <w:rFonts w:ascii="Rdg Swift" w:eastAsia="Rdg Swift,Times New Roman" w:hAnsi="Rdg Swift" w:cs="Rdg Swift,Times New Roman"/>
          <w:sz w:val="22"/>
          <w:szCs w:val="22"/>
          <w:lang w:val="en-GB"/>
        </w:rPr>
        <w:t>The Consent form includes a statement to the effect that the application has</w:t>
      </w:r>
      <w:r w:rsidR="005E622E" w:rsidRPr="00854343">
        <w:rPr>
          <w:rFonts w:ascii="Rdg Swift" w:eastAsia="Rdg Swift,Times New Roman" w:hAnsi="Rdg Swift" w:cs="Rdg Swift,Times New Roman"/>
          <w:sz w:val="22"/>
          <w:szCs w:val="22"/>
          <w:lang w:val="en-GB"/>
        </w:rPr>
        <w:t xml:space="preserve"> been reviewed by </w:t>
      </w:r>
      <w:r w:rsidR="005E622E" w:rsidRPr="00854343">
        <w:rPr>
          <w:rFonts w:ascii="Rdg Swift" w:eastAsia="Rdg Swift,Times New Roman" w:hAnsi="Rdg Swift" w:cs="Rdg Swift,Times New Roman"/>
          <w:color w:val="auto"/>
          <w:sz w:val="22"/>
          <w:szCs w:val="22"/>
          <w:lang w:val="en-GB"/>
        </w:rPr>
        <w:t>the School</w:t>
      </w:r>
      <w:r w:rsidRPr="00854343">
        <w:rPr>
          <w:rFonts w:ascii="Rdg Swift" w:eastAsia="Rdg Swift,Times New Roman" w:hAnsi="Rdg Swift" w:cs="Rdg Swift,Times New Roman"/>
          <w:color w:val="auto"/>
          <w:sz w:val="22"/>
          <w:szCs w:val="22"/>
          <w:lang w:val="en-GB"/>
        </w:rPr>
        <w:t xml:space="preserve"> Research Ethics</w:t>
      </w:r>
      <w:r w:rsidRPr="00854343">
        <w:rPr>
          <w:rFonts w:ascii="Rdg Swift" w:eastAsia="Rdg Swift,Times New Roman" w:hAnsi="Rdg Swift" w:cs="Rdg Swift,Times New Roman"/>
          <w:sz w:val="22"/>
          <w:szCs w:val="22"/>
          <w:lang w:val="en-GB"/>
        </w:rPr>
        <w:t xml:space="preserve"> Committee and has been given a favourable ethical opinion for conduct</w:t>
      </w:r>
    </w:p>
    <w:p w14:paraId="318697B8" w14:textId="77777777" w:rsidR="00A649FE" w:rsidRPr="00854343" w:rsidRDefault="004118A3" w:rsidP="00A649FE">
      <w:pPr>
        <w:pStyle w:val="Default"/>
        <w:ind w:right="1733"/>
        <w:rPr>
          <w:rFonts w:ascii="Rdg Swift" w:hAnsi="Rdg Swift" w:cs="Times New Roman"/>
          <w:sz w:val="22"/>
          <w:szCs w:val="22"/>
          <w:lang w:val="en-GB"/>
        </w:rPr>
      </w:pPr>
      <w:r w:rsidRPr="00854343">
        <w:rPr>
          <w:rFonts w:ascii="Rdg Swift" w:hAnsi="Rdg Swift" w:cs="Times New Roman"/>
          <w:noProof/>
          <w:sz w:val="22"/>
          <w:szCs w:val="22"/>
          <w:lang w:val="en-GB" w:eastAsia="zh-CN"/>
        </w:rPr>
        <mc:AlternateContent>
          <mc:Choice Requires="wps">
            <w:drawing>
              <wp:anchor distT="0" distB="0" distL="114300" distR="114300" simplePos="0" relativeHeight="251654144" behindDoc="0" locked="0" layoutInCell="1" allowOverlap="1" wp14:anchorId="648E3DD0" wp14:editId="70852C5A">
                <wp:simplePos x="0" y="0"/>
                <wp:positionH relativeFrom="column">
                  <wp:posOffset>4975225</wp:posOffset>
                </wp:positionH>
                <wp:positionV relativeFrom="paragraph">
                  <wp:posOffset>116205</wp:posOffset>
                </wp:positionV>
                <wp:extent cx="254635" cy="228600"/>
                <wp:effectExtent l="0" t="1905" r="15240" b="10795"/>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42CD808F" w14:textId="77777777" w:rsidR="00AA29F7" w:rsidRPr="00DF1A59" w:rsidRDefault="00AA29F7" w:rsidP="00DF1A59">
                            <w:pPr>
                              <w:spacing w:after="0"/>
                              <w:rPr>
                                <w:sz w:val="28"/>
                              </w:rPr>
                            </w:pPr>
                            <w:r w:rsidRPr="00DF1A59">
                              <w:rPr>
                                <w:sz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3DD0" id="Text Box 37" o:spid="_x0000_s1030" type="#_x0000_t202" style="position:absolute;margin-left:391.75pt;margin-top:9.15pt;width:20.0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">
                <v:textbox>
                  <w:txbxContent>
                    <w:p w14:paraId="42CD808F" w14:textId="77777777" w:rsidR="00AA29F7" w:rsidRPr="00DF1A59" w:rsidRDefault="00AA29F7" w:rsidP="00DF1A59">
                      <w:pPr>
                        <w:spacing w:after="0"/>
                        <w:rPr>
                          <w:sz w:val="28"/>
                        </w:rPr>
                      </w:pPr>
                      <w:r w:rsidRPr="00DF1A59">
                        <w:rPr>
                          <w:sz w:val="28"/>
                        </w:rPr>
                        <w:sym w:font="Wingdings" w:char="F0FC"/>
                      </w:r>
                    </w:p>
                  </w:txbxContent>
                </v:textbox>
              </v:shape>
            </w:pict>
          </mc:Fallback>
        </mc:AlternateContent>
      </w:r>
    </w:p>
    <w:p w14:paraId="13773148" w14:textId="77777777" w:rsidR="00A649FE" w:rsidRPr="00854343" w:rsidRDefault="00A649FE" w:rsidP="00A649FE">
      <w:pPr>
        <w:pStyle w:val="Default"/>
        <w:ind w:left="709" w:right="1733" w:hanging="709"/>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3.</w:t>
      </w:r>
      <w:r w:rsidRPr="00854343">
        <w:rPr>
          <w:rFonts w:ascii="Rdg Swift" w:hAnsi="Rdg Swift" w:cs="Times New Roman"/>
          <w:sz w:val="22"/>
          <w:szCs w:val="22"/>
          <w:lang w:val="en-GB"/>
        </w:rPr>
        <w:tab/>
      </w:r>
      <w:r w:rsidRPr="00854343">
        <w:rPr>
          <w:rFonts w:ascii="Rdg Swift" w:eastAsia="Rdg Swift,Times New Roman" w:hAnsi="Rdg Swift" w:cs="Rdg Swift,Times New Roman"/>
          <w:sz w:val="22"/>
          <w:szCs w:val="22"/>
          <w:lang w:val="en-GB"/>
        </w:rPr>
        <w:t xml:space="preserve">I have made, and explained within this application, arrangements for any confidential material generated by the </w:t>
      </w:r>
      <w:r w:rsidR="005C679F" w:rsidRPr="00854343">
        <w:rPr>
          <w:rFonts w:ascii="Rdg Swift" w:eastAsia="Rdg Swift,Times New Roman" w:hAnsi="Rdg Swift" w:cs="Rdg Swift,Times New Roman"/>
          <w:sz w:val="22"/>
          <w:szCs w:val="22"/>
          <w:lang w:val="en-GB"/>
        </w:rPr>
        <w:t>teaching/</w:t>
      </w:r>
      <w:r w:rsidRPr="00854343">
        <w:rPr>
          <w:rFonts w:ascii="Rdg Swift" w:eastAsia="Rdg Swift,Times New Roman" w:hAnsi="Rdg Swift" w:cs="Rdg Swift,Times New Roman"/>
          <w:sz w:val="22"/>
          <w:szCs w:val="22"/>
          <w:lang w:val="en-GB"/>
        </w:rPr>
        <w:t>research to be stored securely within the University and, where appropriate, subsequently disposed of securely.</w:t>
      </w:r>
    </w:p>
    <w:p w14:paraId="5EAA5CEA" w14:textId="77777777" w:rsidR="00A649FE" w:rsidRPr="00854343" w:rsidRDefault="00A649FE" w:rsidP="00A649FE">
      <w:pPr>
        <w:pStyle w:val="Default"/>
        <w:rPr>
          <w:rFonts w:ascii="Rdg Swift" w:hAnsi="Rdg Swift" w:cs="Times New Roman"/>
          <w:sz w:val="22"/>
          <w:szCs w:val="22"/>
          <w:lang w:val="en-GB"/>
        </w:rPr>
      </w:pPr>
    </w:p>
    <w:p w14:paraId="48BB5AF8" w14:textId="77777777" w:rsidR="00A649FE" w:rsidRPr="00854343" w:rsidRDefault="004118A3" w:rsidP="00A649FE">
      <w:pPr>
        <w:pStyle w:val="Default"/>
        <w:ind w:left="709" w:right="1166" w:hanging="709"/>
        <w:rPr>
          <w:rFonts w:ascii="Rdg Swift" w:hAnsi="Rdg Swift" w:cs="Times New Roman"/>
          <w:sz w:val="22"/>
          <w:szCs w:val="22"/>
          <w:lang w:val="en-GB"/>
        </w:rPr>
      </w:pPr>
      <w:r w:rsidRPr="00854343">
        <w:rPr>
          <w:rFonts w:ascii="Rdg Swift" w:hAnsi="Rdg Swift" w:cs="Times New Roman"/>
          <w:noProof/>
          <w:sz w:val="22"/>
          <w:szCs w:val="22"/>
          <w:lang w:val="en-GB" w:eastAsia="zh-CN"/>
        </w:rPr>
        <mc:AlternateContent>
          <mc:Choice Requires="wps">
            <w:drawing>
              <wp:anchor distT="0" distB="0" distL="114300" distR="114300" simplePos="0" relativeHeight="251656192" behindDoc="0" locked="0" layoutInCell="1" allowOverlap="1" wp14:anchorId="7D388F75" wp14:editId="40036CD6">
                <wp:simplePos x="0" y="0"/>
                <wp:positionH relativeFrom="column">
                  <wp:posOffset>4977765</wp:posOffset>
                </wp:positionH>
                <wp:positionV relativeFrom="paragraph">
                  <wp:posOffset>168910</wp:posOffset>
                </wp:positionV>
                <wp:extent cx="254635" cy="228600"/>
                <wp:effectExtent l="0" t="3810" r="12700" b="8890"/>
                <wp:wrapNone/>
                <wp:docPr id="2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3533C263" w14:textId="5FFB191F" w:rsidR="00AA29F7" w:rsidRPr="00DF1A59" w:rsidRDefault="00AA29F7" w:rsidP="00DF1A59">
                            <w:pPr>
                              <w:spacing w:after="0"/>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88F75" id="Text Box 38" o:spid="_x0000_s1031" type="#_x0000_t202" style="position:absolute;left:0;text-align:left;margin-left:391.95pt;margin-top:13.3pt;width:20.05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">
                <v:textbox>
                  <w:txbxContent>
                    <w:p w14:paraId="3533C263" w14:textId="5FFB191F" w:rsidR="00AA29F7" w:rsidRPr="00DF1A59" w:rsidRDefault="00AA29F7" w:rsidP="00DF1A59">
                      <w:pPr>
                        <w:spacing w:after="0"/>
                        <w:rPr>
                          <w:sz w:val="28"/>
                        </w:rPr>
                      </w:pPr>
                    </w:p>
                  </w:txbxContent>
                </v:textbox>
              </v:shape>
            </w:pict>
          </mc:Fallback>
        </mc:AlternateContent>
      </w:r>
      <w:r w:rsidR="00A649FE" w:rsidRPr="00854343">
        <w:rPr>
          <w:rFonts w:ascii="Rdg Swift" w:eastAsia="Rdg Swift,Times New Roman" w:hAnsi="Rdg Swift" w:cs="Rdg Swift,Times New Roman"/>
          <w:sz w:val="22"/>
          <w:szCs w:val="22"/>
          <w:lang w:val="en-GB"/>
        </w:rPr>
        <w:t>4.</w:t>
      </w:r>
      <w:r w:rsidR="00A649FE" w:rsidRPr="00854343">
        <w:rPr>
          <w:rFonts w:ascii="Rdg Swift" w:hAnsi="Rdg Swift" w:cs="Times New Roman"/>
          <w:sz w:val="22"/>
          <w:szCs w:val="22"/>
          <w:lang w:val="en-GB"/>
        </w:rPr>
        <w:tab/>
      </w:r>
      <w:r w:rsidR="00A649FE" w:rsidRPr="00854343">
        <w:rPr>
          <w:rFonts w:ascii="Rdg Swift" w:eastAsia="Rdg Swift,Times New Roman" w:hAnsi="Rdg Swift" w:cs="Rdg Swift,Times New Roman"/>
          <w:sz w:val="22"/>
          <w:szCs w:val="22"/>
          <w:lang w:val="en-GB"/>
        </w:rPr>
        <w:t>I have made arrangements for expenses to be paid to participants in the research, if any, OR, if not, I have explained why not.</w:t>
      </w:r>
    </w:p>
    <w:p w14:paraId="569DAD64" w14:textId="77777777" w:rsidR="00A649FE" w:rsidRPr="00854343" w:rsidRDefault="00A649FE" w:rsidP="00A649FE">
      <w:pPr>
        <w:pStyle w:val="Default"/>
        <w:rPr>
          <w:rFonts w:ascii="Rdg Swift" w:hAnsi="Rdg Swift" w:cs="Times New Roman"/>
          <w:b/>
          <w:bCs/>
          <w:sz w:val="22"/>
          <w:szCs w:val="22"/>
          <w:lang w:val="en-GB"/>
        </w:rPr>
      </w:pPr>
    </w:p>
    <w:p w14:paraId="7A11B23C" w14:textId="77777777" w:rsidR="00A649FE" w:rsidRPr="00854343" w:rsidRDefault="00A649FE" w:rsidP="00A649FE">
      <w:pPr>
        <w:pStyle w:val="Default"/>
        <w:rPr>
          <w:rFonts w:ascii="Rdg Swift" w:hAnsi="Rdg Swift" w:cs="Times New Roman"/>
          <w:b/>
          <w:bCs/>
          <w:sz w:val="22"/>
          <w:szCs w:val="22"/>
          <w:lang w:val="en-GB"/>
        </w:rPr>
      </w:pPr>
    </w:p>
    <w:p w14:paraId="13EFB0FE" w14:textId="77777777" w:rsidR="00A649FE" w:rsidRPr="00854343" w:rsidRDefault="00A649FE" w:rsidP="00A649FE">
      <w:pPr>
        <w:pStyle w:val="Default"/>
        <w:rPr>
          <w:rFonts w:ascii="Rdg Swift" w:hAnsi="Rdg Swift" w:cs="Times New Roman"/>
          <w:sz w:val="22"/>
          <w:szCs w:val="22"/>
          <w:lang w:val="en-GB"/>
        </w:rPr>
      </w:pPr>
      <w:r w:rsidRPr="00854343">
        <w:rPr>
          <w:rFonts w:ascii="Rdg Swift" w:hAnsi="Rdg Swift" w:cs="Times New Roman"/>
          <w:sz w:val="22"/>
          <w:szCs w:val="22"/>
          <w:lang w:val="en-GB"/>
        </w:rPr>
        <w:t>5.</w:t>
      </w:r>
      <w:r w:rsidRPr="00854343">
        <w:rPr>
          <w:rFonts w:ascii="Rdg Swift" w:hAnsi="Rdg Swift" w:cs="Times New Roman"/>
          <w:sz w:val="22"/>
          <w:szCs w:val="22"/>
          <w:lang w:val="en-GB"/>
        </w:rPr>
        <w:tab/>
        <w:t>EITHER</w:t>
      </w:r>
    </w:p>
    <w:p w14:paraId="6D65CA3A" w14:textId="77777777" w:rsidR="00A649FE" w:rsidRPr="00854343" w:rsidRDefault="00A649FE" w:rsidP="00A649FE">
      <w:pPr>
        <w:pStyle w:val="Default"/>
        <w:rPr>
          <w:rFonts w:ascii="Rdg Swift" w:hAnsi="Rdg Swift" w:cs="Times New Roman"/>
          <w:sz w:val="22"/>
          <w:szCs w:val="22"/>
          <w:lang w:val="en-GB"/>
        </w:rPr>
      </w:pPr>
    </w:p>
    <w:p w14:paraId="750BF79F" w14:textId="77777777" w:rsidR="00A649FE" w:rsidRPr="00854343" w:rsidRDefault="00A649FE">
      <w:pPr>
        <w:pStyle w:val="Default"/>
        <w:numPr>
          <w:ilvl w:val="0"/>
          <w:numId w:val="7"/>
        </w:numPr>
        <w:rPr>
          <w:rFonts w:ascii="Rdg Swift" w:eastAsia="Rdg Swift,Times New Roman" w:hAnsi="Rdg Swift" w:cs="Rdg Swift,Times New Roman"/>
          <w:sz w:val="22"/>
          <w:szCs w:val="22"/>
          <w:lang w:val="en-GB"/>
        </w:rPr>
      </w:pPr>
      <w:r w:rsidRPr="00854343">
        <w:rPr>
          <w:rFonts w:ascii="Rdg Swift" w:eastAsia="Rdg Swift,Times New Roman" w:hAnsi="Rdg Swift" w:cs="Rdg Swift,Times New Roman"/>
          <w:sz w:val="22"/>
          <w:szCs w:val="22"/>
          <w:lang w:val="en-GB"/>
        </w:rPr>
        <w:t xml:space="preserve">The proposed </w:t>
      </w:r>
      <w:r w:rsidR="005C679F" w:rsidRPr="00854343">
        <w:rPr>
          <w:rFonts w:ascii="Rdg Swift" w:eastAsia="Rdg Swift,Times New Roman" w:hAnsi="Rdg Swift" w:cs="Rdg Swift,Times New Roman"/>
          <w:sz w:val="22"/>
          <w:szCs w:val="22"/>
          <w:lang w:val="en-GB"/>
        </w:rPr>
        <w:t>teaching/</w:t>
      </w:r>
      <w:r w:rsidRPr="00854343">
        <w:rPr>
          <w:rFonts w:ascii="Rdg Swift" w:eastAsia="Rdg Swift,Times New Roman" w:hAnsi="Rdg Swift" w:cs="Rdg Swift,Times New Roman"/>
          <w:sz w:val="22"/>
          <w:szCs w:val="22"/>
          <w:lang w:val="en-GB"/>
        </w:rPr>
        <w:t xml:space="preserve">research does not involve the taking of blood </w:t>
      </w:r>
    </w:p>
    <w:p w14:paraId="672785F8" w14:textId="77777777" w:rsidR="00A649FE" w:rsidRPr="00854343" w:rsidRDefault="004118A3" w:rsidP="00A649FE">
      <w:pPr>
        <w:pStyle w:val="Default"/>
        <w:ind w:left="720" w:firstLine="720"/>
        <w:rPr>
          <w:rFonts w:ascii="Rdg Swift" w:hAnsi="Rdg Swift" w:cs="Times New Roman"/>
          <w:sz w:val="22"/>
          <w:szCs w:val="22"/>
          <w:lang w:val="en-GB"/>
        </w:rPr>
      </w:pPr>
      <w:r w:rsidRPr="00854343">
        <w:rPr>
          <w:rFonts w:ascii="Rdg Swift" w:hAnsi="Rdg Swift" w:cs="Times New Roman"/>
          <w:noProof/>
          <w:sz w:val="22"/>
          <w:szCs w:val="22"/>
          <w:lang w:val="en-GB" w:eastAsia="zh-CN"/>
        </w:rPr>
        <mc:AlternateContent>
          <mc:Choice Requires="wps">
            <w:drawing>
              <wp:anchor distT="0" distB="0" distL="114300" distR="114300" simplePos="0" relativeHeight="251657216" behindDoc="0" locked="0" layoutInCell="1" allowOverlap="1" wp14:anchorId="3F681793" wp14:editId="5E731632">
                <wp:simplePos x="0" y="0"/>
                <wp:positionH relativeFrom="column">
                  <wp:posOffset>4970145</wp:posOffset>
                </wp:positionH>
                <wp:positionV relativeFrom="paragraph">
                  <wp:posOffset>49530</wp:posOffset>
                </wp:positionV>
                <wp:extent cx="254635" cy="228600"/>
                <wp:effectExtent l="4445" t="0" r="7620" b="13970"/>
                <wp:wrapNone/>
                <wp:docPr id="2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492B9FDB" w14:textId="77777777" w:rsidR="00AA29F7" w:rsidRPr="00DF1A59" w:rsidRDefault="00AA29F7" w:rsidP="00DF1A59">
                            <w:pPr>
                              <w:spacing w:after="0"/>
                              <w:rPr>
                                <w:sz w:val="28"/>
                              </w:rPr>
                            </w:pPr>
                            <w:r w:rsidRPr="00DF1A59">
                              <w:rPr>
                                <w:sz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81793" id="Text Box 39" o:spid="_x0000_s1032" type="#_x0000_t202" style="position:absolute;left:0;text-align:left;margin-left:391.35pt;margin-top:3.9pt;width:20.0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">
                <v:textbox>
                  <w:txbxContent>
                    <w:p w14:paraId="492B9FDB" w14:textId="77777777" w:rsidR="00AA29F7" w:rsidRPr="00DF1A59" w:rsidRDefault="00AA29F7" w:rsidP="00DF1A59">
                      <w:pPr>
                        <w:spacing w:after="0"/>
                        <w:rPr>
                          <w:sz w:val="28"/>
                        </w:rPr>
                      </w:pPr>
                      <w:r w:rsidRPr="00DF1A59">
                        <w:rPr>
                          <w:sz w:val="28"/>
                        </w:rPr>
                        <w:sym w:font="Wingdings" w:char="F0FC"/>
                      </w:r>
                    </w:p>
                  </w:txbxContent>
                </v:textbox>
              </v:shape>
            </w:pict>
          </mc:Fallback>
        </mc:AlternateContent>
      </w:r>
      <w:r w:rsidR="00A649FE" w:rsidRPr="00854343">
        <w:rPr>
          <w:rFonts w:ascii="Rdg Swift" w:eastAsia="Rdg Swift,Times New Roman" w:hAnsi="Rdg Swift" w:cs="Rdg Swift,Times New Roman"/>
          <w:sz w:val="22"/>
          <w:szCs w:val="22"/>
          <w:lang w:val="en-GB"/>
        </w:rPr>
        <w:t>samples;</w:t>
      </w:r>
    </w:p>
    <w:p w14:paraId="724B7AFE" w14:textId="77777777" w:rsidR="00A649FE" w:rsidRPr="00854343" w:rsidRDefault="00A649FE" w:rsidP="00A649FE">
      <w:pPr>
        <w:pStyle w:val="Default"/>
        <w:rPr>
          <w:rFonts w:ascii="Rdg Swift" w:hAnsi="Rdg Swift" w:cs="Times New Roman"/>
          <w:sz w:val="22"/>
          <w:szCs w:val="22"/>
          <w:lang w:val="en-GB"/>
        </w:rPr>
      </w:pPr>
    </w:p>
    <w:p w14:paraId="54BA64CC" w14:textId="77777777" w:rsidR="00A649FE" w:rsidRPr="00854343" w:rsidRDefault="00A649FE" w:rsidP="00A649FE">
      <w:pPr>
        <w:pStyle w:val="Default"/>
        <w:ind w:left="720" w:firstLine="720"/>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OR</w:t>
      </w:r>
    </w:p>
    <w:p w14:paraId="0DB9D023" w14:textId="77777777" w:rsidR="00A649FE" w:rsidRPr="00854343" w:rsidRDefault="00A649FE" w:rsidP="00A649FE">
      <w:pPr>
        <w:pStyle w:val="Default"/>
        <w:ind w:right="32"/>
        <w:rPr>
          <w:rFonts w:ascii="Rdg Swift" w:hAnsi="Rdg Swift" w:cs="Times New Roman"/>
          <w:sz w:val="22"/>
          <w:szCs w:val="22"/>
          <w:lang w:val="en-GB"/>
        </w:rPr>
      </w:pPr>
    </w:p>
    <w:p w14:paraId="2C728304" w14:textId="77777777" w:rsidR="00A649FE" w:rsidRPr="00854343" w:rsidRDefault="004118A3" w:rsidP="00A649FE">
      <w:pPr>
        <w:pStyle w:val="Default"/>
        <w:ind w:right="32" w:firstLine="720"/>
        <w:rPr>
          <w:rFonts w:ascii="Rdg Swift" w:hAnsi="Rdg Swift" w:cs="Times New Roman"/>
          <w:sz w:val="22"/>
          <w:szCs w:val="22"/>
          <w:lang w:val="en-GB"/>
        </w:rPr>
      </w:pPr>
      <w:r w:rsidRPr="00854343">
        <w:rPr>
          <w:rFonts w:ascii="Rdg Swift" w:hAnsi="Rdg Swift" w:cs="Times New Roman"/>
          <w:noProof/>
          <w:sz w:val="22"/>
          <w:szCs w:val="22"/>
          <w:lang w:val="en-GB" w:eastAsia="zh-CN"/>
        </w:rPr>
        <mc:AlternateContent>
          <mc:Choice Requires="wps">
            <w:drawing>
              <wp:anchor distT="0" distB="0" distL="114300" distR="114300" simplePos="0" relativeHeight="251658240" behindDoc="0" locked="0" layoutInCell="1" allowOverlap="1" wp14:anchorId="701ED9B5" wp14:editId="00276ECF">
                <wp:simplePos x="0" y="0"/>
                <wp:positionH relativeFrom="column">
                  <wp:posOffset>4982845</wp:posOffset>
                </wp:positionH>
                <wp:positionV relativeFrom="paragraph">
                  <wp:posOffset>40005</wp:posOffset>
                </wp:positionV>
                <wp:extent cx="254635" cy="228600"/>
                <wp:effectExtent l="4445" t="1905" r="7620" b="10795"/>
                <wp:wrapNone/>
                <wp:docPr id="1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0850EC68" w14:textId="77777777" w:rsidR="00AA29F7" w:rsidRPr="00DF1A59" w:rsidRDefault="00AA29F7" w:rsidP="00DF1A59">
                            <w:pPr>
                              <w:spacing w:after="0"/>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ED9B5" id="Text Box 40" o:spid="_x0000_s1033" type="#_x0000_t202" style="position:absolute;left:0;text-align:left;margin-left:392.35pt;margin-top:3.15pt;width:20.0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">
                <v:textbox>
                  <w:txbxContent>
                    <w:p w14:paraId="0850EC68" w14:textId="77777777" w:rsidR="00AA29F7" w:rsidRPr="00DF1A59" w:rsidRDefault="00AA29F7" w:rsidP="00DF1A59">
                      <w:pPr>
                        <w:spacing w:after="0"/>
                        <w:rPr>
                          <w:sz w:val="28"/>
                        </w:rPr>
                      </w:pPr>
                    </w:p>
                  </w:txbxContent>
                </v:textbox>
              </v:shape>
            </w:pict>
          </mc:Fallback>
        </mc:AlternateContent>
      </w:r>
      <w:r w:rsidR="00A649FE" w:rsidRPr="00854343">
        <w:rPr>
          <w:rFonts w:ascii="Rdg Swift" w:eastAsia="Rdg Swift,Times New Roman" w:hAnsi="Rdg Swift" w:cs="Rdg Swift,Times New Roman"/>
          <w:sz w:val="22"/>
          <w:szCs w:val="22"/>
          <w:lang w:val="en-GB"/>
        </w:rPr>
        <w:t>(b)</w:t>
      </w:r>
      <w:r w:rsidR="00A649FE" w:rsidRPr="00854343">
        <w:rPr>
          <w:rFonts w:ascii="Rdg Swift" w:hAnsi="Rdg Swift" w:cs="Times New Roman"/>
          <w:sz w:val="22"/>
          <w:szCs w:val="22"/>
          <w:lang w:val="en-GB"/>
        </w:rPr>
        <w:tab/>
      </w:r>
      <w:r w:rsidR="00A649FE" w:rsidRPr="00854343">
        <w:rPr>
          <w:rFonts w:ascii="Rdg Swift" w:eastAsia="Rdg Swift,Times New Roman" w:hAnsi="Rdg Swift" w:cs="Rdg Swift,Times New Roman"/>
          <w:sz w:val="22"/>
          <w:szCs w:val="22"/>
          <w:lang w:val="en-GB"/>
        </w:rPr>
        <w:t xml:space="preserve">For anyone whose proximity to the blood samples brings </w:t>
      </w:r>
    </w:p>
    <w:p w14:paraId="4019020D" w14:textId="77777777" w:rsidR="00A649FE" w:rsidRPr="00854343" w:rsidRDefault="00A649FE" w:rsidP="00A649FE">
      <w:pPr>
        <w:pStyle w:val="Default"/>
        <w:ind w:left="720" w:right="32" w:firstLine="720"/>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 xml:space="preserve">a risk of Hepatitis B, documentary evidence of </w:t>
      </w:r>
      <w:r w:rsidR="00346A40" w:rsidRPr="00854343">
        <w:rPr>
          <w:rFonts w:ascii="Rdg Swift" w:eastAsia="Rdg Swift,Times New Roman" w:hAnsi="Rdg Swift" w:cs="Rdg Swift,Times New Roman"/>
          <w:sz w:val="22"/>
          <w:szCs w:val="22"/>
          <w:lang w:val="en-GB"/>
        </w:rPr>
        <w:t>immunity</w:t>
      </w:r>
      <w:r w:rsidRPr="00854343">
        <w:rPr>
          <w:rFonts w:ascii="Rdg Swift" w:eastAsia="Rdg Swift,Times New Roman" w:hAnsi="Rdg Swift" w:cs="Rdg Swift,Times New Roman"/>
          <w:sz w:val="22"/>
          <w:szCs w:val="22"/>
          <w:lang w:val="en-GB"/>
        </w:rPr>
        <w:t xml:space="preserve"> </w:t>
      </w:r>
    </w:p>
    <w:p w14:paraId="1A707F25" w14:textId="77777777" w:rsidR="00A649FE" w:rsidRPr="00854343" w:rsidRDefault="00A649FE" w:rsidP="00A649FE">
      <w:pPr>
        <w:pStyle w:val="Default"/>
        <w:ind w:left="720" w:right="32" w:firstLine="720"/>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 xml:space="preserve">prior to the risk of exposure will be retained by the Head of </w:t>
      </w:r>
    </w:p>
    <w:p w14:paraId="68CA80C9" w14:textId="77777777" w:rsidR="00A649FE" w:rsidRPr="00854343" w:rsidRDefault="00A649FE" w:rsidP="00A649FE">
      <w:pPr>
        <w:pStyle w:val="CM21"/>
        <w:ind w:left="698" w:firstLine="720"/>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School or authorized Head of Department.</w:t>
      </w:r>
    </w:p>
    <w:p w14:paraId="3BBB90C3" w14:textId="77777777" w:rsidR="00A649FE" w:rsidRPr="00854343" w:rsidRDefault="00A649FE" w:rsidP="00A649FE">
      <w:pPr>
        <w:pStyle w:val="CM21"/>
        <w:ind w:left="698" w:firstLine="720"/>
        <w:rPr>
          <w:rFonts w:ascii="Rdg Swift" w:hAnsi="Rdg Swift" w:cs="Times New Roman"/>
          <w:sz w:val="22"/>
          <w:szCs w:val="22"/>
          <w:lang w:val="en-GB"/>
        </w:rPr>
      </w:pPr>
    </w:p>
    <w:p w14:paraId="25AD5857" w14:textId="77777777" w:rsidR="00A649FE" w:rsidRPr="00854343" w:rsidRDefault="00A649FE" w:rsidP="00A649FE">
      <w:pPr>
        <w:pStyle w:val="Default"/>
        <w:ind w:left="720" w:right="1166" w:firstLine="720"/>
        <w:rPr>
          <w:rFonts w:ascii="Rdg Swift" w:hAnsi="Rdg Swift"/>
          <w:sz w:val="22"/>
          <w:szCs w:val="22"/>
        </w:rPr>
      </w:pPr>
      <w:r w:rsidRPr="00854343">
        <w:rPr>
          <w:rFonts w:ascii="Rdg Swift" w:eastAsia="Rdg Swift" w:hAnsi="Rdg Swift" w:cs="Rdg Swift"/>
          <w:sz w:val="22"/>
          <w:szCs w:val="22"/>
        </w:rPr>
        <w:t>Signed:</w:t>
      </w:r>
    </w:p>
    <w:p w14:paraId="0622D0BC" w14:textId="77777777" w:rsidR="00A649FE" w:rsidRPr="00854343" w:rsidRDefault="00A649FE" w:rsidP="00A649FE">
      <w:pPr>
        <w:pStyle w:val="Default"/>
        <w:ind w:left="720" w:right="1166"/>
        <w:rPr>
          <w:rFonts w:ascii="Rdg Swift" w:hAnsi="Rdg Swift"/>
          <w:sz w:val="22"/>
          <w:szCs w:val="22"/>
          <w:lang w:val="en-GB"/>
        </w:rPr>
      </w:pPr>
    </w:p>
    <w:p w14:paraId="00AE6895" w14:textId="77777777" w:rsidR="00A649FE" w:rsidRPr="00854343" w:rsidRDefault="00A649FE" w:rsidP="00A649FE">
      <w:pPr>
        <w:ind w:left="720" w:firstLine="720"/>
      </w:pPr>
      <w:r w:rsidRPr="00854343">
        <w:t>…………………………………………... Date……………………</w:t>
      </w:r>
    </w:p>
    <w:p w14:paraId="3DEEDD04" w14:textId="77777777" w:rsidR="00A649FE" w:rsidRPr="00854343" w:rsidRDefault="00A649FE" w:rsidP="00922D4A">
      <w:pPr>
        <w:ind w:left="720" w:firstLine="720"/>
      </w:pPr>
      <w:r w:rsidRPr="00854343">
        <w:t>(H</w:t>
      </w:r>
      <w:r w:rsidR="00922D4A" w:rsidRPr="00854343">
        <w:t xml:space="preserve">ead of School or </w:t>
      </w:r>
      <w:r w:rsidRPr="00854343">
        <w:t>authorised Head of Department)</w:t>
      </w:r>
      <w:r w:rsidRPr="00854343">
        <w:br/>
      </w:r>
    </w:p>
    <w:p w14:paraId="0FA1C7D6" w14:textId="77777777" w:rsidR="00A649FE" w:rsidRPr="00854343" w:rsidRDefault="00A649FE" w:rsidP="00A649FE">
      <w:pPr>
        <w:pStyle w:val="Default"/>
        <w:rPr>
          <w:rFonts w:ascii="Rdg Swift" w:hAnsi="Rdg Swift"/>
          <w:sz w:val="22"/>
          <w:szCs w:val="22"/>
          <w:lang w:val="en-GB"/>
        </w:rPr>
      </w:pPr>
    </w:p>
    <w:p w14:paraId="4C7C1277" w14:textId="77777777" w:rsidR="00A649FE" w:rsidRPr="00854343" w:rsidRDefault="00A649FE" w:rsidP="00A649FE">
      <w:pPr>
        <w:pStyle w:val="CM21"/>
        <w:rPr>
          <w:rFonts w:ascii="Rdg Swift" w:hAnsi="Rdg Swift" w:cs="Times New Roman"/>
          <w:color w:val="000000"/>
          <w:sz w:val="22"/>
          <w:szCs w:val="22"/>
          <w:lang w:val="en-GB"/>
        </w:rPr>
      </w:pPr>
      <w:r w:rsidRPr="00854343">
        <w:rPr>
          <w:rFonts w:ascii="Rdg Swift" w:hAnsi="Rdg Swift" w:cs="Times New Roman"/>
          <w:color w:val="000000"/>
          <w:sz w:val="22"/>
          <w:szCs w:val="22"/>
          <w:lang w:val="en-GB"/>
        </w:rPr>
        <w:t>6.</w:t>
      </w:r>
      <w:r w:rsidRPr="00854343">
        <w:rPr>
          <w:rFonts w:ascii="Rdg Swift" w:hAnsi="Rdg Swift" w:cs="Times New Roman"/>
          <w:color w:val="000000"/>
          <w:sz w:val="22"/>
          <w:szCs w:val="22"/>
          <w:lang w:val="en-GB"/>
        </w:rPr>
        <w:tab/>
        <w:t>EITHER</w:t>
      </w:r>
    </w:p>
    <w:p w14:paraId="4EDD4223" w14:textId="77777777" w:rsidR="00A649FE" w:rsidRPr="00854343" w:rsidRDefault="00A649FE" w:rsidP="00A649FE">
      <w:pPr>
        <w:pStyle w:val="CM21"/>
        <w:rPr>
          <w:rFonts w:ascii="Rdg Swift" w:hAnsi="Rdg Swift" w:cs="Times New Roman"/>
          <w:color w:val="000000"/>
          <w:sz w:val="22"/>
          <w:szCs w:val="22"/>
          <w:lang w:val="en-GB"/>
        </w:rPr>
      </w:pPr>
    </w:p>
    <w:p w14:paraId="193F0991" w14:textId="77777777" w:rsidR="00A649FE" w:rsidRPr="00854343" w:rsidRDefault="00A649FE" w:rsidP="00A649FE">
      <w:pPr>
        <w:pStyle w:val="CM21"/>
        <w:ind w:left="1418" w:hanging="698"/>
        <w:rPr>
          <w:rFonts w:ascii="Rdg Swift" w:hAnsi="Rdg Swift"/>
          <w:sz w:val="22"/>
          <w:szCs w:val="22"/>
          <w:lang w:val="en-GB"/>
        </w:rPr>
      </w:pPr>
      <w:r w:rsidRPr="00854343">
        <w:rPr>
          <w:rFonts w:ascii="Rdg Swift" w:eastAsia="Rdg Swift" w:hAnsi="Rdg Swift" w:cs="Rdg Swift"/>
          <w:sz w:val="22"/>
          <w:szCs w:val="22"/>
          <w:lang w:val="en-GB"/>
        </w:rPr>
        <w:t>(a)</w:t>
      </w:r>
      <w:r w:rsidRPr="00854343">
        <w:rPr>
          <w:rFonts w:ascii="Rdg Swift" w:hAnsi="Rdg Swift"/>
          <w:sz w:val="22"/>
          <w:szCs w:val="22"/>
          <w:lang w:val="en-GB"/>
        </w:rPr>
        <w:tab/>
      </w:r>
      <w:r w:rsidRPr="00854343">
        <w:rPr>
          <w:rFonts w:ascii="Rdg Swift" w:eastAsia="Rdg Swift" w:hAnsi="Rdg Swift" w:cs="Rdg Swift"/>
          <w:sz w:val="22"/>
          <w:szCs w:val="22"/>
          <w:lang w:val="en-GB"/>
        </w:rPr>
        <w:t xml:space="preserve">The proposed </w:t>
      </w:r>
      <w:r w:rsidR="005C679F" w:rsidRPr="00854343">
        <w:rPr>
          <w:rFonts w:ascii="Rdg Swift" w:eastAsia="Rdg Swift" w:hAnsi="Rdg Swift" w:cs="Rdg Swift"/>
          <w:sz w:val="22"/>
          <w:szCs w:val="22"/>
          <w:lang w:val="en-GB"/>
        </w:rPr>
        <w:t>teaching/</w:t>
      </w:r>
      <w:r w:rsidRPr="00854343">
        <w:rPr>
          <w:rFonts w:ascii="Rdg Swift" w:eastAsia="Rdg Swift" w:hAnsi="Rdg Swift" w:cs="Rdg Swift"/>
          <w:sz w:val="22"/>
          <w:szCs w:val="22"/>
          <w:lang w:val="en-GB"/>
        </w:rPr>
        <w:t xml:space="preserve">research does not involve the storage of human </w:t>
      </w:r>
    </w:p>
    <w:p w14:paraId="225EB2C7" w14:textId="77777777" w:rsidR="00A649FE" w:rsidRPr="00854343" w:rsidRDefault="004118A3" w:rsidP="00A649FE">
      <w:pPr>
        <w:pStyle w:val="CM21"/>
        <w:ind w:left="1418"/>
        <w:rPr>
          <w:rFonts w:ascii="Rdg Swift" w:hAnsi="Rdg Swift" w:cs="Times New Roman"/>
          <w:color w:val="000000"/>
          <w:sz w:val="22"/>
          <w:szCs w:val="22"/>
          <w:lang w:val="en-GB"/>
        </w:rPr>
      </w:pPr>
      <w:r w:rsidRPr="00854343">
        <w:rPr>
          <w:rFonts w:ascii="Rdg Swift" w:hAnsi="Rdg Swift"/>
          <w:noProof/>
          <w:lang w:val="en-GB" w:eastAsia="zh-CN"/>
        </w:rPr>
        <mc:AlternateContent>
          <mc:Choice Requires="wps">
            <w:drawing>
              <wp:anchor distT="0" distB="0" distL="114300" distR="114300" simplePos="0" relativeHeight="251661312" behindDoc="0" locked="0" layoutInCell="1" allowOverlap="1" wp14:anchorId="228CEF99" wp14:editId="03D2AB3B">
                <wp:simplePos x="0" y="0"/>
                <wp:positionH relativeFrom="column">
                  <wp:posOffset>5015865</wp:posOffset>
                </wp:positionH>
                <wp:positionV relativeFrom="paragraph">
                  <wp:posOffset>67310</wp:posOffset>
                </wp:positionV>
                <wp:extent cx="254635" cy="228600"/>
                <wp:effectExtent l="0" t="3810" r="12700" b="8890"/>
                <wp:wrapNone/>
                <wp:docPr id="1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00D60834" w14:textId="370CC80C" w:rsidR="00AA29F7" w:rsidRPr="00DF1A59" w:rsidRDefault="00AA29F7" w:rsidP="00DF1A59">
                            <w:pPr>
                              <w:spacing w:after="0"/>
                              <w:rPr>
                                <w:sz w:val="28"/>
                              </w:rPr>
                            </w:pPr>
                            <w:r>
                              <w:rPr>
                                <w:sz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CEF99" id="Text Box 41" o:spid="_x0000_s1034" type="#_x0000_t202" style="position:absolute;left:0;text-align:left;margin-left:394.95pt;margin-top:5.3pt;width:20.0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">
                <v:textbox>
                  <w:txbxContent>
                    <w:p w14:paraId="00D60834" w14:textId="370CC80C" w:rsidR="00AA29F7" w:rsidRPr="00DF1A59" w:rsidRDefault="00AA29F7" w:rsidP="00DF1A59">
                      <w:pPr>
                        <w:spacing w:after="0"/>
                        <w:rPr>
                          <w:sz w:val="28"/>
                        </w:rPr>
                      </w:pPr>
                      <w:r>
                        <w:rPr>
                          <w:sz w:val="28"/>
                        </w:rPr>
                        <w:sym w:font="Wingdings" w:char="F0FC"/>
                      </w:r>
                    </w:p>
                  </w:txbxContent>
                </v:textbox>
              </v:shape>
            </w:pict>
          </mc:Fallback>
        </mc:AlternateContent>
      </w:r>
      <w:r w:rsidR="00A649FE" w:rsidRPr="00854343">
        <w:rPr>
          <w:rFonts w:ascii="Rdg Swift" w:eastAsia="Rdg Swift" w:hAnsi="Rdg Swift" w:cs="Rdg Swift"/>
          <w:sz w:val="22"/>
          <w:szCs w:val="22"/>
          <w:lang w:val="en-GB"/>
        </w:rPr>
        <w:t>tissue, as defined by the Human Tissue Act 2004;</w:t>
      </w:r>
    </w:p>
    <w:p w14:paraId="25FD517D" w14:textId="77777777" w:rsidR="00A649FE" w:rsidRPr="00854343" w:rsidRDefault="00A649FE" w:rsidP="00A649FE">
      <w:pPr>
        <w:pStyle w:val="Default"/>
        <w:rPr>
          <w:rFonts w:ascii="Rdg Swift" w:hAnsi="Rdg Swift"/>
          <w:sz w:val="22"/>
          <w:szCs w:val="22"/>
          <w:lang w:val="en-GB"/>
        </w:rPr>
      </w:pPr>
      <w:r w:rsidRPr="00854343">
        <w:rPr>
          <w:rFonts w:ascii="Rdg Swift" w:hAnsi="Rdg Swift"/>
          <w:sz w:val="22"/>
          <w:szCs w:val="22"/>
          <w:lang w:val="en-GB"/>
        </w:rPr>
        <w:tab/>
      </w:r>
    </w:p>
    <w:p w14:paraId="022BF00C" w14:textId="77777777" w:rsidR="00A649FE" w:rsidRPr="00854343" w:rsidRDefault="00A649FE" w:rsidP="00A649FE">
      <w:pPr>
        <w:pStyle w:val="Default"/>
        <w:ind w:left="698" w:firstLine="720"/>
        <w:rPr>
          <w:rFonts w:ascii="Rdg Swift" w:hAnsi="Rdg Swift"/>
          <w:sz w:val="22"/>
          <w:szCs w:val="22"/>
          <w:lang w:val="en-GB"/>
        </w:rPr>
      </w:pPr>
      <w:r w:rsidRPr="00854343">
        <w:rPr>
          <w:rFonts w:ascii="Rdg Swift" w:eastAsia="Rdg Swift" w:hAnsi="Rdg Swift" w:cs="Rdg Swift"/>
          <w:sz w:val="22"/>
          <w:szCs w:val="22"/>
          <w:lang w:val="en-GB"/>
        </w:rPr>
        <w:t>OR</w:t>
      </w:r>
    </w:p>
    <w:p w14:paraId="6AA4A259" w14:textId="77777777" w:rsidR="00A649FE" w:rsidRPr="00854343" w:rsidRDefault="004118A3" w:rsidP="00A649FE">
      <w:pPr>
        <w:pStyle w:val="Default"/>
        <w:ind w:left="1418" w:hanging="698"/>
        <w:rPr>
          <w:rFonts w:ascii="Rdg Swift" w:hAnsi="Rdg Swift"/>
          <w:sz w:val="22"/>
          <w:szCs w:val="22"/>
          <w:lang w:val="en-GB"/>
        </w:rPr>
      </w:pPr>
      <w:r w:rsidRPr="00854343">
        <w:rPr>
          <w:rFonts w:ascii="Rdg Swift" w:hAnsi="Rdg Swift"/>
          <w:noProof/>
          <w:sz w:val="22"/>
          <w:szCs w:val="22"/>
          <w:lang w:val="en-GB" w:eastAsia="zh-CN"/>
        </w:rPr>
        <mc:AlternateContent>
          <mc:Choice Requires="wps">
            <w:drawing>
              <wp:anchor distT="0" distB="0" distL="114300" distR="114300" simplePos="0" relativeHeight="251662336" behindDoc="0" locked="0" layoutInCell="1" allowOverlap="1" wp14:anchorId="4211F1D1" wp14:editId="43FFBA78">
                <wp:simplePos x="0" y="0"/>
                <wp:positionH relativeFrom="column">
                  <wp:posOffset>5015865</wp:posOffset>
                </wp:positionH>
                <wp:positionV relativeFrom="paragraph">
                  <wp:posOffset>148590</wp:posOffset>
                </wp:positionV>
                <wp:extent cx="254635" cy="228600"/>
                <wp:effectExtent l="0" t="0" r="12700" b="16510"/>
                <wp:wrapNone/>
                <wp:docPr id="1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21CD2376" w14:textId="77777777" w:rsidR="00AA29F7" w:rsidRPr="00DF1A59" w:rsidRDefault="00AA29F7" w:rsidP="00DF1A59">
                            <w:pPr>
                              <w:spacing w:after="0"/>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1F1D1" id="Text Box 42" o:spid="_x0000_s1035" type="#_x0000_t202" style="position:absolute;left:0;text-align:left;margin-left:394.95pt;margin-top:11.7pt;width:20.0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pOLg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">
                <v:textbox>
                  <w:txbxContent>
                    <w:p w14:paraId="21CD2376" w14:textId="77777777" w:rsidR="00AA29F7" w:rsidRPr="00DF1A59" w:rsidRDefault="00AA29F7" w:rsidP="00DF1A59">
                      <w:pPr>
                        <w:spacing w:after="0"/>
                        <w:rPr>
                          <w:sz w:val="28"/>
                        </w:rPr>
                      </w:pPr>
                    </w:p>
                  </w:txbxContent>
                </v:textbox>
              </v:shape>
            </w:pict>
          </mc:Fallback>
        </mc:AlternateContent>
      </w:r>
    </w:p>
    <w:p w14:paraId="48F50DB2" w14:textId="77777777" w:rsidR="00A649FE" w:rsidRPr="00854343" w:rsidRDefault="00A649FE" w:rsidP="00A649FE">
      <w:pPr>
        <w:pStyle w:val="Default"/>
        <w:ind w:left="1418" w:hanging="698"/>
        <w:rPr>
          <w:rFonts w:ascii="Rdg Swift" w:hAnsi="Rdg Swift"/>
          <w:sz w:val="22"/>
          <w:szCs w:val="22"/>
          <w:lang w:val="en-GB"/>
        </w:rPr>
      </w:pPr>
      <w:r w:rsidRPr="00854343">
        <w:rPr>
          <w:rFonts w:ascii="Rdg Swift" w:eastAsia="Rdg Swift" w:hAnsi="Rdg Swift" w:cs="Rdg Swift"/>
          <w:sz w:val="22"/>
          <w:szCs w:val="22"/>
          <w:lang w:val="en-GB"/>
        </w:rPr>
        <w:t>(b)</w:t>
      </w:r>
      <w:r w:rsidRPr="00854343">
        <w:rPr>
          <w:rFonts w:ascii="Rdg Swift" w:hAnsi="Rdg Swift"/>
          <w:sz w:val="22"/>
          <w:szCs w:val="22"/>
          <w:lang w:val="en-GB"/>
        </w:rPr>
        <w:tab/>
      </w:r>
      <w:r w:rsidRPr="00854343">
        <w:rPr>
          <w:rFonts w:ascii="Rdg Swift" w:eastAsia="Rdg Swift" w:hAnsi="Rdg Swift" w:cs="Rdg Swift"/>
          <w:sz w:val="22"/>
          <w:szCs w:val="22"/>
          <w:lang w:val="en-GB"/>
        </w:rPr>
        <w:t xml:space="preserve">I have explained within the application how the requirements </w:t>
      </w:r>
      <w:r w:rsidR="00DF1A59" w:rsidRPr="00854343">
        <w:rPr>
          <w:rFonts w:ascii="Rdg Swift" w:eastAsia="Rdg Swift" w:hAnsi="Rdg Swift" w:cs="Rdg Swift"/>
          <w:sz w:val="22"/>
          <w:szCs w:val="22"/>
          <w:lang w:val="en-GB"/>
        </w:rPr>
        <w:t xml:space="preserve"> </w:t>
      </w:r>
    </w:p>
    <w:p w14:paraId="7C1B3C94" w14:textId="77777777" w:rsidR="00A649FE" w:rsidRPr="00854343" w:rsidRDefault="00A649FE" w:rsidP="00A649FE">
      <w:pPr>
        <w:pStyle w:val="Default"/>
        <w:ind w:left="1418"/>
        <w:rPr>
          <w:rFonts w:ascii="Rdg Swift" w:hAnsi="Rdg Swift"/>
          <w:sz w:val="22"/>
          <w:szCs w:val="22"/>
          <w:lang w:val="en-GB"/>
        </w:rPr>
      </w:pPr>
      <w:r w:rsidRPr="00854343">
        <w:rPr>
          <w:rFonts w:ascii="Rdg Swift" w:eastAsia="Rdg Swift" w:hAnsi="Rdg Swift" w:cs="Rdg Swift"/>
          <w:sz w:val="22"/>
          <w:szCs w:val="22"/>
          <w:lang w:val="en-GB"/>
        </w:rPr>
        <w:t>of the Human Tissue Act 2004 will be met.</w:t>
      </w:r>
    </w:p>
    <w:p w14:paraId="3BEFEE94" w14:textId="77777777" w:rsidR="00A649FE" w:rsidRPr="00854343" w:rsidRDefault="00A649FE" w:rsidP="00A649FE">
      <w:pPr>
        <w:pStyle w:val="Default"/>
        <w:rPr>
          <w:rFonts w:ascii="Rdg Swift" w:hAnsi="Rdg Swift"/>
          <w:sz w:val="22"/>
          <w:szCs w:val="22"/>
          <w:lang w:val="en-GB"/>
        </w:rPr>
      </w:pPr>
    </w:p>
    <w:p w14:paraId="7EA0847F" w14:textId="77777777" w:rsidR="00A649FE" w:rsidRPr="00854343" w:rsidRDefault="00A649FE" w:rsidP="00A649FE">
      <w:pPr>
        <w:pStyle w:val="Default"/>
        <w:rPr>
          <w:rFonts w:ascii="Rdg Swift" w:hAnsi="Rdg Swift"/>
          <w:sz w:val="22"/>
          <w:szCs w:val="22"/>
          <w:lang w:val="en-GB"/>
        </w:rPr>
      </w:pPr>
      <w:r w:rsidRPr="00854343">
        <w:rPr>
          <w:rFonts w:ascii="Rdg Swift" w:eastAsia="Rdg Swift" w:hAnsi="Rdg Swift" w:cs="Rdg Swift"/>
          <w:sz w:val="22"/>
          <w:szCs w:val="22"/>
          <w:lang w:val="en-GB"/>
        </w:rPr>
        <w:t xml:space="preserve">7. </w:t>
      </w:r>
      <w:r w:rsidRPr="00854343">
        <w:rPr>
          <w:rFonts w:ascii="Rdg Swift" w:hAnsi="Rdg Swift"/>
          <w:sz w:val="22"/>
          <w:szCs w:val="22"/>
          <w:lang w:val="en-GB"/>
        </w:rPr>
        <w:tab/>
      </w:r>
      <w:r w:rsidRPr="00854343">
        <w:rPr>
          <w:rFonts w:ascii="Rdg Swift" w:eastAsia="Rdg Swift" w:hAnsi="Rdg Swift" w:cs="Rdg Swift"/>
          <w:sz w:val="22"/>
          <w:szCs w:val="22"/>
          <w:lang w:val="en-GB"/>
        </w:rPr>
        <w:t>EITHER</w:t>
      </w:r>
    </w:p>
    <w:p w14:paraId="6F07E914" w14:textId="77777777" w:rsidR="00A649FE" w:rsidRPr="00854343" w:rsidRDefault="00A649FE" w:rsidP="00A649FE">
      <w:pPr>
        <w:pStyle w:val="Default"/>
        <w:ind w:left="1418" w:hanging="698"/>
        <w:rPr>
          <w:rFonts w:ascii="Rdg Swift" w:hAnsi="Rdg Swift"/>
          <w:sz w:val="22"/>
          <w:szCs w:val="22"/>
          <w:lang w:val="en-GB"/>
        </w:rPr>
      </w:pPr>
    </w:p>
    <w:p w14:paraId="1D85A8AB" w14:textId="77777777" w:rsidR="00A649FE" w:rsidRPr="00854343" w:rsidRDefault="00A649FE">
      <w:pPr>
        <w:pStyle w:val="Default"/>
        <w:numPr>
          <w:ilvl w:val="0"/>
          <w:numId w:val="8"/>
        </w:numPr>
        <w:rPr>
          <w:rFonts w:ascii="Rdg Swift" w:eastAsia="Rdg Swift" w:hAnsi="Rdg Swift" w:cs="Rdg Swift"/>
          <w:sz w:val="22"/>
          <w:szCs w:val="22"/>
          <w:lang w:val="en-GB"/>
        </w:rPr>
      </w:pPr>
      <w:r w:rsidRPr="00854343">
        <w:rPr>
          <w:rFonts w:ascii="Rdg Swift" w:eastAsia="Rdg Swift" w:hAnsi="Rdg Swift" w:cs="Rdg Swift"/>
          <w:sz w:val="22"/>
          <w:szCs w:val="22"/>
          <w:lang w:val="en-GB"/>
        </w:rPr>
        <w:t xml:space="preserve">The proposed </w:t>
      </w:r>
      <w:r w:rsidR="005C679F" w:rsidRPr="00854343">
        <w:rPr>
          <w:rFonts w:ascii="Rdg Swift" w:eastAsia="Rdg Swift" w:hAnsi="Rdg Swift" w:cs="Rdg Swift"/>
          <w:sz w:val="22"/>
          <w:szCs w:val="22"/>
          <w:lang w:val="en-GB"/>
        </w:rPr>
        <w:t>teaching/</w:t>
      </w:r>
      <w:r w:rsidRPr="00854343">
        <w:rPr>
          <w:rFonts w:ascii="Rdg Swift" w:eastAsia="Rdg Swift" w:hAnsi="Rdg Swift" w:cs="Rdg Swift"/>
          <w:sz w:val="22"/>
          <w:szCs w:val="22"/>
          <w:lang w:val="en-GB"/>
        </w:rPr>
        <w:t xml:space="preserve">research will not generate any information </w:t>
      </w:r>
    </w:p>
    <w:p w14:paraId="2BA45A1A" w14:textId="77777777" w:rsidR="00A649FE" w:rsidRPr="00854343" w:rsidRDefault="004118A3" w:rsidP="00A649FE">
      <w:pPr>
        <w:pStyle w:val="Default"/>
        <w:ind w:left="720" w:firstLine="698"/>
        <w:rPr>
          <w:rFonts w:ascii="Rdg Swift" w:hAnsi="Rdg Swift"/>
          <w:sz w:val="22"/>
          <w:szCs w:val="22"/>
          <w:lang w:val="en-GB"/>
        </w:rPr>
      </w:pPr>
      <w:r w:rsidRPr="00854343">
        <w:rPr>
          <w:rFonts w:ascii="Rdg Swift" w:hAnsi="Rdg Swift"/>
          <w:noProof/>
          <w:sz w:val="22"/>
          <w:szCs w:val="22"/>
          <w:lang w:val="en-GB" w:eastAsia="zh-CN"/>
        </w:rPr>
        <mc:AlternateContent>
          <mc:Choice Requires="wps">
            <w:drawing>
              <wp:anchor distT="0" distB="0" distL="114300" distR="114300" simplePos="0" relativeHeight="251663360" behindDoc="0" locked="0" layoutInCell="1" allowOverlap="1" wp14:anchorId="74A9BF3F" wp14:editId="44A1731C">
                <wp:simplePos x="0" y="0"/>
                <wp:positionH relativeFrom="column">
                  <wp:posOffset>4977130</wp:posOffset>
                </wp:positionH>
                <wp:positionV relativeFrom="paragraph">
                  <wp:posOffset>54610</wp:posOffset>
                </wp:positionV>
                <wp:extent cx="254635" cy="228600"/>
                <wp:effectExtent l="0" t="3810" r="13335" b="8890"/>
                <wp:wrapNone/>
                <wp:docPr id="1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11C96461" w14:textId="1BB44D31" w:rsidR="00AA29F7" w:rsidRPr="00DF1A59" w:rsidRDefault="00AA29F7" w:rsidP="00DF1A59">
                            <w:pPr>
                              <w:spacing w:after="0"/>
                              <w:rPr>
                                <w:sz w:val="28"/>
                              </w:rPr>
                            </w:pPr>
                            <w:r>
                              <w:rPr>
                                <w:sz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9BF3F" id="Text Box 43" o:spid="_x0000_s1036" type="#_x0000_t202" style="position:absolute;left:0;text-align:left;margin-left:391.9pt;margin-top:4.3pt;width:20.0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">
                <v:textbox>
                  <w:txbxContent>
                    <w:p w14:paraId="11C96461" w14:textId="1BB44D31" w:rsidR="00AA29F7" w:rsidRPr="00DF1A59" w:rsidRDefault="00AA29F7" w:rsidP="00DF1A59">
                      <w:pPr>
                        <w:spacing w:after="0"/>
                        <w:rPr>
                          <w:sz w:val="28"/>
                        </w:rPr>
                      </w:pPr>
                      <w:r>
                        <w:rPr>
                          <w:sz w:val="28"/>
                        </w:rPr>
                        <w:sym w:font="Wingdings" w:char="F0FC"/>
                      </w:r>
                    </w:p>
                  </w:txbxContent>
                </v:textbox>
              </v:shape>
            </w:pict>
          </mc:Fallback>
        </mc:AlternateContent>
      </w:r>
      <w:r w:rsidR="00A649FE" w:rsidRPr="00854343">
        <w:rPr>
          <w:rFonts w:ascii="Rdg Swift" w:eastAsia="Rdg Swift" w:hAnsi="Rdg Swift" w:cs="Rdg Swift"/>
          <w:sz w:val="22"/>
          <w:szCs w:val="22"/>
          <w:lang w:val="en-GB"/>
        </w:rPr>
        <w:t>about the health of participants;</w:t>
      </w:r>
    </w:p>
    <w:p w14:paraId="5B2150D7" w14:textId="77777777" w:rsidR="00A649FE" w:rsidRPr="00854343" w:rsidRDefault="00A649FE" w:rsidP="00A649FE">
      <w:pPr>
        <w:pStyle w:val="Default"/>
        <w:ind w:left="720"/>
        <w:rPr>
          <w:rFonts w:ascii="Rdg Swift" w:hAnsi="Rdg Swift"/>
          <w:sz w:val="22"/>
          <w:szCs w:val="22"/>
          <w:lang w:val="en-GB"/>
        </w:rPr>
      </w:pPr>
    </w:p>
    <w:p w14:paraId="28272731" w14:textId="77777777" w:rsidR="00A649FE" w:rsidRPr="00854343" w:rsidRDefault="00A649FE" w:rsidP="00A649FE">
      <w:pPr>
        <w:pStyle w:val="Default"/>
        <w:ind w:left="720" w:firstLine="698"/>
        <w:rPr>
          <w:rFonts w:ascii="Rdg Swift" w:hAnsi="Rdg Swift"/>
          <w:sz w:val="22"/>
          <w:szCs w:val="22"/>
          <w:lang w:val="en-GB"/>
        </w:rPr>
      </w:pPr>
      <w:r w:rsidRPr="00854343">
        <w:rPr>
          <w:rFonts w:ascii="Rdg Swift" w:eastAsia="Rdg Swift" w:hAnsi="Rdg Swift" w:cs="Rdg Swift"/>
          <w:sz w:val="22"/>
          <w:szCs w:val="22"/>
          <w:lang w:val="en-GB"/>
        </w:rPr>
        <w:t>OR</w:t>
      </w:r>
    </w:p>
    <w:p w14:paraId="0117498A" w14:textId="77777777" w:rsidR="00A649FE" w:rsidRPr="00854343" w:rsidRDefault="00A649FE" w:rsidP="00A649FE">
      <w:pPr>
        <w:pStyle w:val="Default"/>
        <w:ind w:left="720" w:firstLine="698"/>
        <w:rPr>
          <w:rFonts w:ascii="Rdg Swift" w:hAnsi="Rdg Swift"/>
          <w:sz w:val="22"/>
          <w:szCs w:val="22"/>
          <w:lang w:val="en-GB"/>
        </w:rPr>
      </w:pPr>
    </w:p>
    <w:p w14:paraId="756CD23A" w14:textId="77777777" w:rsidR="00BA43D2" w:rsidRPr="00854343" w:rsidRDefault="00A649FE" w:rsidP="00BA43D2">
      <w:pPr>
        <w:pStyle w:val="Default"/>
        <w:numPr>
          <w:ilvl w:val="0"/>
          <w:numId w:val="8"/>
        </w:numPr>
        <w:rPr>
          <w:rFonts w:ascii="Rdg Swift" w:hAnsi="Rdg Swift"/>
          <w:noProof/>
          <w:sz w:val="22"/>
          <w:szCs w:val="22"/>
          <w:lang w:val="en-GB" w:eastAsia="en-GB"/>
        </w:rPr>
      </w:pPr>
      <w:r w:rsidRPr="00854343">
        <w:rPr>
          <w:rFonts w:ascii="Rdg Swift" w:hAnsi="Rdg Swift"/>
          <w:noProof/>
          <w:sz w:val="22"/>
          <w:szCs w:val="22"/>
          <w:lang w:val="en-GB" w:eastAsia="en-GB"/>
        </w:rPr>
        <w:t>I</w:t>
      </w:r>
      <w:r w:rsidR="00BA43D2" w:rsidRPr="00854343">
        <w:rPr>
          <w:rFonts w:ascii="Rdg Swift" w:hAnsi="Rdg Swift"/>
          <w:noProof/>
          <w:sz w:val="22"/>
          <w:szCs w:val="22"/>
          <w:lang w:val="en-GB" w:eastAsia="en-GB"/>
        </w:rPr>
        <w:t xml:space="preserve">f the </w:t>
      </w:r>
      <w:r w:rsidR="005C679F" w:rsidRPr="00854343">
        <w:rPr>
          <w:rFonts w:ascii="Rdg Swift" w:hAnsi="Rdg Swift"/>
          <w:noProof/>
          <w:sz w:val="22"/>
          <w:szCs w:val="22"/>
          <w:lang w:val="en-GB" w:eastAsia="en-GB"/>
        </w:rPr>
        <w:t>teaching/</w:t>
      </w:r>
      <w:r w:rsidR="00BA43D2" w:rsidRPr="00854343">
        <w:rPr>
          <w:rFonts w:ascii="Rdg Swift" w:hAnsi="Rdg Swift"/>
          <w:noProof/>
          <w:sz w:val="22"/>
          <w:szCs w:val="22"/>
          <w:lang w:val="en-GB" w:eastAsia="en-GB"/>
        </w:rPr>
        <w:t xml:space="preserve">research could reveal adverse information  regarding </w:t>
      </w:r>
    </w:p>
    <w:p w14:paraId="6AC9E385" w14:textId="77777777" w:rsidR="00BA43D2" w:rsidRPr="00854343" w:rsidRDefault="004118A3" w:rsidP="00BA43D2">
      <w:pPr>
        <w:pStyle w:val="Default"/>
        <w:ind w:left="1425"/>
        <w:rPr>
          <w:rFonts w:ascii="Rdg Swift" w:hAnsi="Rdg Swift"/>
          <w:noProof/>
          <w:sz w:val="22"/>
          <w:szCs w:val="22"/>
          <w:lang w:val="en-GB" w:eastAsia="en-GB"/>
        </w:rPr>
      </w:pPr>
      <w:r w:rsidRPr="00854343">
        <w:rPr>
          <w:rFonts w:ascii="Rdg Swift" w:hAnsi="Rdg Swift"/>
          <w:noProof/>
          <w:sz w:val="22"/>
          <w:szCs w:val="22"/>
          <w:lang w:val="en-GB" w:eastAsia="zh-CN"/>
        </w:rPr>
        <mc:AlternateContent>
          <mc:Choice Requires="wps">
            <w:drawing>
              <wp:anchor distT="0" distB="0" distL="114300" distR="114300" simplePos="0" relativeHeight="251664384" behindDoc="0" locked="0" layoutInCell="1" allowOverlap="1" wp14:anchorId="30D1C45A" wp14:editId="00C9C0E2">
                <wp:simplePos x="0" y="0"/>
                <wp:positionH relativeFrom="column">
                  <wp:posOffset>4993640</wp:posOffset>
                </wp:positionH>
                <wp:positionV relativeFrom="paragraph">
                  <wp:posOffset>61595</wp:posOffset>
                </wp:positionV>
                <wp:extent cx="254635" cy="228600"/>
                <wp:effectExtent l="2540" t="0" r="9525" b="14605"/>
                <wp:wrapNone/>
                <wp:docPr id="1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446685EF" w14:textId="0A2F5081" w:rsidR="00AA29F7" w:rsidRPr="00DF1A59" w:rsidRDefault="00AA29F7" w:rsidP="00A80626">
                            <w:pPr>
                              <w:spacing w:after="0"/>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1C45A" id="Text Box 44" o:spid="_x0000_s1037" type="#_x0000_t202" style="position:absolute;left:0;text-align:left;margin-left:393.2pt;margin-top:4.85pt;width:20.0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">
                <v:textbox>
                  <w:txbxContent>
                    <w:p w14:paraId="446685EF" w14:textId="0A2F5081" w:rsidR="00AA29F7" w:rsidRPr="00DF1A59" w:rsidRDefault="00AA29F7" w:rsidP="00A80626">
                      <w:pPr>
                        <w:spacing w:after="0"/>
                        <w:rPr>
                          <w:sz w:val="28"/>
                        </w:rPr>
                      </w:pPr>
                    </w:p>
                  </w:txbxContent>
                </v:textbox>
              </v:shape>
            </w:pict>
          </mc:Fallback>
        </mc:AlternateContent>
      </w:r>
      <w:r w:rsidR="00BA43D2" w:rsidRPr="00854343">
        <w:rPr>
          <w:rFonts w:ascii="Rdg Swift" w:hAnsi="Rdg Swift"/>
          <w:noProof/>
          <w:sz w:val="22"/>
          <w:szCs w:val="22"/>
          <w:lang w:val="en-GB" w:eastAsia="en-GB"/>
        </w:rPr>
        <w:t>the health of participants, their consent to pass information</w:t>
      </w:r>
    </w:p>
    <w:p w14:paraId="5E2A52A3" w14:textId="77777777" w:rsidR="00922D4A" w:rsidRPr="00854343" w:rsidRDefault="00BA43D2" w:rsidP="00BA43D2">
      <w:pPr>
        <w:pStyle w:val="Default"/>
        <w:ind w:left="1425"/>
        <w:rPr>
          <w:rFonts w:ascii="Rdg Swift" w:hAnsi="Rdg Swift"/>
          <w:noProof/>
          <w:sz w:val="22"/>
          <w:szCs w:val="22"/>
          <w:lang w:val="en-GB" w:eastAsia="en-GB"/>
        </w:rPr>
      </w:pPr>
      <w:r w:rsidRPr="00854343">
        <w:rPr>
          <w:rFonts w:ascii="Rdg Swift" w:hAnsi="Rdg Swift"/>
          <w:noProof/>
          <w:sz w:val="22"/>
          <w:szCs w:val="22"/>
          <w:lang w:val="en-GB" w:eastAsia="en-GB"/>
        </w:rPr>
        <w:t xml:space="preserve">on to their GP will be included in </w:t>
      </w:r>
      <w:r w:rsidR="00A649FE" w:rsidRPr="00854343">
        <w:rPr>
          <w:rFonts w:ascii="Rdg Swift" w:hAnsi="Rdg Swift"/>
          <w:noProof/>
          <w:sz w:val="22"/>
          <w:szCs w:val="22"/>
          <w:lang w:val="en-GB" w:eastAsia="en-GB"/>
        </w:rPr>
        <w:t xml:space="preserve">the </w:t>
      </w:r>
      <w:r w:rsidRPr="00854343">
        <w:rPr>
          <w:rFonts w:ascii="Rdg Swift" w:hAnsi="Rdg Swift"/>
          <w:noProof/>
          <w:sz w:val="22"/>
          <w:szCs w:val="22"/>
          <w:lang w:val="en-GB" w:eastAsia="en-GB"/>
        </w:rPr>
        <w:t xml:space="preserve">consent form and in this </w:t>
      </w:r>
    </w:p>
    <w:p w14:paraId="18B111A8" w14:textId="77777777" w:rsidR="00BA43D2" w:rsidRPr="00854343" w:rsidRDefault="00BA43D2" w:rsidP="00BA43D2">
      <w:pPr>
        <w:pStyle w:val="Default"/>
        <w:ind w:left="1425"/>
        <w:rPr>
          <w:rFonts w:ascii="Rdg Swift" w:hAnsi="Rdg Swift"/>
          <w:noProof/>
          <w:sz w:val="22"/>
          <w:szCs w:val="22"/>
          <w:lang w:val="en-GB" w:eastAsia="en-GB"/>
        </w:rPr>
      </w:pPr>
      <w:r w:rsidRPr="00854343">
        <w:rPr>
          <w:rFonts w:ascii="Rdg Swift" w:hAnsi="Rdg Swift"/>
          <w:noProof/>
          <w:sz w:val="22"/>
          <w:szCs w:val="22"/>
          <w:lang w:val="en-GB" w:eastAsia="en-GB"/>
        </w:rPr>
        <w:t xml:space="preserve">circumstance I will inform the participant and their GP </w:t>
      </w:r>
    </w:p>
    <w:p w14:paraId="5BFF16B9" w14:textId="77777777" w:rsidR="00BA43D2" w:rsidRPr="00854343" w:rsidRDefault="00BA43D2" w:rsidP="00BA43D2">
      <w:pPr>
        <w:pStyle w:val="Default"/>
        <w:ind w:left="1425"/>
        <w:rPr>
          <w:rFonts w:ascii="Rdg Swift" w:hAnsi="Rdg Swift"/>
          <w:noProof/>
          <w:sz w:val="22"/>
          <w:szCs w:val="22"/>
          <w:lang w:val="en-GB" w:eastAsia="en-GB"/>
        </w:rPr>
      </w:pPr>
      <w:r w:rsidRPr="00854343">
        <w:rPr>
          <w:rFonts w:ascii="Rdg Swift" w:hAnsi="Rdg Swift"/>
          <w:noProof/>
          <w:sz w:val="22"/>
          <w:szCs w:val="22"/>
          <w:lang w:val="en-GB" w:eastAsia="en-GB"/>
        </w:rPr>
        <w:t>providing a copy of the relevant details to each  and identifying</w:t>
      </w:r>
    </w:p>
    <w:p w14:paraId="641795FD" w14:textId="77777777" w:rsidR="00BA43D2" w:rsidRPr="00854343" w:rsidRDefault="00BA43D2" w:rsidP="00BA43D2">
      <w:pPr>
        <w:pStyle w:val="Default"/>
        <w:ind w:left="1425"/>
        <w:rPr>
          <w:rFonts w:ascii="Rdg Swift" w:hAnsi="Rdg Swift"/>
          <w:noProof/>
          <w:sz w:val="22"/>
          <w:szCs w:val="22"/>
          <w:lang w:val="en-GB" w:eastAsia="en-GB"/>
        </w:rPr>
      </w:pPr>
      <w:r w:rsidRPr="00854343">
        <w:rPr>
          <w:rFonts w:ascii="Rdg Swift" w:hAnsi="Rdg Swift"/>
          <w:noProof/>
          <w:sz w:val="22"/>
          <w:szCs w:val="22"/>
          <w:lang w:val="en-GB" w:eastAsia="en-GB"/>
        </w:rPr>
        <w:t>by date of birth;</w:t>
      </w:r>
    </w:p>
    <w:p w14:paraId="77E2027E" w14:textId="77777777" w:rsidR="00A649FE" w:rsidRPr="00854343" w:rsidRDefault="00A649FE" w:rsidP="00BA43D2">
      <w:pPr>
        <w:pStyle w:val="Default"/>
        <w:rPr>
          <w:rFonts w:ascii="Rdg Swift" w:hAnsi="Rdg Swift"/>
          <w:sz w:val="22"/>
          <w:szCs w:val="22"/>
          <w:lang w:val="en-GB"/>
        </w:rPr>
      </w:pPr>
    </w:p>
    <w:p w14:paraId="34869815" w14:textId="77777777" w:rsidR="00A649FE" w:rsidRPr="00854343" w:rsidRDefault="00A649FE" w:rsidP="00A649FE">
      <w:pPr>
        <w:pStyle w:val="Default"/>
        <w:ind w:left="720" w:firstLine="698"/>
        <w:rPr>
          <w:rFonts w:ascii="Rdg Swift" w:hAnsi="Rdg Swift"/>
          <w:sz w:val="22"/>
          <w:szCs w:val="22"/>
          <w:lang w:val="en-GB"/>
        </w:rPr>
      </w:pPr>
      <w:r w:rsidRPr="00854343">
        <w:rPr>
          <w:rFonts w:ascii="Rdg Swift" w:eastAsia="Rdg Swift" w:hAnsi="Rdg Swift" w:cs="Rdg Swift"/>
          <w:sz w:val="22"/>
          <w:szCs w:val="22"/>
          <w:lang w:val="en-GB"/>
        </w:rPr>
        <w:t>OR</w:t>
      </w:r>
    </w:p>
    <w:p w14:paraId="2A851E4B" w14:textId="77777777" w:rsidR="00A649FE" w:rsidRPr="00854343" w:rsidRDefault="004118A3" w:rsidP="00A649FE">
      <w:pPr>
        <w:pStyle w:val="Default"/>
        <w:ind w:left="720" w:firstLine="698"/>
        <w:rPr>
          <w:rFonts w:ascii="Rdg Swift" w:hAnsi="Rdg Swift"/>
          <w:sz w:val="22"/>
          <w:szCs w:val="22"/>
          <w:lang w:val="en-GB"/>
        </w:rPr>
      </w:pPr>
      <w:r w:rsidRPr="00854343">
        <w:rPr>
          <w:rFonts w:ascii="Rdg Swift" w:hAnsi="Rdg Swift"/>
          <w:noProof/>
          <w:sz w:val="22"/>
          <w:szCs w:val="22"/>
          <w:lang w:val="en-GB" w:eastAsia="zh-CN"/>
        </w:rPr>
        <mc:AlternateContent>
          <mc:Choice Requires="wps">
            <w:drawing>
              <wp:anchor distT="0" distB="0" distL="114300" distR="114300" simplePos="0" relativeHeight="251666432" behindDoc="0" locked="0" layoutInCell="1" allowOverlap="1" wp14:anchorId="4811BBA5" wp14:editId="56F94B0F">
                <wp:simplePos x="0" y="0"/>
                <wp:positionH relativeFrom="column">
                  <wp:posOffset>4977130</wp:posOffset>
                </wp:positionH>
                <wp:positionV relativeFrom="paragraph">
                  <wp:posOffset>153035</wp:posOffset>
                </wp:positionV>
                <wp:extent cx="254635" cy="228600"/>
                <wp:effectExtent l="0" t="635" r="13335" b="12065"/>
                <wp:wrapNone/>
                <wp:docPr id="1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5258561B" w14:textId="22F79A8B" w:rsidR="00AA29F7" w:rsidRPr="00DF1A59" w:rsidRDefault="00AA29F7" w:rsidP="001366D2">
                            <w:pPr>
                              <w:spacing w:after="0"/>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1BBA5" id="Text Box 45" o:spid="_x0000_s1038" type="#_x0000_t202" style="position:absolute;left:0;text-align:left;margin-left:391.9pt;margin-top:12.05pt;width:20.0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">
                <v:textbox>
                  <w:txbxContent>
                    <w:p w14:paraId="5258561B" w14:textId="22F79A8B" w:rsidR="00AA29F7" w:rsidRPr="00DF1A59" w:rsidRDefault="00AA29F7" w:rsidP="001366D2">
                      <w:pPr>
                        <w:spacing w:after="0"/>
                        <w:rPr>
                          <w:sz w:val="28"/>
                        </w:rPr>
                      </w:pPr>
                    </w:p>
                  </w:txbxContent>
                </v:textbox>
              </v:shape>
            </w:pict>
          </mc:Fallback>
        </mc:AlternateContent>
      </w:r>
    </w:p>
    <w:p w14:paraId="4FE7F3B8" w14:textId="77777777" w:rsidR="00A649FE" w:rsidRPr="00854343" w:rsidRDefault="00A649FE" w:rsidP="00A649FE">
      <w:pPr>
        <w:pStyle w:val="Default"/>
        <w:ind w:left="1418" w:hanging="709"/>
        <w:rPr>
          <w:rFonts w:ascii="Rdg Swift" w:hAnsi="Rdg Swift"/>
          <w:sz w:val="22"/>
          <w:szCs w:val="22"/>
          <w:lang w:val="en-GB"/>
        </w:rPr>
      </w:pPr>
      <w:r w:rsidRPr="00854343">
        <w:rPr>
          <w:rFonts w:ascii="Rdg Swift" w:eastAsia="Rdg Swift" w:hAnsi="Rdg Swift" w:cs="Rdg Swift"/>
          <w:sz w:val="22"/>
          <w:szCs w:val="22"/>
          <w:lang w:val="en-GB"/>
        </w:rPr>
        <w:t>(c)</w:t>
      </w:r>
      <w:r w:rsidRPr="00854343">
        <w:rPr>
          <w:rFonts w:ascii="Rdg Swift" w:hAnsi="Rdg Swift"/>
          <w:sz w:val="22"/>
          <w:szCs w:val="22"/>
          <w:lang w:val="en-GB"/>
        </w:rPr>
        <w:tab/>
      </w:r>
      <w:r w:rsidRPr="00854343">
        <w:rPr>
          <w:rFonts w:ascii="Rdg Swift" w:eastAsia="Rdg Swift" w:hAnsi="Rdg Swift" w:cs="Rdg Swift"/>
          <w:sz w:val="22"/>
          <w:szCs w:val="22"/>
          <w:lang w:val="en-GB"/>
        </w:rPr>
        <w:t>I have explained within the application why (b) above is not</w:t>
      </w:r>
    </w:p>
    <w:p w14:paraId="107DB6D5" w14:textId="77777777" w:rsidR="00A649FE" w:rsidRPr="00854343" w:rsidRDefault="00A649FE" w:rsidP="00A649FE">
      <w:pPr>
        <w:pStyle w:val="Default"/>
        <w:tabs>
          <w:tab w:val="left" w:pos="1418"/>
        </w:tabs>
        <w:ind w:left="1418" w:hanging="709"/>
        <w:rPr>
          <w:rFonts w:ascii="Rdg Swift" w:hAnsi="Rdg Swift"/>
          <w:sz w:val="22"/>
          <w:szCs w:val="22"/>
          <w:lang w:val="en-GB"/>
        </w:rPr>
      </w:pPr>
      <w:r w:rsidRPr="00854343">
        <w:rPr>
          <w:rFonts w:ascii="Rdg Swift" w:hAnsi="Rdg Swift"/>
          <w:sz w:val="22"/>
          <w:szCs w:val="22"/>
          <w:lang w:val="en-GB"/>
        </w:rPr>
        <w:tab/>
      </w:r>
      <w:r w:rsidRPr="00854343">
        <w:rPr>
          <w:rFonts w:ascii="Rdg Swift" w:eastAsia="Rdg Swift" w:hAnsi="Rdg Swift" w:cs="Rdg Swift"/>
          <w:sz w:val="22"/>
          <w:szCs w:val="22"/>
          <w:lang w:val="en-GB"/>
        </w:rPr>
        <w:t>appropriate.</w:t>
      </w:r>
    </w:p>
    <w:p w14:paraId="41DBCCD1" w14:textId="77777777" w:rsidR="00A649FE" w:rsidRPr="00854343" w:rsidRDefault="00A649FE" w:rsidP="00A649FE">
      <w:pPr>
        <w:pStyle w:val="Default"/>
        <w:rPr>
          <w:rFonts w:ascii="Rdg Swift" w:hAnsi="Rdg Swift"/>
          <w:sz w:val="22"/>
          <w:szCs w:val="22"/>
          <w:lang w:val="en-GB"/>
        </w:rPr>
      </w:pPr>
    </w:p>
    <w:p w14:paraId="284D33B0" w14:textId="77777777" w:rsidR="00A649FE" w:rsidRPr="00854343" w:rsidRDefault="00A649FE" w:rsidP="00A649FE">
      <w:pPr>
        <w:pStyle w:val="Default"/>
        <w:rPr>
          <w:rFonts w:ascii="Rdg Swift" w:hAnsi="Rdg Swift"/>
          <w:sz w:val="22"/>
          <w:szCs w:val="22"/>
          <w:lang w:val="en-GB"/>
        </w:rPr>
      </w:pPr>
      <w:r w:rsidRPr="00854343">
        <w:rPr>
          <w:rFonts w:ascii="Rdg Swift" w:hAnsi="Rdg Swift"/>
          <w:sz w:val="22"/>
          <w:szCs w:val="22"/>
          <w:lang w:val="en-GB"/>
        </w:rPr>
        <w:t>8.</w:t>
      </w:r>
      <w:r w:rsidRPr="00854343">
        <w:rPr>
          <w:rFonts w:ascii="Rdg Swift" w:hAnsi="Rdg Swift"/>
          <w:sz w:val="22"/>
          <w:szCs w:val="22"/>
          <w:lang w:val="en-GB"/>
        </w:rPr>
        <w:tab/>
        <w:t>EITHER</w:t>
      </w:r>
    </w:p>
    <w:p w14:paraId="34C49E89" w14:textId="77777777" w:rsidR="00A649FE" w:rsidRPr="00854343" w:rsidRDefault="00A649FE" w:rsidP="00A649FE">
      <w:pPr>
        <w:pStyle w:val="Default"/>
        <w:rPr>
          <w:rFonts w:ascii="Rdg Swift" w:hAnsi="Rdg Swift"/>
          <w:sz w:val="22"/>
          <w:szCs w:val="22"/>
          <w:lang w:val="en-GB"/>
        </w:rPr>
      </w:pPr>
      <w:r w:rsidRPr="00854343">
        <w:rPr>
          <w:rFonts w:ascii="Rdg Swift" w:hAnsi="Rdg Swift"/>
          <w:sz w:val="22"/>
          <w:szCs w:val="22"/>
          <w:lang w:val="en-GB"/>
        </w:rPr>
        <w:tab/>
      </w:r>
    </w:p>
    <w:p w14:paraId="7602BF10" w14:textId="77777777" w:rsidR="00A649FE" w:rsidRPr="00854343" w:rsidRDefault="004118A3">
      <w:pPr>
        <w:pStyle w:val="Default"/>
        <w:numPr>
          <w:ilvl w:val="0"/>
          <w:numId w:val="9"/>
        </w:numPr>
        <w:rPr>
          <w:rFonts w:ascii="Rdg Swift" w:eastAsia="Rdg Swift" w:hAnsi="Rdg Swift" w:cs="Rdg Swift"/>
          <w:sz w:val="22"/>
          <w:szCs w:val="22"/>
          <w:lang w:val="en-GB"/>
        </w:rPr>
      </w:pPr>
      <w:r w:rsidRPr="00854343">
        <w:rPr>
          <w:rFonts w:ascii="Rdg Swift" w:hAnsi="Rdg Swift"/>
          <w:noProof/>
          <w:sz w:val="22"/>
          <w:szCs w:val="22"/>
          <w:lang w:val="en-GB" w:eastAsia="zh-CN"/>
        </w:rPr>
        <mc:AlternateContent>
          <mc:Choice Requires="wps">
            <w:drawing>
              <wp:anchor distT="0" distB="0" distL="114300" distR="114300" simplePos="0" relativeHeight="251667456" behindDoc="0" locked="0" layoutInCell="1" allowOverlap="1" wp14:anchorId="3C1CD5A9" wp14:editId="34C157B1">
                <wp:simplePos x="0" y="0"/>
                <wp:positionH relativeFrom="column">
                  <wp:posOffset>4977130</wp:posOffset>
                </wp:positionH>
                <wp:positionV relativeFrom="paragraph">
                  <wp:posOffset>43180</wp:posOffset>
                </wp:positionV>
                <wp:extent cx="254635" cy="228600"/>
                <wp:effectExtent l="0" t="5080" r="13335" b="7620"/>
                <wp:wrapNone/>
                <wp:docPr id="1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7AFDEA86" w14:textId="77777777" w:rsidR="00AA29F7" w:rsidRPr="00DF1A59" w:rsidRDefault="00AA29F7" w:rsidP="001366D2">
                            <w:pPr>
                              <w:spacing w:after="0"/>
                              <w:rPr>
                                <w:sz w:val="28"/>
                              </w:rPr>
                            </w:pPr>
                            <w:r w:rsidRPr="00DF1A59">
                              <w:rPr>
                                <w:sz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CD5A9" id="Text Box 46" o:spid="_x0000_s1039" type="#_x0000_t202" style="position:absolute;left:0;text-align:left;margin-left:391.9pt;margin-top:3.4pt;width:20.0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K9LQIAAFkEAAAOAAAAZHJzL2Uyb0RvYy54bWysVNtu2zAMfR+wfxD0vthxkyw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">
                <v:textbox>
                  <w:txbxContent>
                    <w:p w14:paraId="7AFDEA86" w14:textId="77777777" w:rsidR="00AA29F7" w:rsidRPr="00DF1A59" w:rsidRDefault="00AA29F7" w:rsidP="001366D2">
                      <w:pPr>
                        <w:spacing w:after="0"/>
                        <w:rPr>
                          <w:sz w:val="28"/>
                        </w:rPr>
                      </w:pPr>
                      <w:r w:rsidRPr="00DF1A59">
                        <w:rPr>
                          <w:sz w:val="28"/>
                        </w:rPr>
                        <w:sym w:font="Wingdings" w:char="F0FC"/>
                      </w:r>
                    </w:p>
                  </w:txbxContent>
                </v:textbox>
              </v:shape>
            </w:pict>
          </mc:Fallback>
        </mc:AlternateContent>
      </w:r>
      <w:r w:rsidR="00A649FE" w:rsidRPr="00854343">
        <w:rPr>
          <w:rFonts w:ascii="Rdg Swift" w:eastAsia="Rdg Swift" w:hAnsi="Rdg Swift" w:cs="Rdg Swift"/>
          <w:sz w:val="22"/>
          <w:szCs w:val="22"/>
          <w:lang w:val="en-GB"/>
        </w:rPr>
        <w:t xml:space="preserve">the proposed research does not involve children under the </w:t>
      </w:r>
    </w:p>
    <w:p w14:paraId="6268CC16" w14:textId="77777777" w:rsidR="00A649FE" w:rsidRPr="00854343" w:rsidRDefault="00A649FE" w:rsidP="00A649FE">
      <w:pPr>
        <w:pStyle w:val="Default"/>
        <w:ind w:left="720" w:firstLine="720"/>
        <w:rPr>
          <w:rFonts w:ascii="Rdg Swift" w:hAnsi="Rdg Swift"/>
          <w:sz w:val="22"/>
          <w:szCs w:val="22"/>
          <w:lang w:val="en-GB"/>
        </w:rPr>
      </w:pPr>
      <w:r w:rsidRPr="00854343">
        <w:rPr>
          <w:rFonts w:ascii="Rdg Swift" w:eastAsia="Rdg Swift" w:hAnsi="Rdg Swift" w:cs="Rdg Swift"/>
          <w:sz w:val="22"/>
          <w:szCs w:val="22"/>
          <w:lang w:val="en-GB"/>
        </w:rPr>
        <w:t>age of 5;</w:t>
      </w:r>
    </w:p>
    <w:p w14:paraId="696A4AD2" w14:textId="77777777" w:rsidR="00A649FE" w:rsidRPr="00854343" w:rsidRDefault="00A649FE" w:rsidP="00A649FE">
      <w:pPr>
        <w:pStyle w:val="Default"/>
        <w:rPr>
          <w:rFonts w:ascii="Rdg Swift" w:hAnsi="Rdg Swift"/>
          <w:sz w:val="22"/>
          <w:szCs w:val="22"/>
          <w:lang w:val="en-GB"/>
        </w:rPr>
      </w:pPr>
      <w:r w:rsidRPr="00854343">
        <w:rPr>
          <w:rFonts w:ascii="Rdg Swift" w:hAnsi="Rdg Swift"/>
          <w:sz w:val="22"/>
          <w:szCs w:val="22"/>
          <w:lang w:val="en-GB"/>
        </w:rPr>
        <w:tab/>
      </w:r>
    </w:p>
    <w:p w14:paraId="2DC54A88" w14:textId="77777777" w:rsidR="00A649FE" w:rsidRPr="00854343" w:rsidRDefault="00A649FE" w:rsidP="00A649FE">
      <w:pPr>
        <w:pStyle w:val="Default"/>
        <w:ind w:left="698" w:firstLine="720"/>
        <w:rPr>
          <w:rFonts w:ascii="Rdg Swift" w:hAnsi="Rdg Swift"/>
          <w:sz w:val="22"/>
          <w:szCs w:val="22"/>
          <w:lang w:val="en-GB"/>
        </w:rPr>
      </w:pPr>
      <w:r w:rsidRPr="00854343">
        <w:rPr>
          <w:rFonts w:ascii="Rdg Swift" w:eastAsia="Rdg Swift" w:hAnsi="Rdg Swift" w:cs="Rdg Swift"/>
          <w:sz w:val="22"/>
          <w:szCs w:val="22"/>
          <w:lang w:val="en-GB"/>
        </w:rPr>
        <w:t>OR</w:t>
      </w:r>
    </w:p>
    <w:p w14:paraId="04C920FF" w14:textId="77777777" w:rsidR="00A649FE" w:rsidRPr="00854343" w:rsidRDefault="00A649FE" w:rsidP="00A649FE">
      <w:pPr>
        <w:pStyle w:val="Default"/>
        <w:ind w:left="698" w:firstLine="720"/>
        <w:rPr>
          <w:rFonts w:ascii="Rdg Swift" w:hAnsi="Rdg Swift"/>
          <w:sz w:val="22"/>
          <w:szCs w:val="22"/>
          <w:lang w:val="en-GB"/>
        </w:rPr>
      </w:pPr>
    </w:p>
    <w:p w14:paraId="33038518" w14:textId="77777777" w:rsidR="00A649FE" w:rsidRPr="00854343" w:rsidRDefault="004118A3">
      <w:pPr>
        <w:pStyle w:val="Default"/>
        <w:numPr>
          <w:ilvl w:val="0"/>
          <w:numId w:val="9"/>
        </w:numPr>
        <w:ind w:right="1166"/>
        <w:rPr>
          <w:rFonts w:ascii="Rdg Swift" w:eastAsia="Rdg Swift" w:hAnsi="Rdg Swift" w:cs="Rdg Swift"/>
          <w:sz w:val="22"/>
          <w:szCs w:val="22"/>
          <w:lang w:val="en-GB"/>
        </w:rPr>
      </w:pPr>
      <w:r w:rsidRPr="00854343">
        <w:rPr>
          <w:rFonts w:ascii="Rdg Swift" w:hAnsi="Rdg Swift"/>
          <w:noProof/>
          <w:sz w:val="22"/>
          <w:szCs w:val="22"/>
          <w:lang w:val="en-GB" w:eastAsia="zh-CN"/>
        </w:rPr>
        <mc:AlternateContent>
          <mc:Choice Requires="wps">
            <w:drawing>
              <wp:anchor distT="0" distB="0" distL="114300" distR="114300" simplePos="0" relativeHeight="251668480" behindDoc="0" locked="0" layoutInCell="1" allowOverlap="1" wp14:anchorId="05FA0E57" wp14:editId="784DED0D">
                <wp:simplePos x="0" y="0"/>
                <wp:positionH relativeFrom="column">
                  <wp:posOffset>4977130</wp:posOffset>
                </wp:positionH>
                <wp:positionV relativeFrom="paragraph">
                  <wp:posOffset>9525</wp:posOffset>
                </wp:positionV>
                <wp:extent cx="254635" cy="228600"/>
                <wp:effectExtent l="0" t="0" r="13335" b="15875"/>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7DE1DB7B" w14:textId="77777777" w:rsidR="00AA29F7" w:rsidRPr="00DF1A59" w:rsidRDefault="00AA29F7" w:rsidP="001366D2">
                            <w:pPr>
                              <w:spacing w:after="0"/>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A0E57" id="Text Box 47" o:spid="_x0000_s1040" type="#_x0000_t202" style="position:absolute;left:0;text-align:left;margin-left:391.9pt;margin-top:.75pt;width:20.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">
                <v:textbox>
                  <w:txbxContent>
                    <w:p w14:paraId="7DE1DB7B" w14:textId="77777777" w:rsidR="00AA29F7" w:rsidRPr="00DF1A59" w:rsidRDefault="00AA29F7" w:rsidP="001366D2">
                      <w:pPr>
                        <w:spacing w:after="0"/>
                        <w:rPr>
                          <w:sz w:val="28"/>
                        </w:rPr>
                      </w:pPr>
                    </w:p>
                  </w:txbxContent>
                </v:textbox>
              </v:shape>
            </w:pict>
          </mc:Fallback>
        </mc:AlternateContent>
      </w:r>
      <w:r w:rsidR="00A649FE" w:rsidRPr="00854343">
        <w:rPr>
          <w:rFonts w:ascii="Rdg Swift" w:eastAsia="Rdg Swift" w:hAnsi="Rdg Swift" w:cs="Rdg Swift"/>
          <w:sz w:val="22"/>
          <w:szCs w:val="22"/>
          <w:lang w:val="en-GB"/>
        </w:rPr>
        <w:t>My Head of School (or authorised Head of Department) has given details of the proposed research to the University’s insurance officer, and the research will not proceed until I have confirmation that insurance cover is in place.</w:t>
      </w:r>
      <w:r w:rsidR="00A649FE" w:rsidRPr="00854343">
        <w:rPr>
          <w:rFonts w:ascii="Rdg Swift" w:hAnsi="Rdg Swift"/>
          <w:sz w:val="22"/>
          <w:szCs w:val="22"/>
          <w:lang w:val="en-GB"/>
        </w:rPr>
        <w:br/>
      </w:r>
    </w:p>
    <w:p w14:paraId="2915B4E0" w14:textId="77777777" w:rsidR="00A649FE" w:rsidRPr="00854343" w:rsidRDefault="00A649FE" w:rsidP="00A649FE">
      <w:pPr>
        <w:pStyle w:val="Default"/>
        <w:ind w:left="720" w:right="1166" w:firstLine="720"/>
        <w:rPr>
          <w:rFonts w:ascii="Rdg Swift" w:hAnsi="Rdg Swift"/>
          <w:sz w:val="22"/>
          <w:szCs w:val="22"/>
        </w:rPr>
      </w:pPr>
      <w:r w:rsidRPr="00854343">
        <w:rPr>
          <w:rFonts w:ascii="Rdg Swift" w:eastAsia="Rdg Swift" w:hAnsi="Rdg Swift" w:cs="Rdg Swift"/>
          <w:sz w:val="22"/>
          <w:szCs w:val="22"/>
        </w:rPr>
        <w:t>Signed:</w:t>
      </w:r>
    </w:p>
    <w:p w14:paraId="40C8AFF8" w14:textId="77777777" w:rsidR="00A649FE" w:rsidRPr="00854343" w:rsidRDefault="00A649FE" w:rsidP="00A649FE">
      <w:pPr>
        <w:pStyle w:val="Default"/>
        <w:ind w:left="720" w:right="1166"/>
        <w:rPr>
          <w:rFonts w:ascii="Rdg Swift" w:hAnsi="Rdg Swift"/>
          <w:sz w:val="22"/>
          <w:szCs w:val="22"/>
          <w:lang w:val="en-GB"/>
        </w:rPr>
      </w:pPr>
    </w:p>
    <w:p w14:paraId="6E139894" w14:textId="77777777" w:rsidR="00A649FE" w:rsidRPr="00854343" w:rsidRDefault="00A649FE" w:rsidP="00A649FE">
      <w:pPr>
        <w:ind w:left="720" w:firstLine="720"/>
      </w:pPr>
      <w:r w:rsidRPr="00854343">
        <w:t>…………………………………………... Date………………..…</w:t>
      </w:r>
    </w:p>
    <w:p w14:paraId="00D15DA8" w14:textId="77777777" w:rsidR="00A649FE" w:rsidRPr="00854343" w:rsidRDefault="00A649FE" w:rsidP="00A649FE">
      <w:pPr>
        <w:ind w:left="720" w:firstLine="720"/>
      </w:pPr>
      <w:r w:rsidRPr="00854343">
        <w:t>(Head of School or authorised Head of Department)</w:t>
      </w:r>
      <w:r w:rsidRPr="00854343">
        <w:br/>
      </w:r>
    </w:p>
    <w:p w14:paraId="7B029B1E" w14:textId="77777777" w:rsidR="00A649FE" w:rsidRPr="00854343" w:rsidRDefault="00A649FE" w:rsidP="00A649FE">
      <w:pPr>
        <w:pStyle w:val="Default"/>
        <w:rPr>
          <w:rFonts w:ascii="Rdg Swift" w:hAnsi="Rdg Swift" w:cs="Times New Roman"/>
          <w:sz w:val="22"/>
          <w:szCs w:val="22"/>
          <w:lang w:val="en-GB"/>
        </w:rPr>
      </w:pPr>
      <w:r w:rsidRPr="00854343">
        <w:rPr>
          <w:rFonts w:ascii="Rdg Swift" w:eastAsia="Rdg Swift,Times New Roman" w:hAnsi="Rdg Swift" w:cs="Rdg Swift,Times New Roman"/>
          <w:sz w:val="22"/>
          <w:szCs w:val="22"/>
          <w:lang w:val="en-GB"/>
        </w:rPr>
        <w:t>This form and furthe</w:t>
      </w:r>
      <w:r w:rsidR="00366592" w:rsidRPr="00854343">
        <w:rPr>
          <w:rFonts w:ascii="Rdg Swift" w:eastAsia="Rdg Swift,Times New Roman" w:hAnsi="Rdg Swift" w:cs="Rdg Swift,Times New Roman"/>
          <w:sz w:val="22"/>
          <w:szCs w:val="22"/>
          <w:lang w:val="en-GB"/>
        </w:rPr>
        <w:t>r relevant information (consent form and information sheet</w:t>
      </w:r>
      <w:r w:rsidRPr="00854343">
        <w:rPr>
          <w:rFonts w:ascii="Rdg Swift" w:eastAsia="Rdg Swift,Times New Roman" w:hAnsi="Rdg Swift" w:cs="Rdg Swift,Times New Roman"/>
          <w:sz w:val="22"/>
          <w:szCs w:val="22"/>
          <w:lang w:val="en-GB"/>
        </w:rPr>
        <w:t>) should be returned</w:t>
      </w:r>
      <w:r w:rsidR="00A92EB0" w:rsidRPr="00854343">
        <w:rPr>
          <w:rFonts w:ascii="Rdg Swift" w:eastAsia="Rdg Swift,Times New Roman" w:hAnsi="Rdg Swift" w:cs="Rdg Swift,Times New Roman"/>
          <w:sz w:val="22"/>
          <w:szCs w:val="22"/>
          <w:lang w:val="en-GB"/>
        </w:rPr>
        <w:t xml:space="preserve"> </w:t>
      </w:r>
      <w:r w:rsidR="005E622E" w:rsidRPr="00854343">
        <w:rPr>
          <w:rFonts w:ascii="Rdg Swift" w:eastAsia="Rdg Swift,Times New Roman" w:hAnsi="Rdg Swift" w:cs="Rdg Swift,Times New Roman"/>
          <w:sz w:val="22"/>
          <w:szCs w:val="22"/>
          <w:lang w:val="en-GB"/>
        </w:rPr>
        <w:t xml:space="preserve">electronically </w:t>
      </w:r>
      <w:r w:rsidRPr="00854343">
        <w:rPr>
          <w:rFonts w:ascii="Rdg Swift" w:eastAsia="Rdg Swift,Times New Roman" w:hAnsi="Rdg Swift" w:cs="Rdg Swift,Times New Roman"/>
          <w:sz w:val="22"/>
          <w:szCs w:val="22"/>
          <w:lang w:val="en-GB"/>
        </w:rPr>
        <w:t>to:</w:t>
      </w:r>
    </w:p>
    <w:p w14:paraId="2E05CABB" w14:textId="77777777" w:rsidR="00A649FE" w:rsidRPr="00854343" w:rsidRDefault="00A649FE" w:rsidP="00A649FE">
      <w:pPr>
        <w:pStyle w:val="Default"/>
        <w:rPr>
          <w:rFonts w:ascii="Rdg Swift" w:hAnsi="Rdg Swift" w:cs="Times New Roman"/>
          <w:sz w:val="22"/>
          <w:szCs w:val="22"/>
          <w:lang w:val="en-GB"/>
        </w:rPr>
      </w:pPr>
    </w:p>
    <w:p w14:paraId="2F3F3E7A" w14:textId="3D459F21" w:rsidR="00B0064D" w:rsidRPr="0092123F" w:rsidRDefault="00B0064D" w:rsidP="00B0064D">
      <w:pPr>
        <w:pStyle w:val="Default"/>
        <w:rPr>
          <w:rFonts w:ascii="Rdg Swift" w:hAnsi="Rdg Swift" w:cs="Times New Roman"/>
          <w:sz w:val="22"/>
          <w:szCs w:val="22"/>
          <w:lang w:val="fr-FR"/>
        </w:rPr>
      </w:pPr>
      <w:r w:rsidRPr="0092123F">
        <w:rPr>
          <w:rFonts w:ascii="Rdg Swift" w:eastAsia="Rdg Swift,Times New Roman" w:hAnsi="Rdg Swift" w:cs="Rdg Swift,Times New Roman"/>
          <w:sz w:val="22"/>
          <w:szCs w:val="22"/>
          <w:lang w:val="fr-FR"/>
        </w:rPr>
        <w:t>Dr M. Alejandra Perotti</w:t>
      </w:r>
      <w:r w:rsidR="006C6074">
        <w:rPr>
          <w:rFonts w:ascii="Rdg Swift" w:eastAsia="Rdg Swift,Times New Roman" w:hAnsi="Rdg Swift" w:cs="Rdg Swift,Times New Roman"/>
          <w:sz w:val="22"/>
          <w:szCs w:val="22"/>
          <w:lang w:val="fr-FR"/>
        </w:rPr>
        <w:t xml:space="preserve"> </w:t>
      </w:r>
    </w:p>
    <w:p w14:paraId="284CA04B" w14:textId="05E77971" w:rsidR="00B0064D" w:rsidRPr="0092123F" w:rsidRDefault="00B0064D" w:rsidP="00B0064D">
      <w:pPr>
        <w:pStyle w:val="Default"/>
        <w:rPr>
          <w:rFonts w:ascii="Rdg Swift" w:hAnsi="Rdg Swift" w:cs="Times New Roman"/>
          <w:sz w:val="22"/>
          <w:szCs w:val="22"/>
          <w:lang w:val="fr-FR"/>
        </w:rPr>
      </w:pPr>
      <w:r w:rsidRPr="0092123F">
        <w:rPr>
          <w:rFonts w:ascii="Rdg Swift" w:eastAsia="Rdg Swift,Times New Roman" w:hAnsi="Rdg Swift" w:cs="Rdg Swift,Times New Roman"/>
          <w:sz w:val="22"/>
          <w:szCs w:val="22"/>
          <w:lang w:val="fr-FR"/>
        </w:rPr>
        <w:t xml:space="preserve">Email: </w:t>
      </w:r>
      <w:hyperlink r:id="rId9" w:history="1">
        <w:r w:rsidR="00FA052C" w:rsidRPr="0092123F">
          <w:rPr>
            <w:rStyle w:val="Hyperlink"/>
            <w:rFonts w:ascii="Rdg Swift" w:eastAsia="Rdg Swift,Times New Roman" w:hAnsi="Rdg Swift" w:cs="Rdg Swift,Times New Roman"/>
            <w:sz w:val="22"/>
            <w:szCs w:val="22"/>
            <w:lang w:val="fr-FR"/>
          </w:rPr>
          <w:t>m.a.perotti@reading.ac.uk</w:t>
        </w:r>
      </w:hyperlink>
      <w:r w:rsidR="006C6074">
        <w:rPr>
          <w:rFonts w:ascii="Rdg Swift" w:eastAsia="Rdg Swift,Times New Roman" w:hAnsi="Rdg Swift" w:cs="Rdg Swift,Times New Roman"/>
          <w:sz w:val="22"/>
          <w:szCs w:val="22"/>
          <w:lang w:val="fr-FR"/>
        </w:rPr>
        <w:t xml:space="preserve"> </w:t>
      </w:r>
    </w:p>
    <w:p w14:paraId="1EAE2C26" w14:textId="77777777" w:rsidR="00A92EB0" w:rsidRPr="0092123F" w:rsidRDefault="00A92EB0" w:rsidP="00A649FE">
      <w:pPr>
        <w:pStyle w:val="CM21"/>
        <w:rPr>
          <w:rFonts w:ascii="Rdg Swift" w:hAnsi="Rdg Swift" w:cs="Times New Roman"/>
          <w:sz w:val="22"/>
          <w:szCs w:val="22"/>
          <w:lang w:val="fr-FR"/>
        </w:rPr>
      </w:pPr>
    </w:p>
    <w:p w14:paraId="1AE06B8C" w14:textId="77777777" w:rsidR="00A649FE" w:rsidRPr="00854343" w:rsidRDefault="00A649FE" w:rsidP="00A649FE">
      <w:pPr>
        <w:pStyle w:val="CM21"/>
        <w:rPr>
          <w:rFonts w:ascii="Rdg Swift" w:hAnsi="Rdg Swift"/>
        </w:rPr>
      </w:pPr>
      <w:r w:rsidRPr="00854343">
        <w:rPr>
          <w:rFonts w:ascii="Rdg Swift" w:eastAsia="Rdg Swift,Times New Roman" w:hAnsi="Rdg Swift" w:cs="Rdg Swift,Times New Roman"/>
          <w:sz w:val="22"/>
          <w:szCs w:val="22"/>
          <w:lang w:val="en-GB"/>
        </w:rPr>
        <w:t xml:space="preserve">You will be notified of the Committee’s decision as quickly as possible, and you should not proceed with the project until </w:t>
      </w:r>
      <w:r w:rsidR="00A92EB0" w:rsidRPr="00854343">
        <w:rPr>
          <w:rFonts w:ascii="Rdg Swift" w:eastAsia="Rdg Swift,Times New Roman" w:hAnsi="Rdg Swift" w:cs="Rdg Swift,Times New Roman"/>
          <w:sz w:val="22"/>
          <w:szCs w:val="22"/>
          <w:lang w:val="en-GB"/>
        </w:rPr>
        <w:t>a favourable ethical opinion has been passed</w:t>
      </w:r>
      <w:r w:rsidRPr="00854343">
        <w:rPr>
          <w:rFonts w:ascii="Rdg Swift" w:eastAsia="Rdg Swift,Times New Roman" w:hAnsi="Rdg Swift" w:cs="Rdg Swift,Times New Roman"/>
          <w:sz w:val="22"/>
          <w:szCs w:val="22"/>
          <w:lang w:val="en-GB"/>
        </w:rPr>
        <w:t>.</w:t>
      </w:r>
    </w:p>
    <w:p w14:paraId="2E8AA71D" w14:textId="77777777" w:rsidR="00A649FE" w:rsidRDefault="00A649FE">
      <w:r>
        <w:br w:type="page"/>
      </w:r>
    </w:p>
    <w:p w14:paraId="1839C16E" w14:textId="77777777" w:rsidR="00A649FE" w:rsidRPr="00854343" w:rsidRDefault="00A649FE" w:rsidP="00A649FE">
      <w:pPr>
        <w:jc w:val="right"/>
        <w:rPr>
          <w:rFonts w:cs="Arial"/>
        </w:rPr>
      </w:pPr>
      <w:r w:rsidRPr="00854343">
        <w:rPr>
          <w:rFonts w:eastAsia="Arial" w:cs="Arial"/>
        </w:rPr>
        <w:lastRenderedPageBreak/>
        <w:t xml:space="preserve">School of </w:t>
      </w:r>
      <w:r w:rsidR="00922D4A" w:rsidRPr="00854343">
        <w:rPr>
          <w:rFonts w:eastAsia="Arial" w:cs="Arial"/>
        </w:rPr>
        <w:t>Biological Sciences</w:t>
      </w:r>
    </w:p>
    <w:p w14:paraId="7ABE4DC8" w14:textId="77777777" w:rsidR="00A649FE" w:rsidRPr="00854343" w:rsidRDefault="00A649FE" w:rsidP="00A649FE">
      <w:pPr>
        <w:jc w:val="center"/>
        <w:rPr>
          <w:rFonts w:cs="Arial"/>
          <w:b/>
        </w:rPr>
      </w:pPr>
      <w:r w:rsidRPr="00854343">
        <w:rPr>
          <w:rFonts w:eastAsia="Arial" w:cs="Arial"/>
          <w:b/>
          <w:bCs/>
        </w:rPr>
        <w:t>Application Form</w:t>
      </w:r>
    </w:p>
    <w:p w14:paraId="71BAF407" w14:textId="77777777" w:rsidR="00A649FE" w:rsidRDefault="00A649FE" w:rsidP="00A649FE">
      <w:pPr>
        <w:jc w:val="center"/>
        <w:rPr>
          <w:rFonts w:cs="Arial"/>
          <w:b/>
        </w:rPr>
      </w:pPr>
    </w:p>
    <w:tbl>
      <w:tblPr>
        <w:tblW w:w="5522" w:type="pct"/>
        <w:tblInd w:w="-459" w:type="dxa"/>
        <w:tblLook w:val="0000" w:firstRow="0" w:lastRow="0" w:firstColumn="0" w:lastColumn="0" w:noHBand="0" w:noVBand="0"/>
      </w:tblPr>
      <w:tblGrid>
        <w:gridCol w:w="9957"/>
      </w:tblGrid>
      <w:tr w:rsidR="00A649FE" w:rsidRPr="00426A32" w14:paraId="6349DD83"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C30B2D8" w14:textId="77777777" w:rsidR="00A649FE" w:rsidRPr="00854343" w:rsidRDefault="00A649FE" w:rsidP="008D2183">
            <w:pPr>
              <w:snapToGrid w:val="0"/>
              <w:rPr>
                <w:rFonts w:ascii="Rdg Vesta" w:hAnsi="Rdg Vesta" w:cs="Arial"/>
              </w:rPr>
            </w:pPr>
            <w:r w:rsidRPr="00854343">
              <w:rPr>
                <w:rFonts w:ascii="Rdg Vesta" w:eastAsia="Arial" w:hAnsi="Rdg Vesta" w:cs="Arial"/>
              </w:rPr>
              <w:t>SECTION 1: APPLICATION DETAILS</w:t>
            </w:r>
          </w:p>
        </w:tc>
      </w:tr>
      <w:tr w:rsidR="00A649FE" w:rsidRPr="00426A32" w14:paraId="294216E7"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C3CAA6" w14:textId="77777777" w:rsidR="00A649FE" w:rsidRPr="00426A32" w:rsidRDefault="00A649FE" w:rsidP="008D2183">
            <w:pPr>
              <w:snapToGrid w:val="0"/>
              <w:rPr>
                <w:rFonts w:cs="Arial"/>
              </w:rPr>
            </w:pPr>
          </w:p>
        </w:tc>
      </w:tr>
      <w:tr w:rsidR="00A649FE" w:rsidRPr="00426A32" w14:paraId="566AE3CF"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75522A" w14:textId="77777777" w:rsidR="00A649FE" w:rsidRPr="0025001B" w:rsidRDefault="00A649FE" w:rsidP="00A649FE">
            <w:pPr>
              <w:numPr>
                <w:ilvl w:val="1"/>
                <w:numId w:val="6"/>
              </w:numPr>
              <w:suppressAutoHyphens/>
              <w:overflowPunct w:val="0"/>
              <w:autoSpaceDE w:val="0"/>
              <w:snapToGrid w:val="0"/>
              <w:spacing w:after="0" w:line="300" w:lineRule="atLeast"/>
              <w:textAlignment w:val="baseline"/>
              <w:rPr>
                <w:rFonts w:cs="Arial"/>
              </w:rPr>
            </w:pPr>
          </w:p>
          <w:p w14:paraId="55951C48" w14:textId="77777777" w:rsidR="006C6074" w:rsidRDefault="006C6074" w:rsidP="008D2183">
            <w:pPr>
              <w:snapToGrid w:val="0"/>
              <w:rPr>
                <w:rFonts w:eastAsia="Arial" w:cs="Arial"/>
              </w:rPr>
            </w:pPr>
            <w:r>
              <w:rPr>
                <w:rFonts w:eastAsia="Rdg Swift,Times New Roman" w:cs="Rdg Swift,Times New Roman"/>
              </w:rPr>
              <w:t>Project Title: Investigating the use of multi-sensory technology in a virtual environment</w:t>
            </w:r>
            <w:r>
              <w:rPr>
                <w:rFonts w:eastAsia="Arial" w:cs="Arial"/>
              </w:rPr>
              <w:t>.</w:t>
            </w:r>
          </w:p>
          <w:p w14:paraId="5215C221" w14:textId="7B5DB928" w:rsidR="00A649FE" w:rsidRPr="0025001B" w:rsidRDefault="006C6074" w:rsidP="008D2183">
            <w:pPr>
              <w:snapToGrid w:val="0"/>
              <w:rPr>
                <w:rFonts w:cs="Arial"/>
              </w:rPr>
            </w:pPr>
            <w:r>
              <w:rPr>
                <w:rFonts w:eastAsia="Arial" w:cs="Arial"/>
              </w:rPr>
              <w:br/>
            </w:r>
            <w:r w:rsidR="00A649FE" w:rsidRPr="00F96726">
              <w:rPr>
                <w:rFonts w:eastAsia="Arial" w:cs="Arial"/>
              </w:rPr>
              <w:t>Date of Subm</w:t>
            </w:r>
            <w:r w:rsidR="00F931DB" w:rsidRPr="00F96726">
              <w:rPr>
                <w:rFonts w:eastAsia="Arial" w:cs="Arial"/>
              </w:rPr>
              <w:t xml:space="preserve">ission:                     </w:t>
            </w:r>
            <w:r w:rsidR="00A649FE" w:rsidRPr="00F96726">
              <w:rPr>
                <w:rFonts w:eastAsia="Arial" w:cs="Arial"/>
              </w:rPr>
              <w:t>Proposed start date:</w:t>
            </w:r>
            <w:r w:rsidR="00C63FE1" w:rsidRPr="00F96726">
              <w:rPr>
                <w:rFonts w:eastAsia="Arial" w:cs="Arial"/>
              </w:rPr>
              <w:t xml:space="preserve"> </w:t>
            </w:r>
            <w:r w:rsidR="00F931DB" w:rsidRPr="00F96726">
              <w:rPr>
                <w:rFonts w:eastAsia="Arial" w:cs="Arial"/>
              </w:rPr>
              <w:t xml:space="preserve">                     </w:t>
            </w:r>
            <w:r w:rsidR="00A649FE" w:rsidRPr="00F96726">
              <w:rPr>
                <w:rFonts w:eastAsia="Arial" w:cs="Arial"/>
              </w:rPr>
              <w:t xml:space="preserve">Proposed End Date: </w:t>
            </w:r>
          </w:p>
          <w:p w14:paraId="27C54814" w14:textId="750EBD29" w:rsidR="00426A32" w:rsidRPr="0025001B" w:rsidRDefault="00FA052C" w:rsidP="00FF6C09">
            <w:pPr>
              <w:snapToGrid w:val="0"/>
              <w:rPr>
                <w:rFonts w:cs="Arial"/>
              </w:rPr>
            </w:pPr>
            <w:r>
              <w:rPr>
                <w:rFonts w:eastAsia="Arial" w:cs="Arial"/>
              </w:rPr>
              <w:t>24/01/2017</w:t>
            </w:r>
            <w:r w:rsidR="00F931DB" w:rsidRPr="00F96726">
              <w:rPr>
                <w:rFonts w:eastAsia="Arial" w:cs="Arial"/>
              </w:rPr>
              <w:t xml:space="preserve">                      </w:t>
            </w:r>
            <w:r w:rsidR="003034B4" w:rsidRPr="00F96726">
              <w:rPr>
                <w:rFonts w:eastAsia="Arial" w:cs="Arial"/>
              </w:rPr>
              <w:t xml:space="preserve">               </w:t>
            </w:r>
            <w:r>
              <w:rPr>
                <w:rFonts w:eastAsia="Arial" w:cs="Arial"/>
              </w:rPr>
              <w:t>01/03/2018</w:t>
            </w:r>
            <w:r w:rsidR="00F931DB" w:rsidRPr="00F96726">
              <w:rPr>
                <w:rFonts w:eastAsia="Arial" w:cs="Arial"/>
              </w:rPr>
              <w:t xml:space="preserve">                                    </w:t>
            </w:r>
            <w:r>
              <w:rPr>
                <w:rFonts w:eastAsia="Arial" w:cs="Arial"/>
              </w:rPr>
              <w:t>1</w:t>
            </w:r>
            <w:r w:rsidR="00DA1094" w:rsidRPr="00F96726">
              <w:rPr>
                <w:rFonts w:eastAsia="Arial" w:cs="Arial"/>
              </w:rPr>
              <w:t>1</w:t>
            </w:r>
            <w:r w:rsidR="00F931DB" w:rsidRPr="00F96726">
              <w:rPr>
                <w:rFonts w:eastAsia="Arial" w:cs="Arial"/>
              </w:rPr>
              <w:t>/</w:t>
            </w:r>
            <w:r w:rsidR="00647A88" w:rsidRPr="00F96726">
              <w:rPr>
                <w:rFonts w:eastAsia="Arial" w:cs="Arial"/>
              </w:rPr>
              <w:t>0</w:t>
            </w:r>
            <w:r>
              <w:rPr>
                <w:rFonts w:eastAsia="Arial" w:cs="Arial"/>
              </w:rPr>
              <w:t>4</w:t>
            </w:r>
            <w:r w:rsidR="00F931DB" w:rsidRPr="00F96726">
              <w:rPr>
                <w:rFonts w:eastAsia="Arial" w:cs="Arial"/>
              </w:rPr>
              <w:t>/201</w:t>
            </w:r>
            <w:r>
              <w:rPr>
                <w:rFonts w:eastAsia="Arial" w:cs="Arial"/>
              </w:rPr>
              <w:t>8</w:t>
            </w:r>
          </w:p>
        </w:tc>
      </w:tr>
      <w:tr w:rsidR="00A649FE" w:rsidRPr="006C6074" w14:paraId="319D7CD7"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B24D0C" w14:textId="77777777" w:rsidR="00A649FE" w:rsidRPr="00426A32" w:rsidRDefault="00A649FE" w:rsidP="008D2183">
            <w:pPr>
              <w:snapToGrid w:val="0"/>
              <w:rPr>
                <w:rFonts w:cs="Arial"/>
              </w:rPr>
            </w:pPr>
            <w:r w:rsidRPr="00426A32">
              <w:rPr>
                <w:rFonts w:cs="Arial"/>
              </w:rPr>
              <w:t>1.2</w:t>
            </w:r>
          </w:p>
          <w:p w14:paraId="1C429ED4" w14:textId="7DC9D5B5" w:rsidR="00A649FE" w:rsidRPr="0025001B" w:rsidRDefault="00A649FE" w:rsidP="006C6074">
            <w:pPr>
              <w:snapToGrid w:val="0"/>
              <w:rPr>
                <w:rFonts w:cs="Arial"/>
              </w:rPr>
            </w:pPr>
            <w:r w:rsidRPr="00F96726">
              <w:rPr>
                <w:rFonts w:eastAsia="Arial" w:cs="Arial"/>
              </w:rPr>
              <w:t xml:space="preserve">Principal Investigator: </w:t>
            </w:r>
            <w:r w:rsidR="006C6074">
              <w:rPr>
                <w:rFonts w:eastAsia="Arial" w:cs="Arial"/>
              </w:rPr>
              <w:t xml:space="preserve">Dr Faustina Hwang </w:t>
            </w:r>
          </w:p>
          <w:p w14:paraId="42D3D9D9" w14:textId="1771518F" w:rsidR="00A649FE" w:rsidRPr="0025001B" w:rsidRDefault="00A649FE" w:rsidP="008D2183">
            <w:pPr>
              <w:snapToGrid w:val="0"/>
              <w:rPr>
                <w:rFonts w:cs="Arial"/>
              </w:rPr>
            </w:pPr>
            <w:r w:rsidRPr="00F96726">
              <w:rPr>
                <w:rFonts w:eastAsia="Arial" w:cs="Arial"/>
              </w:rPr>
              <w:t xml:space="preserve">Office room number:    </w:t>
            </w:r>
            <w:r w:rsidR="006C6074">
              <w:rPr>
                <w:rFonts w:eastAsia="Arial" w:cs="Arial"/>
              </w:rPr>
              <w:t>160, Polly Vacher</w:t>
            </w:r>
            <w:r w:rsidRPr="00F96726">
              <w:rPr>
                <w:rFonts w:eastAsia="Arial" w:cs="Arial"/>
              </w:rPr>
              <w:t xml:space="preserve">                             Internal telephone: </w:t>
            </w:r>
            <w:r w:rsidR="006C6074">
              <w:rPr>
                <w:rFonts w:eastAsia="Arial" w:cs="Arial"/>
              </w:rPr>
              <w:t>ex 7668</w:t>
            </w:r>
          </w:p>
          <w:p w14:paraId="54592176" w14:textId="2689A9BF" w:rsidR="00A649FE" w:rsidRPr="0025001B" w:rsidRDefault="00922D4A" w:rsidP="006C6074">
            <w:pPr>
              <w:snapToGrid w:val="0"/>
              <w:rPr>
                <w:rFonts w:cs="Arial"/>
              </w:rPr>
            </w:pPr>
            <w:r w:rsidRPr="00F96726">
              <w:rPr>
                <w:rFonts w:eastAsia="Arial" w:cs="Arial"/>
              </w:rPr>
              <w:t xml:space="preserve">Email address: </w:t>
            </w:r>
            <w:r w:rsidR="006C6074">
              <w:rPr>
                <w:rFonts w:eastAsia="Rdg Swift" w:cs="Rdg Swift"/>
              </w:rPr>
              <w:t>F.Hwang@reading.ac.uk</w:t>
            </w:r>
          </w:p>
          <w:p w14:paraId="32E75D8D" w14:textId="4912F4BC" w:rsidR="00DA1094" w:rsidRPr="00F96726" w:rsidRDefault="00A649FE" w:rsidP="008D2183">
            <w:pPr>
              <w:snapToGrid w:val="0"/>
              <w:rPr>
                <w:rFonts w:eastAsia="Arial" w:cs="Arial"/>
              </w:rPr>
            </w:pPr>
            <w:r w:rsidRPr="00F96726">
              <w:rPr>
                <w:rFonts w:eastAsia="Arial" w:cs="Arial"/>
              </w:rPr>
              <w:t>Other applicants (role)</w:t>
            </w:r>
            <w:r w:rsidR="00DA1094" w:rsidRPr="00F96726">
              <w:rPr>
                <w:rFonts w:eastAsia="Arial" w:cs="Arial"/>
              </w:rPr>
              <w:t>:</w:t>
            </w:r>
            <w:r w:rsidRPr="00F96726">
              <w:rPr>
                <w:rFonts w:eastAsia="Arial" w:cs="Arial"/>
              </w:rPr>
              <w:t xml:space="preserve"> </w:t>
            </w:r>
          </w:p>
          <w:p w14:paraId="2781977E" w14:textId="477DC6BA" w:rsidR="00A649FE" w:rsidRPr="006C6074" w:rsidRDefault="006C6074" w:rsidP="006C6074">
            <w:pPr>
              <w:pStyle w:val="ListParagraph"/>
              <w:snapToGrid w:val="0"/>
            </w:pPr>
            <w:r w:rsidRPr="006C6074">
              <w:rPr>
                <w:rFonts w:eastAsia="Arial" w:cs="Arial"/>
              </w:rPr>
              <w:t xml:space="preserve">Alfie Sargent; </w:t>
            </w:r>
            <w:hyperlink r:id="rId10" w:history="1">
              <w:r w:rsidRPr="006C6074">
                <w:rPr>
                  <w:rStyle w:val="Hyperlink"/>
                  <w:rFonts w:eastAsia="Rdg Swift" w:cs="Rdg Swift"/>
                </w:rPr>
                <w:t>Alfie.Sargent@student.reading.ac.uk</w:t>
              </w:r>
            </w:hyperlink>
            <w:r w:rsidRPr="006C6074">
              <w:rPr>
                <w:rFonts w:eastAsia="Rdg Swift" w:cs="Rdg Swift"/>
              </w:rPr>
              <w:t xml:space="preserve"> (final year</w:t>
            </w:r>
            <w:r>
              <w:rPr>
                <w:rFonts w:eastAsia="Rdg Swift" w:cs="Rdg Swift"/>
              </w:rPr>
              <w:t>,</w:t>
            </w:r>
            <w:r w:rsidRPr="006C6074">
              <w:rPr>
                <w:rFonts w:eastAsia="Rdg Swift" w:cs="Rdg Swift"/>
              </w:rPr>
              <w:t xml:space="preserve"> robotics BSc)</w:t>
            </w:r>
          </w:p>
        </w:tc>
      </w:tr>
      <w:tr w:rsidR="00A649FE" w:rsidRPr="00426A32" w14:paraId="7F18F90D"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CB0333" w14:textId="77777777" w:rsidR="00A649FE" w:rsidRPr="00426A32" w:rsidRDefault="00A649FE" w:rsidP="008D2183">
            <w:pPr>
              <w:snapToGrid w:val="0"/>
              <w:rPr>
                <w:rFonts w:cs="Arial"/>
              </w:rPr>
            </w:pPr>
            <w:r w:rsidRPr="00426A32">
              <w:rPr>
                <w:rFonts w:cs="Arial"/>
              </w:rPr>
              <w:t>1.3</w:t>
            </w:r>
          </w:p>
          <w:p w14:paraId="64466CC1" w14:textId="77777777" w:rsidR="00A649FE" w:rsidRPr="0025001B" w:rsidRDefault="00A649FE" w:rsidP="008D2183">
            <w:pPr>
              <w:snapToGrid w:val="0"/>
              <w:rPr>
                <w:rFonts w:cs="Arial"/>
              </w:rPr>
            </w:pPr>
            <w:r w:rsidRPr="00F96726">
              <w:rPr>
                <w:rFonts w:eastAsia="Arial" w:cs="Arial"/>
              </w:rPr>
              <w:t>Project Submission Declaration</w:t>
            </w:r>
          </w:p>
          <w:p w14:paraId="7CC70EEA" w14:textId="77777777" w:rsidR="00A649FE" w:rsidRPr="0025001B" w:rsidRDefault="00A649FE" w:rsidP="008D2183">
            <w:pPr>
              <w:overflowPunct w:val="0"/>
              <w:snapToGrid w:val="0"/>
              <w:spacing w:line="300" w:lineRule="atLeast"/>
              <w:textAlignment w:val="baseline"/>
              <w:rPr>
                <w:rFonts w:cs="Arial"/>
              </w:rPr>
            </w:pPr>
            <w:r w:rsidRPr="00F96726">
              <w:rPr>
                <w:rFonts w:eastAsia="Arial" w:cs="Arial"/>
              </w:rPr>
              <w:t>I confirm that to the best of my knowledge I have made known all information relevant to the Research Ethics Committee and I undertake to inform the Committee of any such information which subsequently becomes available whether before or after the research has begun.</w:t>
            </w:r>
          </w:p>
          <w:p w14:paraId="7B941FF0" w14:textId="77777777" w:rsidR="00A649FE" w:rsidRPr="0025001B" w:rsidRDefault="00A649FE" w:rsidP="008D2183">
            <w:pPr>
              <w:overflowPunct w:val="0"/>
              <w:snapToGrid w:val="0"/>
              <w:spacing w:line="300" w:lineRule="atLeast"/>
              <w:textAlignment w:val="baseline"/>
              <w:rPr>
                <w:rFonts w:cs="Arial"/>
              </w:rPr>
            </w:pPr>
            <w:r w:rsidRPr="00F96726">
              <w:rPr>
                <w:rFonts w:eastAsia="Arial" w:cs="Arial"/>
              </w:rPr>
              <w:t xml:space="preserve">I understand that it is a legal requirement that both staff and students undergo Criminal Records Checks when in a position of trust (i.e. when working with children or vulnerable adults). </w:t>
            </w:r>
          </w:p>
          <w:p w14:paraId="7C9A40FB" w14:textId="77777777" w:rsidR="00A649FE" w:rsidRPr="0025001B" w:rsidRDefault="00A649FE" w:rsidP="008D2183">
            <w:pPr>
              <w:snapToGrid w:val="0"/>
              <w:rPr>
                <w:rFonts w:cs="Arial"/>
              </w:rPr>
            </w:pPr>
            <w:r w:rsidRPr="00F96726">
              <w:rPr>
                <w:rFonts w:eastAsia="Arial" w:cs="Arial"/>
              </w:rPr>
              <w:t>I confirm that a list of the names and addresses of the subjects in this project will be compiled and that this, together with a copy of the Consent Form, will be retained within the School for a minimum of five years after the date that the project is completed.</w:t>
            </w:r>
          </w:p>
          <w:p w14:paraId="44BBD4B2" w14:textId="77777777" w:rsidR="00A649FE" w:rsidRPr="0025001B" w:rsidRDefault="00A649FE" w:rsidP="008D2183">
            <w:pPr>
              <w:snapToGrid w:val="0"/>
              <w:rPr>
                <w:rFonts w:cs="Arial"/>
              </w:rPr>
            </w:pPr>
            <w:r w:rsidRPr="00F96726">
              <w:rPr>
                <w:rFonts w:eastAsia="Arial" w:cs="Arial"/>
              </w:rPr>
              <w:t xml:space="preserve">Signed…………………………… (Principal Investigator) </w:t>
            </w:r>
            <w:r w:rsidR="00426A32" w:rsidRPr="0025001B">
              <w:rPr>
                <w:rFonts w:cs="Arial"/>
              </w:rPr>
              <w:tab/>
            </w:r>
            <w:r w:rsidR="00426A32" w:rsidRPr="00F96726">
              <w:rPr>
                <w:rFonts w:eastAsia="Arial" w:cs="Arial"/>
              </w:rPr>
              <w:t>D</w:t>
            </w:r>
            <w:r w:rsidRPr="00F96726">
              <w:rPr>
                <w:rFonts w:eastAsia="Arial" w:cs="Arial"/>
              </w:rPr>
              <w:t>ate:…………</w:t>
            </w:r>
          </w:p>
          <w:p w14:paraId="74DB7FB6" w14:textId="77777777" w:rsidR="00A649FE" w:rsidRPr="0025001B" w:rsidRDefault="00426A32" w:rsidP="008D2183">
            <w:pPr>
              <w:snapToGrid w:val="0"/>
              <w:rPr>
                <w:rFonts w:cs="Arial"/>
              </w:rPr>
            </w:pPr>
            <w:r w:rsidRPr="00F96726">
              <w:rPr>
                <w:rFonts w:eastAsia="Arial" w:cs="Arial"/>
              </w:rPr>
              <w:t>Signed</w:t>
            </w:r>
            <w:r w:rsidR="00A649FE" w:rsidRPr="00F96726">
              <w:rPr>
                <w:rFonts w:eastAsia="Arial" w:cs="Arial"/>
              </w:rPr>
              <w:t>…………………………… (Student)</w:t>
            </w:r>
            <w:r w:rsidRPr="0025001B">
              <w:rPr>
                <w:rFonts w:cs="Arial"/>
              </w:rPr>
              <w:tab/>
            </w:r>
            <w:r w:rsidRPr="0025001B">
              <w:rPr>
                <w:rFonts w:cs="Arial"/>
              </w:rPr>
              <w:tab/>
            </w:r>
            <w:r w:rsidRPr="0025001B">
              <w:rPr>
                <w:rFonts w:cs="Arial"/>
              </w:rPr>
              <w:tab/>
            </w:r>
            <w:r w:rsidRPr="00F96726">
              <w:rPr>
                <w:rFonts w:eastAsia="Arial" w:cs="Arial"/>
              </w:rPr>
              <w:t>D</w:t>
            </w:r>
            <w:r w:rsidR="00A649FE" w:rsidRPr="00F96726">
              <w:rPr>
                <w:rFonts w:eastAsia="Arial" w:cs="Arial"/>
              </w:rPr>
              <w:t>ate:…………</w:t>
            </w:r>
          </w:p>
          <w:p w14:paraId="23BF5B29" w14:textId="77777777" w:rsidR="00A649FE" w:rsidRPr="00426A32" w:rsidRDefault="00A649FE" w:rsidP="008D2183">
            <w:pPr>
              <w:snapToGrid w:val="0"/>
              <w:rPr>
                <w:rFonts w:cs="Arial"/>
              </w:rPr>
            </w:pPr>
          </w:p>
        </w:tc>
      </w:tr>
      <w:tr w:rsidR="00A649FE" w:rsidRPr="00426A32" w14:paraId="414EB3A8"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175AA9" w14:textId="77777777" w:rsidR="00A649FE" w:rsidRPr="00291023" w:rsidRDefault="00A649FE" w:rsidP="008D2183">
            <w:pPr>
              <w:snapToGrid w:val="0"/>
              <w:rPr>
                <w:rFonts w:cs="Arial"/>
              </w:rPr>
            </w:pPr>
            <w:r w:rsidRPr="00F96726">
              <w:rPr>
                <w:rFonts w:eastAsia="Arial" w:cs="Arial"/>
              </w:rPr>
              <w:t xml:space="preserve">1.4 </w:t>
            </w:r>
          </w:p>
          <w:p w14:paraId="26FDF7D0" w14:textId="77777777" w:rsidR="00A649FE" w:rsidRPr="00291023" w:rsidRDefault="00A649FE" w:rsidP="008D2183">
            <w:pPr>
              <w:snapToGrid w:val="0"/>
              <w:rPr>
                <w:rFonts w:cs="Arial"/>
              </w:rPr>
            </w:pPr>
            <w:r w:rsidRPr="00F96726">
              <w:rPr>
                <w:rFonts w:eastAsia="Arial" w:cs="Arial"/>
              </w:rPr>
              <w:lastRenderedPageBreak/>
              <w:t>University Research Ethics Committee Applications</w:t>
            </w:r>
          </w:p>
          <w:p w14:paraId="7818A81F" w14:textId="77777777" w:rsidR="00A649FE" w:rsidRPr="00291023" w:rsidRDefault="00A649FE" w:rsidP="008D2183">
            <w:pPr>
              <w:snapToGrid w:val="0"/>
              <w:rPr>
                <w:rFonts w:cs="Arial"/>
              </w:rPr>
            </w:pPr>
            <w:r w:rsidRPr="00F96726">
              <w:rPr>
                <w:rFonts w:eastAsia="Arial" w:cs="Arial"/>
              </w:rPr>
              <w:t>Projects expected to require review by the University Research Ethics Committee must be reviewed by the Chair of the School Ethics Committee or the Head of School before submission.</w:t>
            </w:r>
          </w:p>
          <w:p w14:paraId="64F6AAFD" w14:textId="77777777" w:rsidR="00A649FE" w:rsidRPr="00291023" w:rsidRDefault="00922D4A" w:rsidP="008D2183">
            <w:pPr>
              <w:snapToGrid w:val="0"/>
              <w:rPr>
                <w:rFonts w:cs="Arial"/>
              </w:rPr>
            </w:pPr>
            <w:r w:rsidRPr="00F96726">
              <w:rPr>
                <w:rFonts w:eastAsia="Arial" w:cs="Arial"/>
              </w:rPr>
              <w:t>Signed………N/A</w:t>
            </w:r>
            <w:r w:rsidR="00A649FE" w:rsidRPr="00F96726">
              <w:rPr>
                <w:rFonts w:eastAsia="Arial" w:cs="Arial"/>
              </w:rPr>
              <w:t>………… (Chair of S</w:t>
            </w:r>
            <w:r w:rsidR="00426A32" w:rsidRPr="00F96726">
              <w:rPr>
                <w:rFonts w:eastAsia="Arial" w:cs="Arial"/>
              </w:rPr>
              <w:t>chool Committee)</w:t>
            </w:r>
            <w:r w:rsidR="00426A32" w:rsidRPr="00291023">
              <w:rPr>
                <w:rFonts w:cs="Arial"/>
              </w:rPr>
              <w:tab/>
            </w:r>
            <w:r w:rsidR="005E622E" w:rsidRPr="00F96726">
              <w:rPr>
                <w:rFonts w:eastAsia="Arial" w:cs="Arial"/>
              </w:rPr>
              <w:t xml:space="preserve">             </w:t>
            </w:r>
            <w:r w:rsidR="00A649FE" w:rsidRPr="00F96726">
              <w:rPr>
                <w:rFonts w:eastAsia="Arial" w:cs="Arial"/>
              </w:rPr>
              <w:t>Date:…</w:t>
            </w:r>
            <w:r w:rsidRPr="00F96726">
              <w:rPr>
                <w:rFonts w:eastAsia="Arial" w:cs="Arial"/>
              </w:rPr>
              <w:t>N/A</w:t>
            </w:r>
            <w:r w:rsidR="00A649FE" w:rsidRPr="00F96726">
              <w:rPr>
                <w:rFonts w:eastAsia="Arial" w:cs="Arial"/>
              </w:rPr>
              <w:t>…………</w:t>
            </w:r>
          </w:p>
          <w:p w14:paraId="660AA451" w14:textId="77777777" w:rsidR="00A649FE" w:rsidRPr="00426A32" w:rsidRDefault="00922D4A" w:rsidP="00426A32">
            <w:pPr>
              <w:snapToGrid w:val="0"/>
              <w:rPr>
                <w:rFonts w:cs="Arial"/>
              </w:rPr>
            </w:pPr>
            <w:r w:rsidRPr="00F96726">
              <w:rPr>
                <w:rFonts w:eastAsia="Arial" w:cs="Arial"/>
              </w:rPr>
              <w:t>Signed………N/A</w:t>
            </w:r>
            <w:r w:rsidR="00A649FE" w:rsidRPr="00F96726">
              <w:rPr>
                <w:rFonts w:eastAsia="Arial" w:cs="Arial"/>
              </w:rPr>
              <w:t>…………… (Head of School)</w:t>
            </w:r>
            <w:r w:rsidR="00426A32" w:rsidRPr="00291023">
              <w:rPr>
                <w:rFonts w:cs="Arial"/>
              </w:rPr>
              <w:tab/>
            </w:r>
            <w:r w:rsidR="00426A32" w:rsidRPr="00291023">
              <w:rPr>
                <w:rFonts w:cs="Arial"/>
              </w:rPr>
              <w:tab/>
            </w:r>
            <w:r w:rsidR="00426A32" w:rsidRPr="00291023">
              <w:rPr>
                <w:rFonts w:cs="Arial"/>
              </w:rPr>
              <w:tab/>
            </w:r>
            <w:r w:rsidRPr="00F96726">
              <w:rPr>
                <w:rFonts w:eastAsia="Arial" w:cs="Arial"/>
              </w:rPr>
              <w:t>Date:…N/A</w:t>
            </w:r>
            <w:r w:rsidR="00A649FE" w:rsidRPr="00F96726">
              <w:rPr>
                <w:rFonts w:eastAsia="Arial" w:cs="Arial"/>
              </w:rPr>
              <w:t>………</w:t>
            </w:r>
          </w:p>
        </w:tc>
      </w:tr>
      <w:tr w:rsidR="00346A40" w:rsidRPr="00426A32" w14:paraId="25F5B499"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4F1405" w14:textId="77777777" w:rsidR="00346A40" w:rsidRPr="00291023" w:rsidRDefault="00346A40" w:rsidP="008D2183">
            <w:pPr>
              <w:snapToGrid w:val="0"/>
              <w:rPr>
                <w:rFonts w:cs="Arial"/>
              </w:rPr>
            </w:pPr>
            <w:r w:rsidRPr="00291023">
              <w:rPr>
                <w:rFonts w:cs="Arial"/>
              </w:rPr>
              <w:lastRenderedPageBreak/>
              <w:t>1.5</w:t>
            </w:r>
          </w:p>
          <w:p w14:paraId="0BBFAB15" w14:textId="77777777" w:rsidR="00346A40" w:rsidRPr="00291023" w:rsidRDefault="00346A40" w:rsidP="008D2183">
            <w:pPr>
              <w:snapToGrid w:val="0"/>
              <w:rPr>
                <w:rFonts w:cs="Arial"/>
              </w:rPr>
            </w:pPr>
            <w:r w:rsidRPr="00F96726">
              <w:rPr>
                <w:rFonts w:eastAsia="Arial" w:cs="Arial"/>
              </w:rPr>
              <w:t xml:space="preserve">External research ethics committees </w:t>
            </w:r>
          </w:p>
          <w:p w14:paraId="5312FF00" w14:textId="77777777" w:rsidR="00346A40" w:rsidRPr="00291023" w:rsidRDefault="00346A40" w:rsidP="009F4A23">
            <w:pPr>
              <w:snapToGrid w:val="0"/>
              <w:rPr>
                <w:rFonts w:cs="Arial"/>
              </w:rPr>
            </w:pPr>
            <w:r w:rsidRPr="00F96726">
              <w:rPr>
                <w:rFonts w:eastAsia="Arial" w:cs="Arial"/>
              </w:rPr>
              <w:t xml:space="preserve">Please provide details </w:t>
            </w:r>
            <w:r w:rsidR="009F4A23" w:rsidRPr="00F96726">
              <w:rPr>
                <w:rFonts w:eastAsia="Arial" w:cs="Arial"/>
              </w:rPr>
              <w:t xml:space="preserve">below </w:t>
            </w:r>
            <w:r w:rsidRPr="00F96726">
              <w:rPr>
                <w:rFonts w:eastAsia="Arial" w:cs="Arial"/>
              </w:rPr>
              <w:t>of other external research ethics committees to which this project has been submitted, or f</w:t>
            </w:r>
            <w:r w:rsidR="009F4A23" w:rsidRPr="00F96726">
              <w:rPr>
                <w:rFonts w:eastAsia="Arial" w:cs="Arial"/>
              </w:rPr>
              <w:t>rom whom</w:t>
            </w:r>
            <w:r w:rsidRPr="00F96726">
              <w:rPr>
                <w:rFonts w:eastAsia="Arial" w:cs="Arial"/>
              </w:rPr>
              <w:t xml:space="preserve"> approval has already been g</w:t>
            </w:r>
            <w:r w:rsidR="009F4A23" w:rsidRPr="00F96726">
              <w:rPr>
                <w:rFonts w:eastAsia="Arial" w:cs="Arial"/>
              </w:rPr>
              <w:t>ranted</w:t>
            </w:r>
            <w:r w:rsidRPr="00F96726">
              <w:rPr>
                <w:rFonts w:eastAsia="Arial" w:cs="Arial"/>
              </w:rPr>
              <w:t xml:space="preserve"> [e.g. NHS Committee]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2271"/>
              <w:gridCol w:w="1269"/>
              <w:gridCol w:w="3717"/>
            </w:tblGrid>
            <w:tr w:rsidR="009F4A23" w:rsidRPr="00291023" w14:paraId="570B12AD" w14:textId="77777777" w:rsidTr="5E80359D">
              <w:tc>
                <w:tcPr>
                  <w:tcW w:w="2559" w:type="dxa"/>
                </w:tcPr>
                <w:p w14:paraId="1ACD8094" w14:textId="77777777" w:rsidR="009F4A23" w:rsidRPr="00291023" w:rsidRDefault="009F4A23" w:rsidP="009F4A23">
                  <w:pPr>
                    <w:snapToGrid w:val="0"/>
                    <w:rPr>
                      <w:rFonts w:cs="Arial"/>
                    </w:rPr>
                  </w:pPr>
                  <w:r w:rsidRPr="00F96726">
                    <w:rPr>
                      <w:rFonts w:eastAsia="Arial" w:cs="Arial"/>
                    </w:rPr>
                    <w:t>Name of committee</w:t>
                  </w:r>
                </w:p>
              </w:tc>
              <w:tc>
                <w:tcPr>
                  <w:tcW w:w="2286" w:type="dxa"/>
                </w:tcPr>
                <w:p w14:paraId="58CA734C" w14:textId="77777777" w:rsidR="009F4A23" w:rsidRPr="00291023" w:rsidRDefault="009F4A23" w:rsidP="009F4A23">
                  <w:pPr>
                    <w:snapToGrid w:val="0"/>
                    <w:rPr>
                      <w:rFonts w:cs="Arial"/>
                    </w:rPr>
                  </w:pPr>
                  <w:r w:rsidRPr="00F96726">
                    <w:rPr>
                      <w:rFonts w:eastAsia="Arial" w:cs="Arial"/>
                    </w:rPr>
                    <w:t>Date of submission/approval</w:t>
                  </w:r>
                </w:p>
              </w:tc>
              <w:tc>
                <w:tcPr>
                  <w:tcW w:w="1279" w:type="dxa"/>
                </w:tcPr>
                <w:p w14:paraId="69B61A07" w14:textId="77777777" w:rsidR="009F4A23" w:rsidRPr="00291023" w:rsidRDefault="009F4A23" w:rsidP="009F4A23">
                  <w:pPr>
                    <w:snapToGrid w:val="0"/>
                    <w:rPr>
                      <w:rFonts w:cs="Arial"/>
                    </w:rPr>
                  </w:pPr>
                  <w:r w:rsidRPr="00F96726">
                    <w:rPr>
                      <w:rFonts w:eastAsia="Arial" w:cs="Arial"/>
                    </w:rPr>
                    <w:t>Reference</w:t>
                  </w:r>
                </w:p>
              </w:tc>
              <w:tc>
                <w:tcPr>
                  <w:tcW w:w="3905" w:type="dxa"/>
                </w:tcPr>
                <w:p w14:paraId="0A115C35" w14:textId="77777777" w:rsidR="009F4A23" w:rsidRPr="00291023" w:rsidRDefault="009F4A23" w:rsidP="009F4A23">
                  <w:pPr>
                    <w:snapToGrid w:val="0"/>
                    <w:rPr>
                      <w:rFonts w:cs="Arial"/>
                    </w:rPr>
                  </w:pPr>
                  <w:r w:rsidRPr="00F96726">
                    <w:rPr>
                      <w:rFonts w:eastAsia="Arial" w:cs="Arial"/>
                    </w:rPr>
                    <w:t>Status</w:t>
                  </w:r>
                </w:p>
              </w:tc>
            </w:tr>
            <w:tr w:rsidR="009F4A23" w:rsidRPr="00291023" w14:paraId="476091B1" w14:textId="77777777" w:rsidTr="5E80359D">
              <w:tc>
                <w:tcPr>
                  <w:tcW w:w="2559" w:type="dxa"/>
                </w:tcPr>
                <w:p w14:paraId="5ED8643E" w14:textId="77777777" w:rsidR="009F4A23" w:rsidRPr="00291023" w:rsidRDefault="00922D4A" w:rsidP="00922D4A">
                  <w:pPr>
                    <w:snapToGrid w:val="0"/>
                    <w:jc w:val="center"/>
                    <w:rPr>
                      <w:rFonts w:cs="Arial"/>
                    </w:rPr>
                  </w:pPr>
                  <w:r w:rsidRPr="00F96726">
                    <w:rPr>
                      <w:rFonts w:eastAsia="Arial" w:cs="Arial"/>
                    </w:rPr>
                    <w:t>N/A</w:t>
                  </w:r>
                </w:p>
              </w:tc>
              <w:tc>
                <w:tcPr>
                  <w:tcW w:w="2286" w:type="dxa"/>
                </w:tcPr>
                <w:p w14:paraId="2E8A7FDB" w14:textId="77777777" w:rsidR="009F4A23" w:rsidRPr="00291023" w:rsidRDefault="00922D4A" w:rsidP="00922D4A">
                  <w:pPr>
                    <w:snapToGrid w:val="0"/>
                    <w:jc w:val="center"/>
                    <w:rPr>
                      <w:rFonts w:cs="Arial"/>
                    </w:rPr>
                  </w:pPr>
                  <w:r w:rsidRPr="00F96726">
                    <w:rPr>
                      <w:rFonts w:eastAsia="Arial" w:cs="Arial"/>
                    </w:rPr>
                    <w:t>N/A</w:t>
                  </w:r>
                </w:p>
              </w:tc>
              <w:tc>
                <w:tcPr>
                  <w:tcW w:w="1279" w:type="dxa"/>
                </w:tcPr>
                <w:p w14:paraId="1257CC87" w14:textId="77777777" w:rsidR="009F4A23" w:rsidRPr="00291023" w:rsidRDefault="009F4A23" w:rsidP="009F4A23">
                  <w:pPr>
                    <w:snapToGrid w:val="0"/>
                    <w:rPr>
                      <w:rFonts w:cs="Arial"/>
                    </w:rPr>
                  </w:pPr>
                </w:p>
              </w:tc>
              <w:tc>
                <w:tcPr>
                  <w:tcW w:w="3905" w:type="dxa"/>
                </w:tcPr>
                <w:p w14:paraId="4D4E13F6" w14:textId="77777777" w:rsidR="009F4A23" w:rsidRPr="00291023" w:rsidRDefault="009F4A23" w:rsidP="009F4A23">
                  <w:pPr>
                    <w:snapToGrid w:val="0"/>
                    <w:rPr>
                      <w:rFonts w:cs="Arial"/>
                    </w:rPr>
                  </w:pPr>
                </w:p>
              </w:tc>
            </w:tr>
            <w:tr w:rsidR="009F4A23" w:rsidRPr="009F4A23" w14:paraId="284DB2B2" w14:textId="77777777" w:rsidTr="5E80359D">
              <w:tc>
                <w:tcPr>
                  <w:tcW w:w="2559" w:type="dxa"/>
                </w:tcPr>
                <w:p w14:paraId="5EC21E86" w14:textId="77777777" w:rsidR="009F4A23" w:rsidRPr="009F4A23" w:rsidRDefault="009F4A23" w:rsidP="009F4A23">
                  <w:pPr>
                    <w:snapToGrid w:val="0"/>
                    <w:rPr>
                      <w:rFonts w:cs="Arial"/>
                    </w:rPr>
                  </w:pPr>
                </w:p>
              </w:tc>
              <w:tc>
                <w:tcPr>
                  <w:tcW w:w="2286" w:type="dxa"/>
                </w:tcPr>
                <w:p w14:paraId="5819D1BF" w14:textId="77777777" w:rsidR="009F4A23" w:rsidRPr="009F4A23" w:rsidRDefault="009F4A23" w:rsidP="009F4A23">
                  <w:pPr>
                    <w:snapToGrid w:val="0"/>
                    <w:rPr>
                      <w:rFonts w:cs="Arial"/>
                    </w:rPr>
                  </w:pPr>
                </w:p>
              </w:tc>
              <w:tc>
                <w:tcPr>
                  <w:tcW w:w="1279" w:type="dxa"/>
                </w:tcPr>
                <w:p w14:paraId="719068C5" w14:textId="77777777" w:rsidR="009F4A23" w:rsidRPr="009F4A23" w:rsidRDefault="009F4A23" w:rsidP="009F4A23">
                  <w:pPr>
                    <w:snapToGrid w:val="0"/>
                    <w:rPr>
                      <w:rFonts w:cs="Arial"/>
                    </w:rPr>
                  </w:pPr>
                </w:p>
              </w:tc>
              <w:tc>
                <w:tcPr>
                  <w:tcW w:w="3905" w:type="dxa"/>
                </w:tcPr>
                <w:p w14:paraId="4C104C58" w14:textId="77777777" w:rsidR="009F4A23" w:rsidRPr="009F4A23" w:rsidRDefault="009F4A23" w:rsidP="009F4A23">
                  <w:pPr>
                    <w:snapToGrid w:val="0"/>
                    <w:rPr>
                      <w:rFonts w:cs="Arial"/>
                    </w:rPr>
                  </w:pPr>
                </w:p>
              </w:tc>
            </w:tr>
          </w:tbl>
          <w:p w14:paraId="47CD31A0" w14:textId="77777777" w:rsidR="009F4A23" w:rsidRPr="00426A32" w:rsidRDefault="009F4A23" w:rsidP="009F4A23">
            <w:pPr>
              <w:snapToGrid w:val="0"/>
              <w:rPr>
                <w:rFonts w:cs="Arial"/>
              </w:rPr>
            </w:pPr>
          </w:p>
        </w:tc>
      </w:tr>
    </w:tbl>
    <w:p w14:paraId="5E1E1384" w14:textId="77777777" w:rsidR="00A649FE" w:rsidRDefault="00A649FE" w:rsidP="00A649FE">
      <w:r>
        <w:br w:type="page"/>
      </w:r>
    </w:p>
    <w:tbl>
      <w:tblPr>
        <w:tblW w:w="5522" w:type="pct"/>
        <w:tblInd w:w="-459" w:type="dxa"/>
        <w:tblLook w:val="0000" w:firstRow="0" w:lastRow="0" w:firstColumn="0" w:lastColumn="0" w:noHBand="0" w:noVBand="0"/>
      </w:tblPr>
      <w:tblGrid>
        <w:gridCol w:w="9423"/>
        <w:gridCol w:w="534"/>
      </w:tblGrid>
      <w:tr w:rsidR="00A649FE" w:rsidRPr="00426A32" w14:paraId="19696D8D" w14:textId="77777777" w:rsidTr="00EC5BB1">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2DFA929" w14:textId="77777777" w:rsidR="00A649FE" w:rsidRPr="00854343" w:rsidRDefault="00A649FE" w:rsidP="008D2183">
            <w:pPr>
              <w:snapToGrid w:val="0"/>
              <w:rPr>
                <w:rFonts w:ascii="Rdg Vesta" w:hAnsi="Rdg Vesta" w:cs="Arial"/>
              </w:rPr>
            </w:pPr>
            <w:r w:rsidRPr="00854343">
              <w:rPr>
                <w:rFonts w:ascii="Rdg Vesta" w:eastAsia="Arial" w:hAnsi="Rdg Vesta" w:cs="Arial"/>
              </w:rPr>
              <w:lastRenderedPageBreak/>
              <w:t>SECTION 2: PROJECT DETAILS</w:t>
            </w:r>
          </w:p>
        </w:tc>
      </w:tr>
      <w:tr w:rsidR="00A649FE" w:rsidRPr="00426A32" w14:paraId="1B81D72A" w14:textId="77777777" w:rsidTr="00EC5BB1">
        <w:trPr>
          <w:gridAfter w:val="1"/>
          <w:wAfter w:w="268" w:type="pct"/>
        </w:trPr>
        <w:tc>
          <w:tcPr>
            <w:tcW w:w="4732" w:type="pct"/>
            <w:tcBorders>
              <w:top w:val="single" w:sz="4" w:space="0" w:color="000000" w:themeColor="text1"/>
              <w:bottom w:val="single" w:sz="4" w:space="0" w:color="000000" w:themeColor="text1"/>
            </w:tcBorders>
            <w:shd w:val="clear" w:color="auto" w:fill="auto"/>
          </w:tcPr>
          <w:p w14:paraId="7C9C8406" w14:textId="77777777" w:rsidR="00A649FE" w:rsidRPr="00426A32" w:rsidRDefault="00A649FE" w:rsidP="008D2183">
            <w:pPr>
              <w:snapToGrid w:val="0"/>
            </w:pPr>
          </w:p>
        </w:tc>
      </w:tr>
    </w:tbl>
    <w:p w14:paraId="0F965609" w14:textId="77777777" w:rsidR="005771C7" w:rsidRDefault="005771C7"/>
    <w:tbl>
      <w:tblPr>
        <w:tblW w:w="5522" w:type="pct"/>
        <w:tblInd w:w="-459" w:type="dxa"/>
        <w:tblLook w:val="0000" w:firstRow="0" w:lastRow="0" w:firstColumn="0" w:lastColumn="0" w:noHBand="0" w:noVBand="0"/>
      </w:tblPr>
      <w:tblGrid>
        <w:gridCol w:w="9957"/>
      </w:tblGrid>
      <w:tr w:rsidR="00A649FE" w:rsidRPr="00426A32" w14:paraId="5861DCC1"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2818D5" w14:textId="6942A58D" w:rsidR="00A649FE" w:rsidRPr="00426A32" w:rsidRDefault="00A649FE" w:rsidP="008D2183">
            <w:pPr>
              <w:snapToGrid w:val="0"/>
            </w:pPr>
            <w:r w:rsidRPr="00426A32">
              <w:t>2.1</w:t>
            </w:r>
          </w:p>
          <w:p w14:paraId="204D9486" w14:textId="11DB3FBE" w:rsidR="00A649FE" w:rsidRDefault="00D90BFC" w:rsidP="00D90BFC">
            <w:pPr>
              <w:ind w:left="510"/>
              <w:rPr>
                <w:b/>
                <w:bCs/>
              </w:rPr>
            </w:pPr>
            <w:r w:rsidRPr="00095227">
              <w:rPr>
                <w:b/>
                <w:bCs/>
              </w:rPr>
              <w:t>Lay summary</w:t>
            </w:r>
          </w:p>
          <w:p w14:paraId="232904C9" w14:textId="06092849" w:rsidR="00807445" w:rsidRPr="00807445" w:rsidRDefault="00807445" w:rsidP="00807445">
            <w:pPr>
              <w:ind w:left="510"/>
            </w:pPr>
            <w:commentRangeStart w:id="0"/>
            <w:r w:rsidRPr="00807445">
              <w:t>In this project, we have created a virtual environment simulating a fire fighter scenario. Within this environment, we can vary the levels of visual, audio and haptic (touch and thermal) feedback. This study aims to investigate how changing these parameters affects the user’s immersion in the virtual environment.</w:t>
            </w:r>
          </w:p>
          <w:p w14:paraId="24404D16" w14:textId="1AB850FE" w:rsidR="00D55E8A" w:rsidRPr="00D55E8A" w:rsidRDefault="00807445" w:rsidP="00D55E8A">
            <w:pPr>
              <w:ind w:left="510"/>
              <w:rPr>
                <w:bCs/>
              </w:rPr>
            </w:pPr>
            <w:r w:rsidRPr="00807445">
              <w:rPr>
                <w:bCs/>
              </w:rPr>
              <w:t xml:space="preserve">Participants will be asked to wear an HTC Vive virtual reality headset and navigate the virtual environment and interact with object within that environment. </w:t>
            </w:r>
            <w:r>
              <w:rPr>
                <w:bCs/>
              </w:rPr>
              <w:t>Furthermore, the participant will have a galvanic skin response (GSR) unit attached to them whilst they are in the virtual world.</w:t>
            </w:r>
            <w:r w:rsidR="00D55E8A">
              <w:rPr>
                <w:bCs/>
              </w:rPr>
              <w:t xml:space="preserve"> The virtual world that the participant will be na</w:t>
            </w:r>
            <w:bookmarkStart w:id="1" w:name="_GoBack"/>
            <w:bookmarkEnd w:id="1"/>
            <w:r w:rsidR="00D55E8A">
              <w:rPr>
                <w:bCs/>
              </w:rPr>
              <w:t>vigating will have differing elements for each participant. There will be four different factors that will change:</w:t>
            </w:r>
            <w:r w:rsidR="00D55E8A">
              <w:rPr>
                <w:bCs/>
              </w:rPr>
              <w:br/>
            </w:r>
            <w:r w:rsidR="00D55E8A" w:rsidRPr="00D55E8A">
              <w:rPr>
                <w:bCs/>
              </w:rPr>
              <w:t>Audio</w:t>
            </w:r>
          </w:p>
          <w:p w14:paraId="51D9FD57" w14:textId="77777777" w:rsidR="00D55E8A" w:rsidRPr="00D55E8A" w:rsidRDefault="00D55E8A" w:rsidP="00D55E8A">
            <w:pPr>
              <w:ind w:left="510"/>
              <w:rPr>
                <w:bCs/>
              </w:rPr>
            </w:pPr>
            <w:r w:rsidRPr="00D55E8A">
              <w:rPr>
                <w:bCs/>
              </w:rPr>
              <w:t>1.</w:t>
            </w:r>
            <w:r w:rsidRPr="00D55E8A">
              <w:rPr>
                <w:bCs/>
              </w:rPr>
              <w:tab/>
              <w:t>no sound</w:t>
            </w:r>
          </w:p>
          <w:p w14:paraId="32D8D3DD" w14:textId="77777777" w:rsidR="00D55E8A" w:rsidRPr="00D55E8A" w:rsidRDefault="00D55E8A" w:rsidP="00D55E8A">
            <w:pPr>
              <w:ind w:left="510"/>
              <w:rPr>
                <w:bCs/>
              </w:rPr>
            </w:pPr>
            <w:r w:rsidRPr="00D55E8A">
              <w:rPr>
                <w:bCs/>
              </w:rPr>
              <w:t>2.</w:t>
            </w:r>
            <w:r w:rsidRPr="00D55E8A">
              <w:rPr>
                <w:bCs/>
              </w:rPr>
              <w:tab/>
              <w:t>sound from a point source</w:t>
            </w:r>
          </w:p>
          <w:p w14:paraId="43449648" w14:textId="77777777" w:rsidR="00D55E8A" w:rsidRPr="00D55E8A" w:rsidRDefault="00D55E8A" w:rsidP="00D55E8A">
            <w:pPr>
              <w:ind w:left="510"/>
              <w:rPr>
                <w:bCs/>
              </w:rPr>
            </w:pPr>
            <w:r w:rsidRPr="00D55E8A">
              <w:rPr>
                <w:bCs/>
              </w:rPr>
              <w:t>3.</w:t>
            </w:r>
            <w:r w:rsidRPr="00D55E8A">
              <w:rPr>
                <w:bCs/>
              </w:rPr>
              <w:tab/>
              <w:t>360 degree audio</w:t>
            </w:r>
          </w:p>
          <w:p w14:paraId="39462F8F" w14:textId="77777777" w:rsidR="00D55E8A" w:rsidRPr="00D55E8A" w:rsidRDefault="00D55E8A" w:rsidP="00D55E8A">
            <w:pPr>
              <w:ind w:left="510"/>
              <w:rPr>
                <w:bCs/>
              </w:rPr>
            </w:pPr>
            <w:r w:rsidRPr="00D55E8A">
              <w:rPr>
                <w:bCs/>
              </w:rPr>
              <w:t>Visual</w:t>
            </w:r>
          </w:p>
          <w:p w14:paraId="549B4DE6" w14:textId="59C11CBA" w:rsidR="00D55E8A" w:rsidRPr="00D55E8A" w:rsidRDefault="00D55E8A" w:rsidP="00D55E8A">
            <w:pPr>
              <w:ind w:left="510"/>
              <w:rPr>
                <w:bCs/>
              </w:rPr>
            </w:pPr>
            <w:r w:rsidRPr="00D55E8A">
              <w:rPr>
                <w:bCs/>
              </w:rPr>
              <w:t>1.</w:t>
            </w:r>
            <w:r w:rsidRPr="00D55E8A">
              <w:rPr>
                <w:bCs/>
              </w:rPr>
              <w:tab/>
            </w:r>
            <w:r w:rsidR="00FD0A6F" w:rsidRPr="00D55E8A">
              <w:rPr>
                <w:bCs/>
              </w:rPr>
              <w:t>Low</w:t>
            </w:r>
            <w:r w:rsidRPr="00D55E8A">
              <w:rPr>
                <w:bCs/>
              </w:rPr>
              <w:t xml:space="preserve"> </w:t>
            </w:r>
            <w:r>
              <w:rPr>
                <w:bCs/>
              </w:rPr>
              <w:t>quality</w:t>
            </w:r>
            <w:r w:rsidRPr="00D55E8A">
              <w:rPr>
                <w:bCs/>
              </w:rPr>
              <w:t xml:space="preserve"> </w:t>
            </w:r>
            <w:r>
              <w:rPr>
                <w:bCs/>
              </w:rPr>
              <w:t>graphics</w:t>
            </w:r>
            <w:r w:rsidR="00FD0A6F">
              <w:rPr>
                <w:bCs/>
              </w:rPr>
              <w:t xml:space="preserve"> and a small amount of objects in the virtual world.</w:t>
            </w:r>
          </w:p>
          <w:p w14:paraId="65085F4C" w14:textId="0054A2BC" w:rsidR="00D55E8A" w:rsidRPr="00D55E8A" w:rsidRDefault="00D55E8A" w:rsidP="00D55E8A">
            <w:pPr>
              <w:ind w:left="510"/>
              <w:rPr>
                <w:bCs/>
              </w:rPr>
            </w:pPr>
            <w:r w:rsidRPr="00D55E8A">
              <w:rPr>
                <w:bCs/>
              </w:rPr>
              <w:t>2.</w:t>
            </w:r>
            <w:r w:rsidRPr="00D55E8A">
              <w:rPr>
                <w:bCs/>
              </w:rPr>
              <w:tab/>
            </w:r>
            <w:r w:rsidR="00FD0A6F" w:rsidRPr="00D55E8A">
              <w:rPr>
                <w:bCs/>
              </w:rPr>
              <w:t>High</w:t>
            </w:r>
            <w:r w:rsidRPr="00D55E8A">
              <w:rPr>
                <w:bCs/>
              </w:rPr>
              <w:t xml:space="preserve"> </w:t>
            </w:r>
            <w:r>
              <w:rPr>
                <w:bCs/>
              </w:rPr>
              <w:t>quality</w:t>
            </w:r>
            <w:r w:rsidRPr="00D55E8A">
              <w:rPr>
                <w:bCs/>
              </w:rPr>
              <w:t xml:space="preserve"> </w:t>
            </w:r>
            <w:r>
              <w:rPr>
                <w:bCs/>
              </w:rPr>
              <w:t>graphics</w:t>
            </w:r>
            <w:r w:rsidRPr="00D55E8A">
              <w:rPr>
                <w:bCs/>
              </w:rPr>
              <w:t xml:space="preserve"> and a </w:t>
            </w:r>
            <w:r w:rsidR="00FD0A6F">
              <w:rPr>
                <w:bCs/>
              </w:rPr>
              <w:t>large amount of objects in the virtual world.</w:t>
            </w:r>
          </w:p>
          <w:p w14:paraId="0D3CD249" w14:textId="2EE355DD" w:rsidR="00D55E8A" w:rsidRPr="00D55E8A" w:rsidRDefault="00D55E8A" w:rsidP="00D55E8A">
            <w:pPr>
              <w:ind w:left="510"/>
              <w:rPr>
                <w:bCs/>
              </w:rPr>
            </w:pPr>
            <w:r w:rsidRPr="00D55E8A">
              <w:rPr>
                <w:bCs/>
              </w:rPr>
              <w:t>3.</w:t>
            </w:r>
            <w:r w:rsidRPr="00D55E8A">
              <w:rPr>
                <w:bCs/>
              </w:rPr>
              <w:tab/>
              <w:t xml:space="preserve">3- high </w:t>
            </w:r>
            <w:r>
              <w:rPr>
                <w:bCs/>
              </w:rPr>
              <w:t>quality graphics</w:t>
            </w:r>
            <w:r w:rsidRPr="00D55E8A">
              <w:rPr>
                <w:bCs/>
              </w:rPr>
              <w:t xml:space="preserve">, </w:t>
            </w:r>
            <w:r w:rsidR="00FD0A6F" w:rsidRPr="00D55E8A">
              <w:rPr>
                <w:bCs/>
              </w:rPr>
              <w:t xml:space="preserve">a </w:t>
            </w:r>
            <w:r w:rsidR="00FD0A6F">
              <w:rPr>
                <w:bCs/>
              </w:rPr>
              <w:t>large amount of objects in the virtual world</w:t>
            </w:r>
            <w:r w:rsidRPr="00D55E8A">
              <w:rPr>
                <w:bCs/>
              </w:rPr>
              <w:t xml:space="preserve"> and basic NPC AI</w:t>
            </w:r>
          </w:p>
          <w:p w14:paraId="715BEEAB" w14:textId="77777777" w:rsidR="00D55E8A" w:rsidRPr="00D55E8A" w:rsidRDefault="00D55E8A" w:rsidP="00D55E8A">
            <w:pPr>
              <w:ind w:left="510"/>
              <w:rPr>
                <w:bCs/>
              </w:rPr>
            </w:pPr>
            <w:r w:rsidRPr="00D55E8A">
              <w:rPr>
                <w:bCs/>
              </w:rPr>
              <w:t>Input</w:t>
            </w:r>
          </w:p>
          <w:p w14:paraId="6EE00024" w14:textId="77777777" w:rsidR="00D55E8A" w:rsidRPr="00D55E8A" w:rsidRDefault="00D55E8A" w:rsidP="00D55E8A">
            <w:pPr>
              <w:ind w:left="510"/>
              <w:rPr>
                <w:bCs/>
              </w:rPr>
            </w:pPr>
            <w:r w:rsidRPr="00D55E8A">
              <w:rPr>
                <w:bCs/>
              </w:rPr>
              <w:t>1.</w:t>
            </w:r>
            <w:r w:rsidRPr="00D55E8A">
              <w:rPr>
                <w:bCs/>
              </w:rPr>
              <w:tab/>
              <w:t>keyboard and mouse</w:t>
            </w:r>
          </w:p>
          <w:p w14:paraId="2272662F" w14:textId="77777777" w:rsidR="00D55E8A" w:rsidRPr="00D55E8A" w:rsidRDefault="00D55E8A" w:rsidP="00D55E8A">
            <w:pPr>
              <w:ind w:left="510"/>
              <w:rPr>
                <w:bCs/>
              </w:rPr>
            </w:pPr>
            <w:r w:rsidRPr="00D55E8A">
              <w:rPr>
                <w:bCs/>
              </w:rPr>
              <w:t>2.</w:t>
            </w:r>
            <w:r w:rsidRPr="00D55E8A">
              <w:rPr>
                <w:bCs/>
              </w:rPr>
              <w:tab/>
              <w:t>a “joystick” movement input</w:t>
            </w:r>
          </w:p>
          <w:p w14:paraId="19C6CB5B" w14:textId="77777777" w:rsidR="00D55E8A" w:rsidRPr="00D55E8A" w:rsidRDefault="00D55E8A" w:rsidP="00D55E8A">
            <w:pPr>
              <w:ind w:left="510"/>
              <w:rPr>
                <w:bCs/>
              </w:rPr>
            </w:pPr>
            <w:r w:rsidRPr="00D55E8A">
              <w:rPr>
                <w:bCs/>
              </w:rPr>
              <w:t>3.</w:t>
            </w:r>
            <w:r w:rsidRPr="00D55E8A">
              <w:rPr>
                <w:bCs/>
              </w:rPr>
              <w:tab/>
              <w:t>a “projection” movement input</w:t>
            </w:r>
          </w:p>
          <w:p w14:paraId="7A7410F6" w14:textId="77777777" w:rsidR="00D55E8A" w:rsidRPr="00D55E8A" w:rsidRDefault="00D55E8A" w:rsidP="00D55E8A">
            <w:pPr>
              <w:ind w:left="510"/>
              <w:rPr>
                <w:bCs/>
              </w:rPr>
            </w:pPr>
            <w:r w:rsidRPr="00D55E8A">
              <w:rPr>
                <w:bCs/>
              </w:rPr>
              <w:t>Heat</w:t>
            </w:r>
          </w:p>
          <w:p w14:paraId="51BBA254" w14:textId="77777777" w:rsidR="00D55E8A" w:rsidRPr="00D55E8A" w:rsidRDefault="00D55E8A" w:rsidP="00D55E8A">
            <w:pPr>
              <w:ind w:left="510"/>
              <w:rPr>
                <w:bCs/>
              </w:rPr>
            </w:pPr>
            <w:r w:rsidRPr="00D55E8A">
              <w:rPr>
                <w:bCs/>
              </w:rPr>
              <w:t>1.</w:t>
            </w:r>
            <w:r w:rsidRPr="00D55E8A">
              <w:rPr>
                <w:bCs/>
              </w:rPr>
              <w:tab/>
              <w:t>no heat simulation</w:t>
            </w:r>
          </w:p>
          <w:p w14:paraId="264F5F30" w14:textId="77777777" w:rsidR="00D55E8A" w:rsidRPr="00D55E8A" w:rsidRDefault="00D55E8A" w:rsidP="00D55E8A">
            <w:pPr>
              <w:ind w:left="510"/>
              <w:rPr>
                <w:bCs/>
              </w:rPr>
            </w:pPr>
            <w:r w:rsidRPr="00D55E8A">
              <w:rPr>
                <w:bCs/>
              </w:rPr>
              <w:t>2.</w:t>
            </w:r>
            <w:r w:rsidRPr="00D55E8A">
              <w:rPr>
                <w:bCs/>
              </w:rPr>
              <w:tab/>
              <w:t>heat will be simulated for the user</w:t>
            </w:r>
          </w:p>
          <w:p w14:paraId="6470D9D6" w14:textId="5C4FE4C3" w:rsidR="00A649FE" w:rsidRPr="00AA29F7" w:rsidRDefault="00AA29F7" w:rsidP="00AA29F7">
            <w:pPr>
              <w:rPr>
                <w:bCs/>
              </w:rPr>
            </w:pPr>
            <w:r>
              <w:rPr>
                <w:bCs/>
              </w:rPr>
              <w:t xml:space="preserve">By having different levels of fidelity for these different factors we are able to ascertain what factors affect the participant the most in creating an immersive virtual world that they interact in. The GSR will gather biometric data for each participant and a short questionnaire at the end of the session will be used for further </w:t>
            </w:r>
            <w:r>
              <w:rPr>
                <w:bCs/>
              </w:rPr>
              <w:lastRenderedPageBreak/>
              <w:t xml:space="preserve">evidence. The individuals who will be participating in this experiment will all be over the age of 18 and will only be participating for between 30 and 45 minutes per session. </w:t>
            </w:r>
            <w:r w:rsidR="00F96726">
              <w:t xml:space="preserve">  </w:t>
            </w:r>
            <w:commentRangeEnd w:id="0"/>
            <w:r>
              <w:rPr>
                <w:rStyle w:val="CommentReference"/>
              </w:rPr>
              <w:commentReference w:id="0"/>
            </w:r>
          </w:p>
        </w:tc>
      </w:tr>
      <w:tr w:rsidR="00A649FE" w:rsidRPr="00426A32" w14:paraId="2DFACE16"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5EB52D" w14:textId="77777777" w:rsidR="00A649FE" w:rsidRPr="00426A32" w:rsidRDefault="00A649FE" w:rsidP="008D2183">
            <w:r w:rsidRPr="00426A32">
              <w:lastRenderedPageBreak/>
              <w:t>2.2</w:t>
            </w:r>
          </w:p>
          <w:p w14:paraId="755949C0" w14:textId="77777777" w:rsidR="00A649FE" w:rsidRPr="00426A32" w:rsidRDefault="00A649FE" w:rsidP="008D2183">
            <w:pPr>
              <w:ind w:left="510"/>
              <w:rPr>
                <w:b/>
              </w:rPr>
            </w:pPr>
            <w:r w:rsidRPr="00095227">
              <w:rPr>
                <w:b/>
                <w:bCs/>
              </w:rPr>
              <w:t>Procedure</w:t>
            </w:r>
          </w:p>
          <w:p w14:paraId="18962D7A" w14:textId="79ECDCD6" w:rsidR="004331D1" w:rsidRDefault="00854343" w:rsidP="00854343">
            <w:pPr>
              <w:ind w:left="510"/>
            </w:pPr>
            <w:commentRangeStart w:id="2"/>
            <w:r>
              <w:t>The study will involve p</w:t>
            </w:r>
            <w:r w:rsidR="005771C7">
              <w:t xml:space="preserve">articipants </w:t>
            </w:r>
            <w:r>
              <w:t xml:space="preserve">being </w:t>
            </w:r>
            <w:r w:rsidR="005771C7">
              <w:t xml:space="preserve">asked to complete </w:t>
            </w:r>
            <w:r w:rsidR="00214B57">
              <w:t>two</w:t>
            </w:r>
            <w:r w:rsidR="005771C7">
              <w:t xml:space="preserve"> </w:t>
            </w:r>
            <w:r w:rsidR="00214B57">
              <w:t>tasks</w:t>
            </w:r>
            <w:r>
              <w:t>:</w:t>
            </w:r>
          </w:p>
          <w:p w14:paraId="0EE0FA5A" w14:textId="61DC5449" w:rsidR="00214B57" w:rsidRDefault="00214B57" w:rsidP="00854343">
            <w:pPr>
              <w:ind w:left="510"/>
            </w:pPr>
            <w:r>
              <w:t xml:space="preserve">The first task requires the participant to enter the virtual environment and for 1 minute to simply move around the environment and interact with objects in the environment to make them adjust to the virtual world. After this small initial preparation period, the simulation proper will begin. Dependent upon the simulation, the </w:t>
            </w:r>
            <w:r w:rsidR="00654836">
              <w:t>participant</w:t>
            </w:r>
            <w:r>
              <w:t xml:space="preserve"> will have to </w:t>
            </w:r>
            <w:r w:rsidR="00654836">
              <w:t>interact with the virtual world, attempting to locate a fire and consequently put it out. The parameters of this simulation will vary between user:</w:t>
            </w:r>
          </w:p>
          <w:p w14:paraId="5C9A704D" w14:textId="5C9F9987" w:rsidR="00654836" w:rsidRDefault="00654836" w:rsidP="00654836">
            <w:pPr>
              <w:pStyle w:val="ListParagraph"/>
              <w:numPr>
                <w:ilvl w:val="0"/>
                <w:numId w:val="34"/>
              </w:numPr>
            </w:pPr>
            <w:r>
              <w:t>The most basic simulation will have the user locate the fire in the virtual world and put it out. There will be very little interaction with the virtual world, no NPC’s will be visible and the majority of the objects in the virtual world will not be interactable for the user. Furthermore, the user will be using a simple keyboard and mouse to navigate the virtual world. There will be no heating simulation for the user.</w:t>
            </w:r>
          </w:p>
          <w:p w14:paraId="210B0477" w14:textId="4C53DF4A" w:rsidR="00654836" w:rsidRDefault="00654836" w:rsidP="00654836">
            <w:pPr>
              <w:pStyle w:val="ListParagraph"/>
              <w:numPr>
                <w:ilvl w:val="0"/>
                <w:numId w:val="34"/>
              </w:numPr>
            </w:pPr>
            <w:r>
              <w:t>The next level of the simulation will have more interactable objects in the world, requiring the user to physically open doors that they encounter with a real-world gesture. Moreover, Objects will be interactable, thus increasing the presence and immersion that the participant will feel within the simulation. No NPC’s will be in this simulation and the user will use some virtual reality controllers to control the gestures. Heat will be simulated in this scenario.</w:t>
            </w:r>
          </w:p>
          <w:p w14:paraId="7B2704CC" w14:textId="46C541FF" w:rsidR="00654836" w:rsidRDefault="00654836" w:rsidP="00654836">
            <w:pPr>
              <w:pStyle w:val="ListParagraph"/>
              <w:numPr>
                <w:ilvl w:val="0"/>
                <w:numId w:val="34"/>
              </w:numPr>
            </w:pPr>
            <w:r>
              <w:t xml:space="preserve">The final level of immersion for the user will have interactable objects at a high visual fidelity as well as very basic NPC interaction. The participant will use the virtual reality controllers to navigate this virtual world. Heat will be simulated in this scenario. </w:t>
            </w:r>
          </w:p>
          <w:p w14:paraId="76A8DF75" w14:textId="0D644360" w:rsidR="00654836" w:rsidRDefault="00654836" w:rsidP="00654836">
            <w:r>
              <w:t xml:space="preserve">The session for a participant should last about </w:t>
            </w:r>
            <w:r w:rsidR="00037A7D">
              <w:t>1</w:t>
            </w:r>
            <w:r>
              <w:t>5 minutes</w:t>
            </w:r>
            <w:r w:rsidR="00AA29F7">
              <w:t>, after which the participant will have a short break to process what they have been doing and then a small questionnaire will be completed</w:t>
            </w:r>
          </w:p>
          <w:p w14:paraId="7D6F32BF" w14:textId="6F2AA4FF" w:rsidR="00654836" w:rsidRPr="00DF1AD8" w:rsidRDefault="00654836" w:rsidP="00654836">
            <w:r>
              <w:t>The second task for the user will be a simple questionnaire that will involve questions about their previous experience with other similar technologies, how they themselves would rate the experience with descriptions of immersion and presence.</w:t>
            </w:r>
            <w:commentRangeEnd w:id="2"/>
            <w:r w:rsidR="00AA29F7">
              <w:rPr>
                <w:rStyle w:val="CommentReference"/>
              </w:rPr>
              <w:commentReference w:id="2"/>
            </w:r>
          </w:p>
        </w:tc>
      </w:tr>
      <w:tr w:rsidR="00A649FE" w:rsidRPr="00426A32" w14:paraId="488D6E51"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C0EFD9" w14:textId="77777777" w:rsidR="00A649FE" w:rsidRPr="00426A32" w:rsidRDefault="00A649FE" w:rsidP="008D2183">
            <w:pPr>
              <w:snapToGrid w:val="0"/>
            </w:pPr>
            <w:r w:rsidRPr="00426A32">
              <w:t>2.3</w:t>
            </w:r>
          </w:p>
          <w:p w14:paraId="49BE00BE" w14:textId="77777777" w:rsidR="009F4A23" w:rsidRPr="009F4A23" w:rsidRDefault="009F4A23" w:rsidP="008D2183">
            <w:pPr>
              <w:ind w:left="510"/>
              <w:rPr>
                <w:b/>
              </w:rPr>
            </w:pPr>
            <w:r w:rsidRPr="00C318BB">
              <w:rPr>
                <w:b/>
                <w:bCs/>
              </w:rPr>
              <w:t>Location</w:t>
            </w:r>
          </w:p>
          <w:p w14:paraId="192F599C" w14:textId="5FE4702A" w:rsidR="005C546A" w:rsidRPr="00426A32" w:rsidRDefault="00DA1094">
            <w:pPr>
              <w:ind w:left="510"/>
              <w:rPr>
                <w:b/>
                <w:bCs/>
              </w:rPr>
            </w:pPr>
            <w:r>
              <w:t>The study will take place in Building 38, Biomedical Engineering</w:t>
            </w:r>
            <w:r w:rsidR="00F414D9">
              <w:t xml:space="preserve"> on the University of Reading’s Whiteknights Campus</w:t>
            </w:r>
            <w:r w:rsidR="0010549C">
              <w:t>. (TBC)</w:t>
            </w:r>
          </w:p>
        </w:tc>
      </w:tr>
      <w:tr w:rsidR="00A649FE" w:rsidRPr="00426A32" w14:paraId="52353CEC"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CDFF8D" w14:textId="77777777" w:rsidR="00A649FE" w:rsidRPr="00426A32" w:rsidRDefault="00A649FE" w:rsidP="008D2183">
            <w:pPr>
              <w:snapToGrid w:val="0"/>
            </w:pPr>
            <w:r w:rsidRPr="00426A32">
              <w:t xml:space="preserve">2.4 </w:t>
            </w:r>
          </w:p>
          <w:p w14:paraId="1DD1B42B" w14:textId="77777777" w:rsidR="00D90BFC" w:rsidRDefault="00A649FE" w:rsidP="00D90BFC">
            <w:pPr>
              <w:ind w:left="510"/>
              <w:rPr>
                <w:b/>
              </w:rPr>
            </w:pPr>
            <w:r w:rsidRPr="00C318BB">
              <w:rPr>
                <w:b/>
                <w:bCs/>
              </w:rPr>
              <w:t>Funding</w:t>
            </w:r>
          </w:p>
          <w:p w14:paraId="10F9977C" w14:textId="71455F1C" w:rsidR="00073185" w:rsidRPr="00426A32" w:rsidRDefault="00DA1094">
            <w:pPr>
              <w:ind w:left="510"/>
              <w:rPr>
                <w:b/>
              </w:rPr>
            </w:pPr>
            <w:r>
              <w:t>This study</w:t>
            </w:r>
            <w:r w:rsidR="00214B57">
              <w:t xml:space="preserve"> a 3</w:t>
            </w:r>
            <w:r w:rsidR="00214B57" w:rsidRPr="00214B57">
              <w:rPr>
                <w:vertAlign w:val="superscript"/>
              </w:rPr>
              <w:t>rd</w:t>
            </w:r>
            <w:r w:rsidR="00214B57">
              <w:t xml:space="preserve"> year project and has a budget of £50.</w:t>
            </w:r>
            <w:r w:rsidR="00073185">
              <w:t xml:space="preserve"> </w:t>
            </w:r>
          </w:p>
        </w:tc>
      </w:tr>
      <w:tr w:rsidR="00A649FE" w:rsidRPr="00426A32" w14:paraId="29BE6B30"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6F1182" w14:textId="77777777" w:rsidR="00A649FE" w:rsidRPr="00426A32" w:rsidRDefault="00A649FE" w:rsidP="008D2183">
            <w:pPr>
              <w:snapToGrid w:val="0"/>
            </w:pPr>
            <w:r w:rsidRPr="00426A32">
              <w:lastRenderedPageBreak/>
              <w:t>2.5</w:t>
            </w:r>
          </w:p>
          <w:p w14:paraId="42FF9805" w14:textId="77777777" w:rsidR="00A649FE" w:rsidRPr="00426A32" w:rsidRDefault="00A649FE" w:rsidP="008D2183">
            <w:pPr>
              <w:ind w:left="510"/>
              <w:rPr>
                <w:b/>
              </w:rPr>
            </w:pPr>
            <w:r w:rsidRPr="00C318BB">
              <w:rPr>
                <w:b/>
                <w:bCs/>
              </w:rPr>
              <w:t>Ethical Issues</w:t>
            </w:r>
          </w:p>
          <w:p w14:paraId="6277D1F4" w14:textId="14D57BFB" w:rsidR="00A649FE" w:rsidRPr="00426A32" w:rsidRDefault="0025001B" w:rsidP="00F96726">
            <w:pPr>
              <w:ind w:left="549"/>
            </w:pPr>
            <w:r>
              <w:t>N</w:t>
            </w:r>
            <w:r w:rsidR="00DA1094">
              <w:t xml:space="preserve">o ethical issues, apart from matters relating to data storage, </w:t>
            </w:r>
            <w:r>
              <w:t xml:space="preserve">data protection and </w:t>
            </w:r>
            <w:r w:rsidR="00DA1094">
              <w:t>confidentiality</w:t>
            </w:r>
            <w:r w:rsidR="008027CD">
              <w:t xml:space="preserve"> </w:t>
            </w:r>
            <w:r w:rsidR="00DA1094">
              <w:t>– see Section 2.8.</w:t>
            </w:r>
            <w:r w:rsidR="1ED65C4E" w:rsidRPr="2A3DD2BF">
              <w:t xml:space="preserve"> </w:t>
            </w:r>
          </w:p>
        </w:tc>
      </w:tr>
      <w:tr w:rsidR="00A649FE" w:rsidRPr="00426A32" w14:paraId="4E097929"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22D959" w14:textId="77777777" w:rsidR="00A649FE" w:rsidRPr="00426A32" w:rsidRDefault="009F4A23" w:rsidP="008D2183">
            <w:pPr>
              <w:snapToGrid w:val="0"/>
            </w:pPr>
            <w:r>
              <w:t>2.6</w:t>
            </w:r>
          </w:p>
          <w:p w14:paraId="18F8D4B2" w14:textId="77777777" w:rsidR="00A649FE" w:rsidRPr="00426A32" w:rsidRDefault="00A649FE" w:rsidP="008D2183">
            <w:pPr>
              <w:ind w:left="510"/>
              <w:rPr>
                <w:b/>
              </w:rPr>
            </w:pPr>
            <w:r w:rsidRPr="00C318BB">
              <w:rPr>
                <w:b/>
                <w:bCs/>
              </w:rPr>
              <w:t>Deception</w:t>
            </w:r>
          </w:p>
          <w:p w14:paraId="1D046E55" w14:textId="20E99DCC" w:rsidR="00A649FE" w:rsidRPr="00426A32" w:rsidRDefault="00D25837">
            <w:pPr>
              <w:ind w:left="510"/>
            </w:pPr>
            <w:r>
              <w:t xml:space="preserve">This </w:t>
            </w:r>
            <w:r w:rsidR="008027CD">
              <w:t xml:space="preserve">study does </w:t>
            </w:r>
            <w:r>
              <w:t>not involve any deception</w:t>
            </w:r>
            <w:r w:rsidR="001B004A">
              <w:t xml:space="preserve">. </w:t>
            </w:r>
            <w:r>
              <w:t xml:space="preserve"> </w:t>
            </w:r>
          </w:p>
        </w:tc>
      </w:tr>
      <w:tr w:rsidR="00A649FE" w:rsidRPr="00426A32" w14:paraId="1EC2A59C"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7A0245" w14:textId="77777777" w:rsidR="00A649FE" w:rsidRPr="00426A32" w:rsidRDefault="00A649FE" w:rsidP="008D2183">
            <w:pPr>
              <w:snapToGrid w:val="0"/>
            </w:pPr>
            <w:r w:rsidRPr="00426A32">
              <w:t>2.</w:t>
            </w:r>
            <w:r w:rsidR="009F4A23">
              <w:t>7</w:t>
            </w:r>
          </w:p>
          <w:p w14:paraId="4FB5EBE1" w14:textId="77777777" w:rsidR="00A649FE" w:rsidRPr="00426A32" w:rsidRDefault="00A649FE" w:rsidP="008D2183">
            <w:pPr>
              <w:ind w:left="510"/>
              <w:rPr>
                <w:b/>
              </w:rPr>
            </w:pPr>
            <w:r w:rsidRPr="00C318BB">
              <w:rPr>
                <w:b/>
                <w:bCs/>
              </w:rPr>
              <w:t>Payment</w:t>
            </w:r>
          </w:p>
          <w:p w14:paraId="1126F646" w14:textId="7DC186B4" w:rsidR="00A649FE" w:rsidRPr="00747257" w:rsidRDefault="00B04293">
            <w:pPr>
              <w:ind w:left="510"/>
              <w:rPr>
                <w:b/>
              </w:rPr>
            </w:pPr>
            <w:r>
              <w:t xml:space="preserve">Participants will </w:t>
            </w:r>
            <w:r w:rsidR="008027CD">
              <w:t>not receive any payment.</w:t>
            </w:r>
            <w:r>
              <w:t xml:space="preserve">  </w:t>
            </w:r>
          </w:p>
        </w:tc>
      </w:tr>
      <w:tr w:rsidR="00A649FE" w:rsidRPr="00426A32" w14:paraId="7325D270"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5824C5" w14:textId="77777777" w:rsidR="00A649FE" w:rsidRPr="00426A32" w:rsidRDefault="00A649FE" w:rsidP="008D2183">
            <w:pPr>
              <w:snapToGrid w:val="0"/>
            </w:pPr>
            <w:r w:rsidRPr="00426A32">
              <w:t>2.</w:t>
            </w:r>
            <w:r w:rsidR="009F4A23">
              <w:t>8</w:t>
            </w:r>
          </w:p>
          <w:p w14:paraId="4C875DE7" w14:textId="77777777" w:rsidR="00A649FE" w:rsidRPr="00426A32" w:rsidRDefault="00A649FE" w:rsidP="008D2183">
            <w:pPr>
              <w:ind w:left="510"/>
              <w:rPr>
                <w:b/>
              </w:rPr>
            </w:pPr>
            <w:r w:rsidRPr="00C318BB">
              <w:rPr>
                <w:b/>
                <w:bCs/>
              </w:rPr>
              <w:t>Data storage, data protection and confidentiality</w:t>
            </w:r>
          </w:p>
          <w:p w14:paraId="772AD58F" w14:textId="77777777" w:rsidR="00502E56" w:rsidRDefault="00502E56" w:rsidP="00502E56">
            <w:pPr>
              <w:ind w:left="510"/>
            </w:pPr>
            <w:r>
              <w:t>The data being collected comprises:  questionnaire about their year of birth, handedness, gender (see Appendix D); assessments of dexterity and spatial abilities (see Appendix C); logs of interactions with the computer; videos; questionnaire on their subjective workload in using the haptic systems (see Appendix D).</w:t>
            </w:r>
          </w:p>
          <w:p w14:paraId="414FC629" w14:textId="77777777" w:rsidR="00502E56" w:rsidRDefault="00502E56" w:rsidP="00502E56">
            <w:pPr>
              <w:ind w:left="510"/>
            </w:pPr>
            <w:r>
              <w:t xml:space="preserve">Each participant will be assigned an anonymous user ID, and data from the study will be stored, processed, and reported using this anonymous user ID. Hardcopies of data will be transcribed into electronic form, and the hardcopies stored in a filing cabinet in SBS, separate from the consent forms, and destroyed 5 years after completion of the project.  </w:t>
            </w:r>
          </w:p>
          <w:p w14:paraId="2C71EC6F" w14:textId="77777777" w:rsidR="00502E56" w:rsidRDefault="00502E56" w:rsidP="00502E56">
            <w:pPr>
              <w:ind w:left="510"/>
            </w:pPr>
            <w:r>
              <w:t>Anonymised electronic data will be stored on a password protected University network drive, accessible to members of the research team.  These anonymised data will be stored indefinitely, may be made accessible to future members of the research team, and may be made publicly available via a research data repository for example.</w:t>
            </w:r>
          </w:p>
          <w:p w14:paraId="29883A7D" w14:textId="77777777" w:rsidR="00502E56" w:rsidRDefault="00502E56" w:rsidP="00502E56">
            <w:pPr>
              <w:ind w:left="510"/>
            </w:pPr>
            <w:r>
              <w:t>Videos will also be stored on a password protected University network drive, accessible to members of the research team.  The videos will be stored indefinitely, may be made accessible to future members of the research team.  Although the filenames will be anonymised, the participants could be identifiable in the video and photos.  However, these files will not be distributed outside of the research team.  We will ask participants for explicit consent for the videos and photos to be used in presentations or publications, and if they agree for the materials to be shown, whether they wish to have their faces anonymised.</w:t>
            </w:r>
          </w:p>
          <w:p w14:paraId="6E093AE8" w14:textId="7A7860E9" w:rsidR="2DED9ED4" w:rsidRDefault="2DED9ED4" w:rsidP="00654836">
            <w:pPr>
              <w:ind w:left="510"/>
            </w:pPr>
          </w:p>
        </w:tc>
      </w:tr>
      <w:tr w:rsidR="00A649FE" w:rsidRPr="00426A32" w14:paraId="50F7B072" w14:textId="77777777" w:rsidTr="00EC5BB1">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06FA2B" w14:textId="77777777" w:rsidR="00A649FE" w:rsidRPr="00426A32" w:rsidRDefault="009F4A23" w:rsidP="008D2183">
            <w:pPr>
              <w:snapToGrid w:val="0"/>
            </w:pPr>
            <w:r>
              <w:t>2.9</w:t>
            </w:r>
            <w:r w:rsidR="00A649FE" w:rsidRPr="00426A32">
              <w:t xml:space="preserve"> </w:t>
            </w:r>
          </w:p>
          <w:p w14:paraId="5FB7F140" w14:textId="77777777" w:rsidR="00A649FE" w:rsidRPr="00426A32" w:rsidRDefault="00A649FE" w:rsidP="008D2183">
            <w:pPr>
              <w:ind w:left="510"/>
              <w:rPr>
                <w:b/>
              </w:rPr>
            </w:pPr>
            <w:r w:rsidRPr="00C318BB">
              <w:rPr>
                <w:b/>
                <w:bCs/>
              </w:rPr>
              <w:t>Consent</w:t>
            </w:r>
          </w:p>
          <w:p w14:paraId="15C57467" w14:textId="79A2BB7F" w:rsidR="008027CD" w:rsidRDefault="008027CD">
            <w:pPr>
              <w:ind w:left="510"/>
            </w:pPr>
            <w:r>
              <w:lastRenderedPageBreak/>
              <w:t>Participants will be asked to provide their name and contact details and to provide written consent prior to participating in the study.</w:t>
            </w:r>
          </w:p>
          <w:p w14:paraId="0C8E7A54" w14:textId="4973D051" w:rsidR="001E6A33" w:rsidRPr="00426A32" w:rsidRDefault="001E6A33">
            <w:pPr>
              <w:ind w:left="510"/>
            </w:pPr>
          </w:p>
        </w:tc>
      </w:tr>
    </w:tbl>
    <w:p w14:paraId="4938EDA4" w14:textId="77777777" w:rsidR="00A649FE" w:rsidRDefault="00A649FE" w:rsidP="00A649FE">
      <w:r>
        <w:lastRenderedPageBreak/>
        <w:br w:type="page"/>
      </w:r>
    </w:p>
    <w:tbl>
      <w:tblPr>
        <w:tblW w:w="5486" w:type="pct"/>
        <w:tblInd w:w="-459" w:type="dxa"/>
        <w:tblLook w:val="0000" w:firstRow="0" w:lastRow="0" w:firstColumn="0" w:lastColumn="0" w:noHBand="0" w:noVBand="0"/>
      </w:tblPr>
      <w:tblGrid>
        <w:gridCol w:w="9892"/>
      </w:tblGrid>
      <w:tr w:rsidR="00A649FE" w:rsidRPr="00EF6C8D" w14:paraId="5B9D3EEA" w14:textId="77777777" w:rsidTr="00F96726">
        <w:trPr>
          <w:trHeight w:val="98"/>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28017975" w14:textId="77777777" w:rsidR="00A649FE" w:rsidRPr="00EF6C8D" w:rsidRDefault="00A649FE" w:rsidP="008D2183">
            <w:pPr>
              <w:snapToGrid w:val="0"/>
              <w:rPr>
                <w:rFonts w:ascii="Rdg Vesta" w:hAnsi="Rdg Vesta" w:cs="Arial"/>
              </w:rPr>
            </w:pPr>
            <w:r w:rsidRPr="00EF6C8D">
              <w:rPr>
                <w:rFonts w:ascii="Rdg Vesta" w:eastAsia="Arial" w:hAnsi="Rdg Vesta" w:cs="Arial"/>
              </w:rPr>
              <w:lastRenderedPageBreak/>
              <w:t>SECTION 3: PARTICIPANT DETAILS</w:t>
            </w:r>
          </w:p>
        </w:tc>
      </w:tr>
      <w:tr w:rsidR="00A649FE" w:rsidRPr="00426A32" w14:paraId="39763D5C" w14:textId="77777777" w:rsidTr="00F96726">
        <w:trPr>
          <w:trHeight w:val="407"/>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8386CD" w14:textId="77777777" w:rsidR="00A649FE" w:rsidRPr="00426A32" w:rsidRDefault="00A649FE" w:rsidP="008D2183">
            <w:pPr>
              <w:snapToGrid w:val="0"/>
            </w:pPr>
            <w:r w:rsidRPr="00426A32">
              <w:t>3.1</w:t>
            </w:r>
          </w:p>
          <w:p w14:paraId="62D7409C" w14:textId="77777777" w:rsidR="00A649FE" w:rsidRPr="00426A32" w:rsidRDefault="00A649FE" w:rsidP="008D2183">
            <w:pPr>
              <w:ind w:left="510"/>
              <w:rPr>
                <w:b/>
              </w:rPr>
            </w:pPr>
            <w:r w:rsidRPr="00C318BB">
              <w:rPr>
                <w:b/>
                <w:bCs/>
              </w:rPr>
              <w:t>Sample Size</w:t>
            </w:r>
          </w:p>
          <w:p w14:paraId="365B95DB" w14:textId="057D7738" w:rsidR="00AA746A" w:rsidRDefault="00AA746A" w:rsidP="007D7BE3">
            <w:pPr>
              <w:spacing w:after="0"/>
              <w:ind w:left="510"/>
            </w:pPr>
            <w:r>
              <w:t xml:space="preserve">A target of </w:t>
            </w:r>
            <w:r w:rsidR="0010549C">
              <w:t>10-15</w:t>
            </w:r>
            <w:r>
              <w:t xml:space="preserve"> </w:t>
            </w:r>
            <w:r w:rsidR="00654836">
              <w:t>students</w:t>
            </w:r>
            <w:r>
              <w:t xml:space="preserve"> will be recruited.  This number of participants is in-line with other similar studies in the </w:t>
            </w:r>
            <w:r w:rsidR="00654836">
              <w:t>virtual reality field.</w:t>
            </w:r>
          </w:p>
          <w:p w14:paraId="3DC13E0D" w14:textId="69DD1267" w:rsidR="007D7BE3" w:rsidRPr="00426A32" w:rsidRDefault="007D7BE3">
            <w:pPr>
              <w:ind w:left="510"/>
            </w:pPr>
          </w:p>
        </w:tc>
      </w:tr>
      <w:tr w:rsidR="00A649FE" w:rsidRPr="00426A32" w14:paraId="6B5790D5" w14:textId="77777777" w:rsidTr="00F96726">
        <w:trPr>
          <w:trHeight w:val="343"/>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1CB496" w14:textId="77777777" w:rsidR="00A649FE" w:rsidRPr="00426A32" w:rsidRDefault="00A649FE" w:rsidP="008D2183">
            <w:pPr>
              <w:snapToGrid w:val="0"/>
            </w:pPr>
            <w:r w:rsidRPr="00426A32">
              <w:t>3.2</w:t>
            </w:r>
          </w:p>
          <w:p w14:paraId="6C31E706" w14:textId="77777777" w:rsidR="00F414D9" w:rsidRDefault="00A649FE" w:rsidP="008D2183">
            <w:pPr>
              <w:ind w:left="510"/>
            </w:pPr>
            <w:r w:rsidRPr="00F96726">
              <w:rPr>
                <w:iCs/>
              </w:rPr>
              <w:t xml:space="preserve">Will the </w:t>
            </w:r>
            <w:r w:rsidR="005C679F" w:rsidRPr="00F96726">
              <w:rPr>
                <w:iCs/>
              </w:rPr>
              <w:t>teaching/</w:t>
            </w:r>
            <w:r w:rsidRPr="00F96726">
              <w:rPr>
                <w:iCs/>
              </w:rPr>
              <w:t>research involve vulnerable adults (e.g., adults with mental health problems or neurological conditions)?</w:t>
            </w:r>
            <w:r w:rsidR="003D78B7">
              <w:t xml:space="preserve">   </w:t>
            </w:r>
          </w:p>
          <w:p w14:paraId="0D50AF08" w14:textId="637C74D8" w:rsidR="00ED3966" w:rsidRPr="00F414D9" w:rsidRDefault="003D78B7" w:rsidP="00F414D9">
            <w:pPr>
              <w:ind w:left="510"/>
            </w:pPr>
            <w:r>
              <w:t>NO</w:t>
            </w:r>
            <w:r w:rsidR="00F414D9">
              <w:t>.</w:t>
            </w:r>
          </w:p>
        </w:tc>
      </w:tr>
      <w:tr w:rsidR="00A649FE" w:rsidRPr="00426A32" w14:paraId="656B791C" w14:textId="77777777" w:rsidTr="00F96726">
        <w:trPr>
          <w:trHeight w:val="377"/>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5C2DCC" w14:textId="77777777" w:rsidR="00A649FE" w:rsidRPr="00426A32" w:rsidRDefault="00A649FE" w:rsidP="008D2183">
            <w:pPr>
              <w:snapToGrid w:val="0"/>
            </w:pPr>
            <w:r w:rsidRPr="00426A32">
              <w:t>3.3</w:t>
            </w:r>
          </w:p>
          <w:p w14:paraId="0055ACAD" w14:textId="389B7ACE" w:rsidR="00A649FE" w:rsidRPr="00F96726" w:rsidRDefault="00A649FE">
            <w:pPr>
              <w:ind w:left="510"/>
            </w:pPr>
            <w:r w:rsidRPr="00F96726">
              <w:rPr>
                <w:iCs/>
              </w:rPr>
              <w:t xml:space="preserve">Will your </w:t>
            </w:r>
            <w:r w:rsidR="005C679F" w:rsidRPr="00F96726">
              <w:rPr>
                <w:iCs/>
              </w:rPr>
              <w:t>teaching/</w:t>
            </w:r>
            <w:r w:rsidRPr="00F96726">
              <w:rPr>
                <w:iCs/>
              </w:rPr>
              <w:t>research involve children under the age of 18 years?</w:t>
            </w:r>
            <w:r w:rsidR="003D78B7">
              <w:rPr>
                <w:iCs/>
              </w:rPr>
              <w:t xml:space="preserve">  </w:t>
            </w:r>
            <w:r w:rsidR="00AA746A" w:rsidRPr="00F96726">
              <w:rPr>
                <w:iCs/>
              </w:rPr>
              <w:t>NO</w:t>
            </w:r>
            <w:r w:rsidR="00F414D9">
              <w:rPr>
                <w:iCs/>
              </w:rPr>
              <w:t>.</w:t>
            </w:r>
          </w:p>
          <w:p w14:paraId="0AC29219" w14:textId="3FC2FFBC" w:rsidR="00ED3966" w:rsidRPr="00426A32" w:rsidRDefault="00A649FE">
            <w:pPr>
              <w:ind w:left="510"/>
              <w:rPr>
                <w:b/>
              </w:rPr>
            </w:pPr>
            <w:r w:rsidRPr="00F96726">
              <w:rPr>
                <w:iCs/>
              </w:rPr>
              <w:t xml:space="preserve">Will your </w:t>
            </w:r>
            <w:r w:rsidR="005C679F" w:rsidRPr="00F96726">
              <w:rPr>
                <w:iCs/>
              </w:rPr>
              <w:t>teaching/</w:t>
            </w:r>
            <w:r w:rsidRPr="00F96726">
              <w:rPr>
                <w:iCs/>
              </w:rPr>
              <w:t xml:space="preserve">research involve children under the age of 5 years? </w:t>
            </w:r>
            <w:r w:rsidR="003D78B7">
              <w:rPr>
                <w:iCs/>
              </w:rPr>
              <w:t xml:space="preserve"> </w:t>
            </w:r>
            <w:r w:rsidR="00AA746A" w:rsidRPr="00F96726">
              <w:rPr>
                <w:iCs/>
              </w:rPr>
              <w:t>NO</w:t>
            </w:r>
            <w:r w:rsidR="00F414D9">
              <w:rPr>
                <w:iCs/>
              </w:rPr>
              <w:t>.</w:t>
            </w:r>
          </w:p>
        </w:tc>
      </w:tr>
      <w:tr w:rsidR="00A649FE" w:rsidRPr="00426A32" w14:paraId="3CABD578" w14:textId="77777777" w:rsidTr="00F96726">
        <w:trPr>
          <w:trHeight w:val="191"/>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121191" w14:textId="0B78B293" w:rsidR="00A649FE" w:rsidRPr="00426A32" w:rsidRDefault="00A649FE" w:rsidP="00F96726">
            <w:pPr>
              <w:tabs>
                <w:tab w:val="center" w:pos="5004"/>
              </w:tabs>
              <w:snapToGrid w:val="0"/>
            </w:pPr>
            <w:r w:rsidRPr="00426A32">
              <w:t>3.4</w:t>
            </w:r>
            <w:r w:rsidR="003D78B7">
              <w:tab/>
            </w:r>
          </w:p>
          <w:p w14:paraId="10BCF912" w14:textId="36D9B367" w:rsidR="00ED3966" w:rsidRPr="003D78B7" w:rsidRDefault="00A649FE">
            <w:pPr>
              <w:ind w:left="510"/>
              <w:rPr>
                <w:b/>
              </w:rPr>
            </w:pPr>
            <w:r w:rsidRPr="00F96726">
              <w:rPr>
                <w:iCs/>
              </w:rPr>
              <w:t xml:space="preserve">Will your research involve NHS patients, NHS staff or Clients of Social Services? </w:t>
            </w:r>
            <w:r w:rsidR="00AA746A" w:rsidRPr="00F96726">
              <w:rPr>
                <w:iCs/>
              </w:rPr>
              <w:t>NO</w:t>
            </w:r>
            <w:r w:rsidR="00F414D9">
              <w:rPr>
                <w:iCs/>
              </w:rPr>
              <w:t>.</w:t>
            </w:r>
          </w:p>
        </w:tc>
      </w:tr>
      <w:tr w:rsidR="00A649FE" w:rsidRPr="00426A32" w14:paraId="1D2C4326" w14:textId="77777777" w:rsidTr="00F96726">
        <w:trPr>
          <w:trHeight w:val="2294"/>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2943B2" w14:textId="25623AC6" w:rsidR="00A649FE" w:rsidRPr="00426A32" w:rsidRDefault="00A649FE" w:rsidP="008D2183">
            <w:pPr>
              <w:snapToGrid w:val="0"/>
              <w:rPr>
                <w:b/>
              </w:rPr>
            </w:pPr>
            <w:r w:rsidRPr="00426A32">
              <w:t xml:space="preserve">3.5 </w:t>
            </w:r>
          </w:p>
          <w:p w14:paraId="7516DB1A" w14:textId="77777777" w:rsidR="00FB5A97" w:rsidRDefault="00FB5A97" w:rsidP="00FB5A97">
            <w:pPr>
              <w:snapToGrid w:val="0"/>
              <w:ind w:left="492"/>
              <w:rPr>
                <w:b/>
              </w:rPr>
            </w:pPr>
            <w:r w:rsidRPr="00C318BB">
              <w:rPr>
                <w:b/>
                <w:bCs/>
              </w:rPr>
              <w:t>Recruitment</w:t>
            </w:r>
          </w:p>
          <w:p w14:paraId="66BDDF4C" w14:textId="6E7AE7FC" w:rsidR="00C47F92" w:rsidRPr="00426A32" w:rsidRDefault="00ED3966">
            <w:pPr>
              <w:ind w:left="510"/>
            </w:pPr>
            <w:r>
              <w:t>Participant</w:t>
            </w:r>
            <w:r w:rsidR="00C535F2">
              <w:t>s</w:t>
            </w:r>
            <w:r>
              <w:t xml:space="preserve"> will be </w:t>
            </w:r>
            <w:r w:rsidR="00AA746A">
              <w:t>recruited through the University by word-of-mouth.</w:t>
            </w:r>
          </w:p>
        </w:tc>
      </w:tr>
    </w:tbl>
    <w:p w14:paraId="4618C8CB" w14:textId="77777777" w:rsidR="00A649FE" w:rsidRPr="00184794" w:rsidRDefault="00A649FE" w:rsidP="00A649FE"/>
    <w:p w14:paraId="3FDBF23B" w14:textId="6DBA028E" w:rsidR="004F2138" w:rsidRPr="003B4BB7" w:rsidRDefault="00EF6C8D" w:rsidP="003B4BB7">
      <w:pPr>
        <w:pageBreakBefore/>
        <w:ind w:right="-360"/>
      </w:pPr>
      <w:r>
        <w:rPr>
          <w:noProof/>
          <w:lang w:eastAsia="zh-CN"/>
        </w:rPr>
        <w:lastRenderedPageBreak/>
        <w:drawing>
          <wp:anchor distT="0" distB="0" distL="114300" distR="114300" simplePos="0" relativeHeight="251648000" behindDoc="0" locked="0" layoutInCell="1" allowOverlap="1" wp14:anchorId="029CD654" wp14:editId="3837BA3A">
            <wp:simplePos x="0" y="0"/>
            <wp:positionH relativeFrom="page">
              <wp:posOffset>5117465</wp:posOffset>
            </wp:positionH>
            <wp:positionV relativeFrom="page">
              <wp:posOffset>360738</wp:posOffset>
            </wp:positionV>
            <wp:extent cx="1351915" cy="440690"/>
            <wp:effectExtent l="0" t="0" r="635" b="0"/>
            <wp:wrapNone/>
            <wp:docPr id="26" name="Picture 22" descr="UR Devi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R Device Out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1915" cy="440690"/>
                    </a:xfrm>
                    <a:prstGeom prst="rect">
                      <a:avLst/>
                    </a:prstGeom>
                    <a:noFill/>
                    <a:ln>
                      <a:noFill/>
                    </a:ln>
                  </pic:spPr>
                </pic:pic>
              </a:graphicData>
            </a:graphic>
            <wp14:sizeRelH relativeFrom="page">
              <wp14:pctWidth>0</wp14:pctWidth>
            </wp14:sizeRelH>
            <wp14:sizeRelV relativeFrom="page">
              <wp14:pctHeight>0</wp14:pctHeight>
            </wp14:sizeRelV>
          </wp:anchor>
        </w:drawing>
      </w:r>
      <w:r w:rsidR="008B7D9B">
        <w:rPr>
          <w:noProof/>
          <w:lang w:eastAsia="zh-CN"/>
        </w:rPr>
        <mc:AlternateContent>
          <mc:Choice Requires="wps">
            <w:drawing>
              <wp:anchor distT="0" distB="0" distL="0" distR="114935" simplePos="0" relativeHeight="251649024" behindDoc="0" locked="0" layoutInCell="1" allowOverlap="1" wp14:anchorId="3E385203" wp14:editId="3C82CC4F">
                <wp:simplePos x="0" y="0"/>
                <wp:positionH relativeFrom="margin">
                  <wp:align>left</wp:align>
                </wp:positionH>
                <wp:positionV relativeFrom="margin">
                  <wp:align>top</wp:align>
                </wp:positionV>
                <wp:extent cx="3381375" cy="121602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21654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5159"/>
                            </w:tblGrid>
                            <w:tr w:rsidR="00AA29F7" w:rsidRPr="008D2183" w14:paraId="3BE2072A" w14:textId="77777777" w:rsidTr="009B014C">
                              <w:trPr>
                                <w:trHeight w:val="477"/>
                              </w:trPr>
                              <w:tc>
                                <w:tcPr>
                                  <w:tcW w:w="5159" w:type="dxa"/>
                                  <w:shd w:val="clear" w:color="auto" w:fill="auto"/>
                                  <w:vAlign w:val="center"/>
                                </w:tcPr>
                                <w:p w14:paraId="1DC28BA1" w14:textId="3EFFAA21" w:rsidR="00AA29F7" w:rsidRPr="00184794" w:rsidRDefault="00AA29F7">
                                  <w:pPr>
                                    <w:pStyle w:val="letter"/>
                                    <w:snapToGrid w:val="0"/>
                                    <w:rPr>
                                      <w:rFonts w:ascii="Rdg Swift" w:hAnsi="Rdg Swift"/>
                                      <w:sz w:val="20"/>
                                    </w:rPr>
                                  </w:pPr>
                                  <w:r>
                                    <w:rPr>
                                      <w:rFonts w:ascii="Rdg Swift" w:hAnsi="Rdg Swift"/>
                                      <w:i/>
                                      <w:iCs/>
                                      <w:sz w:val="20"/>
                                    </w:rPr>
                                    <w:t>Researcher (principal)</w:t>
                                  </w:r>
                                  <w:r w:rsidRPr="00184794">
                                    <w:rPr>
                                      <w:rFonts w:ascii="Rdg Swift" w:hAnsi="Rdg Swift"/>
                                      <w:sz w:val="20"/>
                                    </w:rPr>
                                    <w:t xml:space="preserve">: </w:t>
                                  </w:r>
                                  <w:r>
                                    <w:rPr>
                                      <w:rFonts w:ascii="Rdg Swift" w:hAnsi="Rdg Swift"/>
                                      <w:sz w:val="20"/>
                                    </w:rPr>
                                    <w:t>Dr. Faustina Hwang</w:t>
                                  </w:r>
                                  <w:r w:rsidRPr="00184794">
                                    <w:rPr>
                                      <w:rFonts w:ascii="Rdg Swift" w:hAnsi="Rdg Swift"/>
                                      <w:sz w:val="20"/>
                                    </w:rPr>
                                    <w:t xml:space="preserve">     </w:t>
                                  </w:r>
                                </w:p>
                                <w:p w14:paraId="4B736C5D" w14:textId="712E9518" w:rsidR="00AA29F7" w:rsidRPr="00184794" w:rsidRDefault="00AA29F7">
                                  <w:pPr>
                                    <w:pStyle w:val="letter"/>
                                    <w:rPr>
                                      <w:rFonts w:ascii="Rdg Swift" w:hAnsi="Rdg Swift" w:cs="Arial"/>
                                      <w:sz w:val="20"/>
                                    </w:rPr>
                                  </w:pPr>
                                  <w:r w:rsidRPr="00184794">
                                    <w:rPr>
                                      <w:rFonts w:ascii="Rdg Swift" w:hAnsi="Rdg Swift"/>
                                      <w:i/>
                                      <w:iCs/>
                                      <w:sz w:val="20"/>
                                    </w:rPr>
                                    <w:t>Email</w:t>
                                  </w:r>
                                  <w:r w:rsidRPr="00184794">
                                    <w:rPr>
                                      <w:rFonts w:ascii="Rdg Swift" w:hAnsi="Rdg Swift"/>
                                      <w:sz w:val="20"/>
                                    </w:rPr>
                                    <w:t xml:space="preserve">: </w:t>
                                  </w:r>
                                  <w:r w:rsidRPr="00184794">
                                    <w:rPr>
                                      <w:rFonts w:ascii="Rdg Swift" w:hAnsi="Rdg Swift"/>
                                      <w:sz w:val="20"/>
                                    </w:rPr>
                                    <w:tab/>
                                    <w:t xml:space="preserve"> </w:t>
                                  </w:r>
                                  <w:r>
                                    <w:rPr>
                                      <w:rFonts w:ascii="Rdg Swift" w:hAnsi="Rdg Swift"/>
                                      <w:sz w:val="20"/>
                                    </w:rPr>
                                    <w:t>f.hwang@reading.ac.uk</w:t>
                                  </w:r>
                                  <w:r w:rsidRPr="00184794">
                                    <w:rPr>
                                      <w:rFonts w:ascii="Rdg Swift" w:hAnsi="Rdg Swift"/>
                                      <w:sz w:val="20"/>
                                    </w:rPr>
                                    <w:t xml:space="preserve">     </w:t>
                                  </w:r>
                                </w:p>
                                <w:p w14:paraId="26111390" w14:textId="231AA325" w:rsidR="00AA29F7" w:rsidRPr="00184794" w:rsidRDefault="00AA29F7">
                                  <w:pPr>
                                    <w:pStyle w:val="letter"/>
                                    <w:spacing w:after="120"/>
                                    <w:rPr>
                                      <w:rFonts w:ascii="Rdg Swift" w:hAnsi="Rdg Swift"/>
                                      <w:sz w:val="20"/>
                                    </w:rPr>
                                  </w:pPr>
                                  <w:r w:rsidRPr="00184794">
                                    <w:rPr>
                                      <w:rFonts w:ascii="Rdg Swift" w:hAnsi="Rdg Swift"/>
                                      <w:i/>
                                      <w:iCs/>
                                      <w:sz w:val="20"/>
                                    </w:rPr>
                                    <w:t>Phone</w:t>
                                  </w:r>
                                  <w:r w:rsidRPr="00184794">
                                    <w:rPr>
                                      <w:rFonts w:ascii="Rdg Swift" w:hAnsi="Rdg Swift"/>
                                      <w:sz w:val="20"/>
                                    </w:rPr>
                                    <w:t>:</w:t>
                                  </w:r>
                                  <w:r w:rsidRPr="00184794">
                                    <w:rPr>
                                      <w:rFonts w:ascii="Rdg Swift" w:hAnsi="Rdg Swift"/>
                                      <w:sz w:val="20"/>
                                    </w:rPr>
                                    <w:tab/>
                                  </w:r>
                                  <w:r w:rsidRPr="00EE14B5">
                                    <w:rPr>
                                      <w:rFonts w:ascii="Rdg Swift" w:hAnsi="Rdg Swift"/>
                                      <w:sz w:val="20"/>
                                    </w:rPr>
                                    <w:t xml:space="preserve">+44 (0) 118 378 </w:t>
                                  </w:r>
                                  <w:r>
                                    <w:rPr>
                                      <w:rFonts w:ascii="Rdg Swift" w:hAnsi="Rdg Swift"/>
                                      <w:sz w:val="20"/>
                                    </w:rPr>
                                    <w:t>7668</w:t>
                                  </w:r>
                                  <w:r w:rsidRPr="00184794">
                                    <w:rPr>
                                      <w:rFonts w:ascii="Rdg Swift" w:hAnsi="Rdg Swift"/>
                                      <w:sz w:val="20"/>
                                    </w:rPr>
                                    <w:t xml:space="preserve">      </w:t>
                                  </w:r>
                                </w:p>
                                <w:p w14:paraId="782844BD" w14:textId="17083D23" w:rsidR="00AA29F7" w:rsidRPr="00184794" w:rsidRDefault="00AA29F7" w:rsidP="00677280">
                                  <w:pPr>
                                    <w:pStyle w:val="letter"/>
                                    <w:rPr>
                                      <w:rFonts w:ascii="Rdg Swift" w:hAnsi="Rdg Swift"/>
                                      <w:sz w:val="20"/>
                                    </w:rPr>
                                  </w:pPr>
                                  <w:r>
                                    <w:rPr>
                                      <w:rFonts w:ascii="Rdg Swift" w:hAnsi="Rdg Swift"/>
                                      <w:i/>
                                      <w:iCs/>
                                      <w:sz w:val="20"/>
                                    </w:rPr>
                                    <w:t>Student</w:t>
                                  </w:r>
                                  <w:r w:rsidRPr="00502E56">
                                    <w:rPr>
                                      <w:rFonts w:ascii="Rdg Swift" w:hAnsi="Rdg Swift"/>
                                      <w:sz w:val="20"/>
                                    </w:rPr>
                                    <w:t>:  Alfie Sargent</w:t>
                                  </w:r>
                                  <w:r w:rsidRPr="00502E56">
                                    <w:rPr>
                                      <w:rFonts w:ascii="Rdg Swift" w:hAnsi="Rdg Swift"/>
                                      <w:sz w:val="20"/>
                                    </w:rPr>
                                    <w:br/>
                                  </w:r>
                                  <w:r w:rsidRPr="00502E56">
                                    <w:rPr>
                                      <w:rFonts w:ascii="Rdg Swift" w:hAnsi="Rdg Swift"/>
                                      <w:i/>
                                      <w:iCs/>
                                      <w:sz w:val="20"/>
                                    </w:rPr>
                                    <w:t>Email</w:t>
                                  </w:r>
                                  <w:r w:rsidRPr="00502E56">
                                    <w:rPr>
                                      <w:rFonts w:ascii="Rdg Swift" w:hAnsi="Rdg Swift"/>
                                      <w:sz w:val="20"/>
                                    </w:rPr>
                                    <w:t>:    Alfie.Sargent@student.reading.ac.uk</w:t>
                                  </w:r>
                                  <w:r w:rsidRPr="00184794">
                                    <w:rPr>
                                      <w:rFonts w:ascii="Rdg Swift" w:hAnsi="Rdg Swift"/>
                                      <w:sz w:val="20"/>
                                    </w:rPr>
                                    <w:tab/>
                                    <w:t xml:space="preserve">      </w:t>
                                  </w:r>
                                </w:p>
                              </w:tc>
                            </w:tr>
                            <w:tr w:rsidR="00AA29F7" w:rsidRPr="008D2183" w14:paraId="625CA0D3" w14:textId="77777777" w:rsidTr="009B014C">
                              <w:trPr>
                                <w:trHeight w:val="308"/>
                              </w:trPr>
                              <w:tc>
                                <w:tcPr>
                                  <w:tcW w:w="5159" w:type="dxa"/>
                                  <w:shd w:val="clear" w:color="auto" w:fill="auto"/>
                                </w:tcPr>
                                <w:p w14:paraId="69399D83" w14:textId="77777777" w:rsidR="00AA29F7" w:rsidRPr="00184794" w:rsidRDefault="00AA29F7" w:rsidP="009B014C">
                                  <w:pPr>
                                    <w:pStyle w:val="letter"/>
                                    <w:snapToGrid w:val="0"/>
                                    <w:rPr>
                                      <w:rFonts w:ascii="Rdg Swift" w:hAnsi="Rdg Swift"/>
                                    </w:rPr>
                                  </w:pPr>
                                </w:p>
                              </w:tc>
                            </w:tr>
                          </w:tbl>
                          <w:p w14:paraId="1692B09F" w14:textId="77777777" w:rsidR="00AA29F7" w:rsidRDefault="00AA29F7" w:rsidP="00A649FE">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85203" id="Text Box 2" o:spid="_x0000_s1041" type="#_x0000_t202" style="position:absolute;margin-left:0;margin-top:0;width:266.25pt;height:95.75pt;z-index:251649024;visibility:visible;mso-wrap-style:square;mso-width-percent:0;mso-height-percent:0;mso-wrap-distance-left:0;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" stroked="f">
                <v:fill opacity="0"/>
                <v:textbox inset="0,0,0,0">
                  <w:txbxContent>
                    <w:tbl>
                      <w:tblPr>
                        <w:tblW w:w="0" w:type="auto"/>
                        <w:tblInd w:w="108" w:type="dxa"/>
                        <w:tblLayout w:type="fixed"/>
                        <w:tblLook w:val="0000" w:firstRow="0" w:lastRow="0" w:firstColumn="0" w:lastColumn="0" w:noHBand="0" w:noVBand="0"/>
                      </w:tblPr>
                      <w:tblGrid>
                        <w:gridCol w:w="5159"/>
                      </w:tblGrid>
                      <w:tr w:rsidR="00AA29F7" w:rsidRPr="008D2183" w14:paraId="3BE2072A" w14:textId="77777777" w:rsidTr="009B014C">
                        <w:trPr>
                          <w:trHeight w:val="477"/>
                        </w:trPr>
                        <w:tc>
                          <w:tcPr>
                            <w:tcW w:w="5159" w:type="dxa"/>
                            <w:shd w:val="clear" w:color="auto" w:fill="auto"/>
                            <w:vAlign w:val="center"/>
                          </w:tcPr>
                          <w:p w14:paraId="1DC28BA1" w14:textId="3EFFAA21" w:rsidR="00AA29F7" w:rsidRPr="00184794" w:rsidRDefault="00AA29F7">
                            <w:pPr>
                              <w:pStyle w:val="letter"/>
                              <w:snapToGrid w:val="0"/>
                              <w:rPr>
                                <w:rFonts w:ascii="Rdg Swift" w:hAnsi="Rdg Swift"/>
                                <w:sz w:val="20"/>
                              </w:rPr>
                            </w:pPr>
                            <w:r>
                              <w:rPr>
                                <w:rFonts w:ascii="Rdg Swift" w:hAnsi="Rdg Swift"/>
                                <w:i/>
                                <w:iCs/>
                                <w:sz w:val="20"/>
                              </w:rPr>
                              <w:t>Researcher (principal)</w:t>
                            </w:r>
                            <w:r w:rsidRPr="00184794">
                              <w:rPr>
                                <w:rFonts w:ascii="Rdg Swift" w:hAnsi="Rdg Swift"/>
                                <w:sz w:val="20"/>
                              </w:rPr>
                              <w:t xml:space="preserve">: </w:t>
                            </w:r>
                            <w:r>
                              <w:rPr>
                                <w:rFonts w:ascii="Rdg Swift" w:hAnsi="Rdg Swift"/>
                                <w:sz w:val="20"/>
                              </w:rPr>
                              <w:t>Dr. Faustina Hwang</w:t>
                            </w:r>
                            <w:r w:rsidRPr="00184794">
                              <w:rPr>
                                <w:rFonts w:ascii="Rdg Swift" w:hAnsi="Rdg Swift"/>
                                <w:sz w:val="20"/>
                              </w:rPr>
                              <w:t xml:space="preserve">     </w:t>
                            </w:r>
                          </w:p>
                          <w:p w14:paraId="4B736C5D" w14:textId="712E9518" w:rsidR="00AA29F7" w:rsidRPr="00184794" w:rsidRDefault="00AA29F7">
                            <w:pPr>
                              <w:pStyle w:val="letter"/>
                              <w:rPr>
                                <w:rFonts w:ascii="Rdg Swift" w:hAnsi="Rdg Swift" w:cs="Arial"/>
                                <w:sz w:val="20"/>
                              </w:rPr>
                            </w:pPr>
                            <w:r w:rsidRPr="00184794">
                              <w:rPr>
                                <w:rFonts w:ascii="Rdg Swift" w:hAnsi="Rdg Swift"/>
                                <w:i/>
                                <w:iCs/>
                                <w:sz w:val="20"/>
                              </w:rPr>
                              <w:t>Email</w:t>
                            </w:r>
                            <w:r w:rsidRPr="00184794">
                              <w:rPr>
                                <w:rFonts w:ascii="Rdg Swift" w:hAnsi="Rdg Swift"/>
                                <w:sz w:val="20"/>
                              </w:rPr>
                              <w:t xml:space="preserve">: </w:t>
                            </w:r>
                            <w:r w:rsidRPr="00184794">
                              <w:rPr>
                                <w:rFonts w:ascii="Rdg Swift" w:hAnsi="Rdg Swift"/>
                                <w:sz w:val="20"/>
                              </w:rPr>
                              <w:tab/>
                              <w:t xml:space="preserve"> </w:t>
                            </w:r>
                            <w:r>
                              <w:rPr>
                                <w:rFonts w:ascii="Rdg Swift" w:hAnsi="Rdg Swift"/>
                                <w:sz w:val="20"/>
                              </w:rPr>
                              <w:t>f.hwang@reading.ac.uk</w:t>
                            </w:r>
                            <w:r w:rsidRPr="00184794">
                              <w:rPr>
                                <w:rFonts w:ascii="Rdg Swift" w:hAnsi="Rdg Swift"/>
                                <w:sz w:val="20"/>
                              </w:rPr>
                              <w:t xml:space="preserve">     </w:t>
                            </w:r>
                          </w:p>
                          <w:p w14:paraId="26111390" w14:textId="231AA325" w:rsidR="00AA29F7" w:rsidRPr="00184794" w:rsidRDefault="00AA29F7">
                            <w:pPr>
                              <w:pStyle w:val="letter"/>
                              <w:spacing w:after="120"/>
                              <w:rPr>
                                <w:rFonts w:ascii="Rdg Swift" w:hAnsi="Rdg Swift"/>
                                <w:sz w:val="20"/>
                              </w:rPr>
                            </w:pPr>
                            <w:r w:rsidRPr="00184794">
                              <w:rPr>
                                <w:rFonts w:ascii="Rdg Swift" w:hAnsi="Rdg Swift"/>
                                <w:i/>
                                <w:iCs/>
                                <w:sz w:val="20"/>
                              </w:rPr>
                              <w:t>Phone</w:t>
                            </w:r>
                            <w:r w:rsidRPr="00184794">
                              <w:rPr>
                                <w:rFonts w:ascii="Rdg Swift" w:hAnsi="Rdg Swift"/>
                                <w:sz w:val="20"/>
                              </w:rPr>
                              <w:t>:</w:t>
                            </w:r>
                            <w:r w:rsidRPr="00184794">
                              <w:rPr>
                                <w:rFonts w:ascii="Rdg Swift" w:hAnsi="Rdg Swift"/>
                                <w:sz w:val="20"/>
                              </w:rPr>
                              <w:tab/>
                            </w:r>
                            <w:r w:rsidRPr="00EE14B5">
                              <w:rPr>
                                <w:rFonts w:ascii="Rdg Swift" w:hAnsi="Rdg Swift"/>
                                <w:sz w:val="20"/>
                              </w:rPr>
                              <w:t xml:space="preserve">+44 (0) 118 378 </w:t>
                            </w:r>
                            <w:r>
                              <w:rPr>
                                <w:rFonts w:ascii="Rdg Swift" w:hAnsi="Rdg Swift"/>
                                <w:sz w:val="20"/>
                              </w:rPr>
                              <w:t>7668</w:t>
                            </w:r>
                            <w:r w:rsidRPr="00184794">
                              <w:rPr>
                                <w:rFonts w:ascii="Rdg Swift" w:hAnsi="Rdg Swift"/>
                                <w:sz w:val="20"/>
                              </w:rPr>
                              <w:t xml:space="preserve">      </w:t>
                            </w:r>
                          </w:p>
                          <w:p w14:paraId="782844BD" w14:textId="17083D23" w:rsidR="00AA29F7" w:rsidRPr="00184794" w:rsidRDefault="00AA29F7" w:rsidP="00677280">
                            <w:pPr>
                              <w:pStyle w:val="letter"/>
                              <w:rPr>
                                <w:rFonts w:ascii="Rdg Swift" w:hAnsi="Rdg Swift"/>
                                <w:sz w:val="20"/>
                              </w:rPr>
                            </w:pPr>
                            <w:r>
                              <w:rPr>
                                <w:rFonts w:ascii="Rdg Swift" w:hAnsi="Rdg Swift"/>
                                <w:i/>
                                <w:iCs/>
                                <w:sz w:val="20"/>
                              </w:rPr>
                              <w:t>Student</w:t>
                            </w:r>
                            <w:r w:rsidRPr="00502E56">
                              <w:rPr>
                                <w:rFonts w:ascii="Rdg Swift" w:hAnsi="Rdg Swift"/>
                                <w:sz w:val="20"/>
                              </w:rPr>
                              <w:t>:  Alfie Sargent</w:t>
                            </w:r>
                            <w:r w:rsidRPr="00502E56">
                              <w:rPr>
                                <w:rFonts w:ascii="Rdg Swift" w:hAnsi="Rdg Swift"/>
                                <w:sz w:val="20"/>
                              </w:rPr>
                              <w:br/>
                            </w:r>
                            <w:r w:rsidRPr="00502E56">
                              <w:rPr>
                                <w:rFonts w:ascii="Rdg Swift" w:hAnsi="Rdg Swift"/>
                                <w:i/>
                                <w:iCs/>
                                <w:sz w:val="20"/>
                              </w:rPr>
                              <w:t>Email</w:t>
                            </w:r>
                            <w:r w:rsidRPr="00502E56">
                              <w:rPr>
                                <w:rFonts w:ascii="Rdg Swift" w:hAnsi="Rdg Swift"/>
                                <w:sz w:val="20"/>
                              </w:rPr>
                              <w:t>:    Alfie.Sargent@student.reading.ac.uk</w:t>
                            </w:r>
                            <w:r w:rsidRPr="00184794">
                              <w:rPr>
                                <w:rFonts w:ascii="Rdg Swift" w:hAnsi="Rdg Swift"/>
                                <w:sz w:val="20"/>
                              </w:rPr>
                              <w:tab/>
                              <w:t xml:space="preserve">      </w:t>
                            </w:r>
                          </w:p>
                        </w:tc>
                      </w:tr>
                      <w:tr w:rsidR="00AA29F7" w:rsidRPr="008D2183" w14:paraId="625CA0D3" w14:textId="77777777" w:rsidTr="009B014C">
                        <w:trPr>
                          <w:trHeight w:val="308"/>
                        </w:trPr>
                        <w:tc>
                          <w:tcPr>
                            <w:tcW w:w="5159" w:type="dxa"/>
                            <w:shd w:val="clear" w:color="auto" w:fill="auto"/>
                          </w:tcPr>
                          <w:p w14:paraId="69399D83" w14:textId="77777777" w:rsidR="00AA29F7" w:rsidRPr="00184794" w:rsidRDefault="00AA29F7" w:rsidP="009B014C">
                            <w:pPr>
                              <w:pStyle w:val="letter"/>
                              <w:snapToGrid w:val="0"/>
                              <w:rPr>
                                <w:rFonts w:ascii="Rdg Swift" w:hAnsi="Rdg Swift"/>
                              </w:rPr>
                            </w:pPr>
                          </w:p>
                        </w:tc>
                      </w:tr>
                    </w:tbl>
                    <w:p w14:paraId="1692B09F" w14:textId="77777777" w:rsidR="00AA29F7" w:rsidRDefault="00AA29F7" w:rsidP="00A649FE">
                      <w:r>
                        <w:t xml:space="preserve"> </w:t>
                      </w:r>
                    </w:p>
                  </w:txbxContent>
                </v:textbox>
                <w10:wrap type="square" anchorx="margin" anchory="margin"/>
              </v:shape>
            </w:pict>
          </mc:Fallback>
        </mc:AlternateContent>
      </w:r>
      <w:r w:rsidR="004118A3">
        <w:rPr>
          <w:noProof/>
          <w:lang w:eastAsia="zh-CN"/>
        </w:rPr>
        <mc:AlternateContent>
          <mc:Choice Requires="wps">
            <w:drawing>
              <wp:anchor distT="0" distB="0" distL="114935" distR="114935" simplePos="0" relativeHeight="251642880" behindDoc="0" locked="0" layoutInCell="1" allowOverlap="1" wp14:anchorId="0AF2A173" wp14:editId="1400E28C">
                <wp:simplePos x="0" y="0"/>
                <wp:positionH relativeFrom="margin">
                  <wp:align>right</wp:align>
                </wp:positionH>
                <wp:positionV relativeFrom="margin">
                  <wp:align>top</wp:align>
                </wp:positionV>
                <wp:extent cx="2124075" cy="1040765"/>
                <wp:effectExtent l="0" t="0" r="0" b="5080"/>
                <wp:wrapSquare wrapText="left"/>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040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A0773" w14:textId="77777777" w:rsidR="00AA29F7" w:rsidRPr="00184794" w:rsidRDefault="00AA29F7" w:rsidP="00A649FE">
                            <w:pPr>
                              <w:pStyle w:val="Unitname"/>
                              <w:rPr>
                                <w:rFonts w:ascii="Rdg Swift" w:hAnsi="Rdg Swift"/>
                              </w:rPr>
                            </w:pPr>
                            <w:r w:rsidRPr="00184794">
                              <w:rPr>
                                <w:rFonts w:ascii="Rdg Swift" w:hAnsi="Rdg Swift"/>
                              </w:rPr>
                              <w:t xml:space="preserve">School of </w:t>
                            </w:r>
                            <w:r>
                              <w:rPr>
                                <w:rFonts w:ascii="Rdg Swift" w:hAnsi="Rdg Swift"/>
                              </w:rPr>
                              <w:t>Biological Sciences</w:t>
                            </w:r>
                          </w:p>
                          <w:p w14:paraId="45FC9AC6" w14:textId="77777777" w:rsidR="00AA29F7" w:rsidRPr="002A165B" w:rsidRDefault="00AA29F7" w:rsidP="002A165B">
                            <w:pPr>
                              <w:pStyle w:val="Unitname"/>
                              <w:rPr>
                                <w:rFonts w:ascii="Rdg Swift" w:hAnsi="Rdg Swift"/>
                                <w:b w:val="0"/>
                              </w:rPr>
                            </w:pPr>
                            <w:r w:rsidRPr="002A165B">
                              <w:rPr>
                                <w:rFonts w:ascii="Rdg Swift" w:hAnsi="Rdg Swift"/>
                                <w:b w:val="0"/>
                              </w:rPr>
                              <w:t>Biomedical Engineering Section</w:t>
                            </w:r>
                          </w:p>
                          <w:p w14:paraId="06CA6929" w14:textId="77777777" w:rsidR="00AA29F7" w:rsidRPr="00EE14B5" w:rsidRDefault="00AA29F7" w:rsidP="00EE14B5">
                            <w:pPr>
                              <w:pStyle w:val="Unitname"/>
                              <w:rPr>
                                <w:rFonts w:ascii="Rdg Swift" w:hAnsi="Rdg Swift"/>
                                <w:b w:val="0"/>
                              </w:rPr>
                            </w:pPr>
                            <w:r w:rsidRPr="00EE14B5">
                              <w:rPr>
                                <w:rFonts w:ascii="Rdg Swift" w:hAnsi="Rdg Swift"/>
                                <w:b w:val="0"/>
                              </w:rPr>
                              <w:t>University of Reading</w:t>
                            </w:r>
                          </w:p>
                          <w:p w14:paraId="1E310B76" w14:textId="77777777" w:rsidR="00AA29F7" w:rsidRPr="00184794" w:rsidRDefault="00AA29F7" w:rsidP="00EE14B5">
                            <w:pPr>
                              <w:pStyle w:val="Unitname"/>
                              <w:rPr>
                                <w:rFonts w:ascii="Rdg Swift" w:hAnsi="Rdg Swift"/>
                              </w:rPr>
                            </w:pPr>
                            <w:r w:rsidRPr="00EE14B5">
                              <w:rPr>
                                <w:rFonts w:ascii="Rdg Swift" w:hAnsi="Rdg Swift"/>
                                <w:b w:val="0"/>
                              </w:rPr>
                              <w:t>Reading RG6 6AY</w:t>
                            </w:r>
                            <w:r>
                              <w:rPr>
                                <w:rFonts w:ascii="Rdg Swift" w:hAnsi="Rdg Swift"/>
                              </w:rPr>
                              <w:tab/>
                            </w:r>
                          </w:p>
                          <w:p w14:paraId="15F162E9" w14:textId="77777777" w:rsidR="00AA29F7" w:rsidRDefault="00AA29F7" w:rsidP="00A649FE">
                            <w:pPr>
                              <w:pStyle w:val="Contactinfo"/>
                              <w:tabs>
                                <w:tab w:val="left" w:pos="3402"/>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2A173" id="Text Box 6" o:spid="_x0000_s1042" type="#_x0000_t202" style="position:absolute;margin-left:116.05pt;margin-top:0;width:167.25pt;height:81.95pt;z-index:251642880;visibility:visible;mso-wrap-style:square;mso-width-percent:0;mso-height-percent:0;mso-wrap-distance-left:9.05pt;mso-wrap-distance-top:0;mso-wrap-distance-right:9.05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" stroked="f">
                <v:textbox inset="0,0,0,0">
                  <w:txbxContent>
                    <w:p w14:paraId="4FFA0773" w14:textId="77777777" w:rsidR="00AA29F7" w:rsidRPr="00184794" w:rsidRDefault="00AA29F7" w:rsidP="00A649FE">
                      <w:pPr>
                        <w:pStyle w:val="Unitname"/>
                        <w:rPr>
                          <w:rFonts w:ascii="Rdg Swift" w:hAnsi="Rdg Swift"/>
                        </w:rPr>
                      </w:pPr>
                      <w:r w:rsidRPr="00184794">
                        <w:rPr>
                          <w:rFonts w:ascii="Rdg Swift" w:hAnsi="Rdg Swift"/>
                        </w:rPr>
                        <w:t xml:space="preserve">School of </w:t>
                      </w:r>
                      <w:r>
                        <w:rPr>
                          <w:rFonts w:ascii="Rdg Swift" w:hAnsi="Rdg Swift"/>
                        </w:rPr>
                        <w:t>Biological Sciences</w:t>
                      </w:r>
                    </w:p>
                    <w:p w14:paraId="45FC9AC6" w14:textId="77777777" w:rsidR="00AA29F7" w:rsidRPr="002A165B" w:rsidRDefault="00AA29F7" w:rsidP="002A165B">
                      <w:pPr>
                        <w:pStyle w:val="Unitname"/>
                        <w:rPr>
                          <w:rFonts w:ascii="Rdg Swift" w:hAnsi="Rdg Swift"/>
                          <w:b w:val="0"/>
                        </w:rPr>
                      </w:pPr>
                      <w:r w:rsidRPr="002A165B">
                        <w:rPr>
                          <w:rFonts w:ascii="Rdg Swift" w:hAnsi="Rdg Swift"/>
                          <w:b w:val="0"/>
                        </w:rPr>
                        <w:t>Biomedical Engineering Section</w:t>
                      </w:r>
                    </w:p>
                    <w:p w14:paraId="06CA6929" w14:textId="77777777" w:rsidR="00AA29F7" w:rsidRPr="00EE14B5" w:rsidRDefault="00AA29F7" w:rsidP="00EE14B5">
                      <w:pPr>
                        <w:pStyle w:val="Unitname"/>
                        <w:rPr>
                          <w:rFonts w:ascii="Rdg Swift" w:hAnsi="Rdg Swift"/>
                          <w:b w:val="0"/>
                        </w:rPr>
                      </w:pPr>
                      <w:r w:rsidRPr="00EE14B5">
                        <w:rPr>
                          <w:rFonts w:ascii="Rdg Swift" w:hAnsi="Rdg Swift"/>
                          <w:b w:val="0"/>
                        </w:rPr>
                        <w:t>University of Reading</w:t>
                      </w:r>
                    </w:p>
                    <w:p w14:paraId="1E310B76" w14:textId="77777777" w:rsidR="00AA29F7" w:rsidRPr="00184794" w:rsidRDefault="00AA29F7" w:rsidP="00EE14B5">
                      <w:pPr>
                        <w:pStyle w:val="Unitname"/>
                        <w:rPr>
                          <w:rFonts w:ascii="Rdg Swift" w:hAnsi="Rdg Swift"/>
                        </w:rPr>
                      </w:pPr>
                      <w:r w:rsidRPr="00EE14B5">
                        <w:rPr>
                          <w:rFonts w:ascii="Rdg Swift" w:hAnsi="Rdg Swift"/>
                          <w:b w:val="0"/>
                        </w:rPr>
                        <w:t>Reading RG6 6AY</w:t>
                      </w:r>
                      <w:r>
                        <w:rPr>
                          <w:rFonts w:ascii="Rdg Swift" w:hAnsi="Rdg Swift"/>
                        </w:rPr>
                        <w:tab/>
                      </w:r>
                    </w:p>
                    <w:p w14:paraId="15F162E9" w14:textId="77777777" w:rsidR="00AA29F7" w:rsidRDefault="00AA29F7" w:rsidP="00A649FE">
                      <w:pPr>
                        <w:pStyle w:val="Contactinfo"/>
                        <w:tabs>
                          <w:tab w:val="left" w:pos="3402"/>
                        </w:tabs>
                      </w:pPr>
                    </w:p>
                  </w:txbxContent>
                </v:textbox>
                <w10:wrap type="square" side="left" anchorx="margin" anchory="margin"/>
              </v:shape>
            </w:pict>
          </mc:Fallback>
        </mc:AlternateContent>
      </w:r>
    </w:p>
    <w:p w14:paraId="73E89D25" w14:textId="3C0F9C13" w:rsidR="004E3789" w:rsidRPr="00663878" w:rsidRDefault="00095227">
      <w:pPr>
        <w:jc w:val="center"/>
        <w:rPr>
          <w:b/>
          <w:bCs/>
        </w:rPr>
      </w:pPr>
      <w:r>
        <w:rPr>
          <w:b/>
          <w:bCs/>
        </w:rPr>
        <w:t xml:space="preserve">Appendix A: </w:t>
      </w:r>
      <w:r w:rsidR="003968FC" w:rsidRPr="00663878">
        <w:rPr>
          <w:b/>
          <w:bCs/>
        </w:rPr>
        <w:t>Participant Information Sheet</w:t>
      </w:r>
    </w:p>
    <w:p w14:paraId="48DB5E89" w14:textId="6AD23505" w:rsidR="00ED611E" w:rsidRPr="00663878" w:rsidRDefault="00ED611E" w:rsidP="003B4BB7">
      <w:pPr>
        <w:jc w:val="center"/>
        <w:rPr>
          <w:b/>
          <w:bCs/>
        </w:rPr>
      </w:pPr>
      <w:r w:rsidRPr="00663878">
        <w:rPr>
          <w:b/>
          <w:bCs/>
        </w:rPr>
        <w:t xml:space="preserve">Project Title:  </w:t>
      </w:r>
      <w:r w:rsidR="00502E56" w:rsidRPr="00502E56">
        <w:rPr>
          <w:b/>
          <w:bCs/>
        </w:rPr>
        <w:t>Investigating the use of multi-sensory technology in a virtual environment.</w:t>
      </w:r>
    </w:p>
    <w:p w14:paraId="5696285F" w14:textId="77777777" w:rsidR="00663878" w:rsidRDefault="00663878" w:rsidP="00ED611E">
      <w:pPr>
        <w:pStyle w:val="letter"/>
        <w:spacing w:after="120"/>
        <w:rPr>
          <w:rFonts w:ascii="Rdg Swift" w:eastAsia="Rdg Swift" w:hAnsi="Rdg Swift" w:cs="Rdg Swift"/>
          <w:b/>
          <w:bCs/>
          <w:sz w:val="22"/>
          <w:szCs w:val="22"/>
        </w:rPr>
      </w:pPr>
    </w:p>
    <w:p w14:paraId="40A85DEA" w14:textId="77777777" w:rsidR="00ED611E" w:rsidRPr="00663878" w:rsidRDefault="00ED611E" w:rsidP="00ED611E">
      <w:pPr>
        <w:pStyle w:val="letter"/>
        <w:spacing w:after="120"/>
        <w:rPr>
          <w:rFonts w:ascii="Rdg Swift" w:eastAsia="Rdg Swift" w:hAnsi="Rdg Swift" w:cs="Rdg Swift"/>
          <w:b/>
          <w:bCs/>
          <w:sz w:val="22"/>
          <w:szCs w:val="22"/>
        </w:rPr>
      </w:pPr>
      <w:r w:rsidRPr="00663878">
        <w:rPr>
          <w:rFonts w:ascii="Rdg Swift" w:eastAsia="Rdg Swift" w:hAnsi="Rdg Swift" w:cs="Rdg Swift"/>
          <w:b/>
          <w:bCs/>
          <w:sz w:val="22"/>
          <w:szCs w:val="22"/>
        </w:rPr>
        <w:t>What is the purpose of this study?</w:t>
      </w:r>
    </w:p>
    <w:p w14:paraId="35274019" w14:textId="2B7D4561" w:rsidR="00ED611E" w:rsidRDefault="00ED611E">
      <w:pPr>
        <w:pStyle w:val="letter"/>
        <w:spacing w:after="120"/>
        <w:rPr>
          <w:rFonts w:ascii="Rdg Swift" w:eastAsia="Rdg Swift" w:hAnsi="Rdg Swift" w:cs="Rdg Swift"/>
          <w:sz w:val="22"/>
          <w:szCs w:val="22"/>
        </w:rPr>
      </w:pPr>
      <w:r w:rsidRPr="00F96726">
        <w:rPr>
          <w:rFonts w:ascii="Rdg Swift" w:eastAsia="Rdg Swift" w:hAnsi="Rdg Swift" w:cs="Rdg Swift"/>
          <w:sz w:val="22"/>
          <w:szCs w:val="22"/>
        </w:rPr>
        <w:t xml:space="preserve">We are developing a system that uses 3D virtual reality and </w:t>
      </w:r>
      <w:r w:rsidR="00CA671C">
        <w:rPr>
          <w:rFonts w:ascii="Rdg Swift" w:eastAsia="Rdg Swift" w:hAnsi="Rdg Swift" w:cs="Rdg Swift"/>
          <w:sz w:val="22"/>
          <w:szCs w:val="22"/>
        </w:rPr>
        <w:t>multi-sensory devices</w:t>
      </w:r>
      <w:r w:rsidRPr="00F96726">
        <w:rPr>
          <w:rFonts w:ascii="Rdg Swift" w:eastAsia="Rdg Swift" w:hAnsi="Rdg Swift" w:cs="Rdg Swift"/>
          <w:sz w:val="22"/>
          <w:szCs w:val="22"/>
        </w:rPr>
        <w:t xml:space="preserve"> (i.e. </w:t>
      </w:r>
      <w:r w:rsidR="00CA671C">
        <w:rPr>
          <w:rFonts w:ascii="Rdg Swift" w:eastAsia="Rdg Swift" w:hAnsi="Rdg Swift" w:cs="Rdg Swift"/>
          <w:sz w:val="22"/>
          <w:szCs w:val="22"/>
        </w:rPr>
        <w:t>heat and virtual touch</w:t>
      </w:r>
      <w:r w:rsidRPr="00F96726">
        <w:rPr>
          <w:rFonts w:ascii="Rdg Swift" w:eastAsia="Rdg Swift" w:hAnsi="Rdg Swift" w:cs="Rdg Swift"/>
          <w:sz w:val="22"/>
          <w:szCs w:val="22"/>
        </w:rPr>
        <w:t xml:space="preserve">) </w:t>
      </w:r>
      <w:r w:rsidR="003968FC" w:rsidRPr="00663878">
        <w:rPr>
          <w:rFonts w:ascii="Rdg Swift" w:eastAsia="Rdg Swift" w:hAnsi="Rdg Swift" w:cs="Rdg Swift"/>
          <w:sz w:val="22"/>
          <w:szCs w:val="22"/>
        </w:rPr>
        <w:t>to</w:t>
      </w:r>
      <w:r w:rsidRPr="00663878">
        <w:rPr>
          <w:rFonts w:ascii="Rdg Swift" w:eastAsia="Rdg Swift" w:hAnsi="Rdg Swift" w:cs="Rdg Swift"/>
          <w:sz w:val="22"/>
          <w:szCs w:val="22"/>
        </w:rPr>
        <w:t xml:space="preserve"> </w:t>
      </w:r>
      <w:r w:rsidR="00CA671C">
        <w:rPr>
          <w:rFonts w:ascii="Rdg Swift" w:eastAsia="Rdg Swift" w:hAnsi="Rdg Swift" w:cs="Rdg Swift"/>
          <w:sz w:val="22"/>
          <w:szCs w:val="22"/>
        </w:rPr>
        <w:t>measure the immersion and presence a user feels when different stimuli are stimulated</w:t>
      </w:r>
      <w:r w:rsidRPr="00F96726">
        <w:rPr>
          <w:rFonts w:ascii="Rdg Swift" w:eastAsia="Rdg Swift" w:hAnsi="Rdg Swift" w:cs="Rdg Swift"/>
          <w:sz w:val="22"/>
          <w:szCs w:val="22"/>
        </w:rPr>
        <w:t>.</w:t>
      </w:r>
      <w:r w:rsidRPr="00663878">
        <w:rPr>
          <w:rFonts w:ascii="Rdg Swift" w:eastAsia="Rdg Swift" w:hAnsi="Rdg Swift" w:cs="Rdg Swift"/>
          <w:sz w:val="22"/>
          <w:szCs w:val="22"/>
        </w:rPr>
        <w:t xml:space="preserve">  For this particular study, </w:t>
      </w:r>
      <w:r w:rsidR="00CA671C">
        <w:rPr>
          <w:rFonts w:ascii="Rdg Swift" w:eastAsia="Rdg Swift" w:hAnsi="Rdg Swift" w:cs="Rdg Swift"/>
          <w:sz w:val="22"/>
          <w:szCs w:val="22"/>
        </w:rPr>
        <w:t>the participant will be placed in a VR simulation with a certain visual, audio, touch and heating fidelity and tasked with navigating an environment and completing a firefighter task.</w:t>
      </w:r>
    </w:p>
    <w:p w14:paraId="393DFA68" w14:textId="09041669" w:rsidR="00ED611E" w:rsidRPr="00663878" w:rsidRDefault="00CA671C" w:rsidP="00ED611E">
      <w:pPr>
        <w:pStyle w:val="letter"/>
        <w:spacing w:after="120"/>
        <w:rPr>
          <w:rFonts w:ascii="Rdg Swift" w:eastAsia="Rdg Swift" w:hAnsi="Rdg Swift" w:cs="Rdg Swift"/>
          <w:sz w:val="22"/>
          <w:szCs w:val="22"/>
        </w:rPr>
      </w:pPr>
      <w:r>
        <w:rPr>
          <w:rFonts w:ascii="Rdg Swift" w:eastAsia="Rdg Swift" w:hAnsi="Rdg Swift" w:cs="Rdg Swift"/>
          <w:sz w:val="22"/>
          <w:szCs w:val="22"/>
        </w:rPr>
        <w:t>The purpose of the study is to determine what stimuli are most essential in making an immersive experience in virtual reality</w:t>
      </w:r>
    </w:p>
    <w:p w14:paraId="36E58461" w14:textId="3D128A8B" w:rsidR="00ED611E" w:rsidRPr="00F96726" w:rsidRDefault="00ED611E">
      <w:pPr>
        <w:pStyle w:val="letter"/>
        <w:spacing w:after="120"/>
        <w:rPr>
          <w:rFonts w:ascii="Rdg Swift" w:eastAsia="Rdg Swift" w:hAnsi="Rdg Swift" w:cs="Rdg Swift"/>
          <w:b/>
          <w:bCs/>
          <w:sz w:val="22"/>
          <w:szCs w:val="22"/>
        </w:rPr>
      </w:pPr>
      <w:r w:rsidRPr="00F96726">
        <w:rPr>
          <w:rFonts w:ascii="Rdg Swift" w:eastAsia="Rdg Swift" w:hAnsi="Rdg Swift" w:cs="Rdg Swift"/>
          <w:b/>
          <w:bCs/>
          <w:sz w:val="22"/>
          <w:szCs w:val="22"/>
        </w:rPr>
        <w:t>W</w:t>
      </w:r>
      <w:r w:rsidR="003968FC" w:rsidRPr="00663878">
        <w:rPr>
          <w:rFonts w:ascii="Rdg Swift" w:eastAsia="Rdg Swift" w:hAnsi="Rdg Swift" w:cs="Rdg Swift"/>
          <w:b/>
          <w:bCs/>
          <w:sz w:val="22"/>
          <w:szCs w:val="22"/>
        </w:rPr>
        <w:t xml:space="preserve">ho can </w:t>
      </w:r>
      <w:r w:rsidRPr="00F96726">
        <w:rPr>
          <w:rFonts w:ascii="Rdg Swift" w:eastAsia="Rdg Swift" w:hAnsi="Rdg Swift" w:cs="Rdg Swift"/>
          <w:b/>
          <w:bCs/>
          <w:sz w:val="22"/>
          <w:szCs w:val="22"/>
        </w:rPr>
        <w:t>participate?</w:t>
      </w:r>
    </w:p>
    <w:p w14:paraId="0BA30D1B" w14:textId="1CF28DAC" w:rsidR="00ED611E" w:rsidRPr="00663878" w:rsidRDefault="00ED611E" w:rsidP="00ED611E">
      <w:pPr>
        <w:pStyle w:val="letter"/>
        <w:spacing w:after="120"/>
        <w:rPr>
          <w:rFonts w:ascii="Rdg Swift" w:eastAsia="Rdg Swift" w:hAnsi="Rdg Swift" w:cs="Rdg Swift"/>
          <w:sz w:val="22"/>
          <w:szCs w:val="22"/>
        </w:rPr>
      </w:pPr>
      <w:r w:rsidRPr="00663878">
        <w:rPr>
          <w:rFonts w:ascii="Rdg Swift" w:eastAsia="Rdg Swift" w:hAnsi="Rdg Swift" w:cs="Rdg Swift"/>
          <w:sz w:val="22"/>
          <w:szCs w:val="22"/>
        </w:rPr>
        <w:t>We are inviting adults over the age of 18 to participate in this study.</w:t>
      </w:r>
    </w:p>
    <w:p w14:paraId="36FE5265" w14:textId="5B891A7F" w:rsidR="00C04B48" w:rsidRPr="00663878" w:rsidRDefault="00C04B48" w:rsidP="00ED611E">
      <w:pPr>
        <w:pStyle w:val="letter"/>
        <w:spacing w:after="120"/>
        <w:rPr>
          <w:rFonts w:ascii="Rdg Swift" w:eastAsia="Rdg Swift" w:hAnsi="Rdg Swift" w:cs="Rdg Swift"/>
          <w:b/>
          <w:bCs/>
          <w:sz w:val="22"/>
          <w:szCs w:val="22"/>
        </w:rPr>
      </w:pPr>
      <w:r w:rsidRPr="00663878">
        <w:rPr>
          <w:rFonts w:ascii="Rdg Swift" w:eastAsia="Rdg Swift" w:hAnsi="Rdg Swift" w:cs="Rdg Swift"/>
          <w:b/>
          <w:bCs/>
          <w:sz w:val="22"/>
          <w:szCs w:val="22"/>
        </w:rPr>
        <w:t>What will I be asked to do?</w:t>
      </w:r>
    </w:p>
    <w:p w14:paraId="6D83E2D9" w14:textId="77777777" w:rsidR="00CA671C" w:rsidRDefault="00CA671C" w:rsidP="00CA671C">
      <w:pPr>
        <w:pStyle w:val="RdgNormal"/>
        <w:spacing w:after="120"/>
        <w:jc w:val="both"/>
        <w:rPr>
          <w:szCs w:val="22"/>
        </w:rPr>
      </w:pPr>
      <w:r>
        <w:rPr>
          <w:szCs w:val="22"/>
        </w:rPr>
        <w:t xml:space="preserve">You will be tasked with navigating a virtual environment and tasked with putting out a virtual fire in this environment. Your body temperature and skin moisture will be measured during the small simulation. </w:t>
      </w:r>
    </w:p>
    <w:p w14:paraId="2E9D3DEC" w14:textId="4E74AFAA" w:rsidR="00CA671C" w:rsidRDefault="00CA671C" w:rsidP="00CA671C">
      <w:pPr>
        <w:pStyle w:val="RdgNormal"/>
        <w:spacing w:after="120"/>
        <w:jc w:val="both"/>
        <w:rPr>
          <w:szCs w:val="22"/>
        </w:rPr>
      </w:pPr>
      <w:r>
        <w:rPr>
          <w:szCs w:val="22"/>
        </w:rPr>
        <w:t xml:space="preserve">Once the simulation has ended you will then answer a small questionnaire about the environment that you were just in, asking how immersive you thought the experience was. You will also be asked what other experience you have with similar technology. </w:t>
      </w:r>
    </w:p>
    <w:p w14:paraId="6A6D97BF" w14:textId="73136204" w:rsidR="00CA671C" w:rsidRPr="00CA671C" w:rsidRDefault="00CA671C" w:rsidP="00CA671C">
      <w:pPr>
        <w:pStyle w:val="RdgNormal"/>
        <w:spacing w:after="120"/>
        <w:jc w:val="both"/>
        <w:rPr>
          <w:szCs w:val="22"/>
        </w:rPr>
      </w:pPr>
      <w:r>
        <w:rPr>
          <w:szCs w:val="22"/>
        </w:rPr>
        <w:t xml:space="preserve">The entire session should take between 15 and 20 minutes.  </w:t>
      </w:r>
    </w:p>
    <w:p w14:paraId="0828437A" w14:textId="3590815F" w:rsidR="00E65E8B" w:rsidRPr="00663878" w:rsidRDefault="00E65E8B" w:rsidP="002C5EC1">
      <w:pPr>
        <w:pStyle w:val="letter"/>
        <w:spacing w:after="120"/>
        <w:rPr>
          <w:rFonts w:ascii="Rdg Swift" w:eastAsia="Rdg Swift" w:hAnsi="Rdg Swift" w:cs="Rdg Swift"/>
          <w:b/>
          <w:bCs/>
          <w:sz w:val="22"/>
          <w:szCs w:val="22"/>
        </w:rPr>
      </w:pPr>
      <w:r w:rsidRPr="00663878">
        <w:rPr>
          <w:rFonts w:ascii="Rdg Swift" w:eastAsia="Rdg Swift" w:hAnsi="Rdg Swift" w:cs="Rdg Swift"/>
          <w:b/>
          <w:bCs/>
          <w:sz w:val="22"/>
          <w:szCs w:val="22"/>
        </w:rPr>
        <w:t>What data will be collected, and how will it be used?</w:t>
      </w:r>
    </w:p>
    <w:p w14:paraId="007DCFAE" w14:textId="2C1DB5CF" w:rsidR="009F1FD2" w:rsidRPr="00663878" w:rsidRDefault="00E65E8B" w:rsidP="005641C5">
      <w:pPr>
        <w:pStyle w:val="letter"/>
        <w:spacing w:after="120"/>
        <w:rPr>
          <w:rFonts w:ascii="Rdg Swift" w:eastAsia="Rdg Swift" w:hAnsi="Rdg Swift" w:cs="Rdg Swift"/>
          <w:sz w:val="22"/>
          <w:szCs w:val="22"/>
        </w:rPr>
      </w:pPr>
      <w:r w:rsidRPr="00663878">
        <w:rPr>
          <w:rFonts w:ascii="Rdg Swift" w:eastAsia="Rdg Swift" w:hAnsi="Rdg Swift" w:cs="Rdg Swift"/>
          <w:sz w:val="22"/>
          <w:szCs w:val="22"/>
        </w:rPr>
        <w:t xml:space="preserve">In addition to your </w:t>
      </w:r>
      <w:r w:rsidR="005641C5">
        <w:rPr>
          <w:rFonts w:ascii="Rdg Swift" w:eastAsia="Rdg Swift" w:hAnsi="Rdg Swift" w:cs="Rdg Swift"/>
          <w:sz w:val="22"/>
          <w:szCs w:val="22"/>
        </w:rPr>
        <w:t xml:space="preserve">responses to the </w:t>
      </w:r>
      <w:r w:rsidRPr="00663878">
        <w:rPr>
          <w:rFonts w:ascii="Rdg Swift" w:eastAsia="Rdg Swift" w:hAnsi="Rdg Swift" w:cs="Rdg Swift"/>
          <w:sz w:val="22"/>
          <w:szCs w:val="22"/>
        </w:rPr>
        <w:t xml:space="preserve">questionnaire </w:t>
      </w:r>
      <w:r w:rsidR="005641C5">
        <w:rPr>
          <w:rFonts w:ascii="Rdg Swift" w:eastAsia="Rdg Swift" w:hAnsi="Rdg Swift" w:cs="Rdg Swift"/>
          <w:sz w:val="22"/>
          <w:szCs w:val="22"/>
        </w:rPr>
        <w:t>items as described above,</w:t>
      </w:r>
      <w:r w:rsidR="00C14AE9">
        <w:rPr>
          <w:rFonts w:ascii="Rdg Swift" w:eastAsia="Rdg Swift" w:hAnsi="Rdg Swift" w:cs="Rdg Swift"/>
          <w:sz w:val="22"/>
          <w:szCs w:val="22"/>
        </w:rPr>
        <w:t xml:space="preserve"> we will also collect data on how you operated within the virtual world and be measuring biometric data as you progress through the simulation. </w:t>
      </w:r>
      <w:r w:rsidR="00B406D4" w:rsidRPr="00663878">
        <w:rPr>
          <w:rFonts w:ascii="Rdg Swift" w:eastAsia="Rdg Swift" w:hAnsi="Rdg Swift" w:cs="Rdg Swift"/>
          <w:sz w:val="22"/>
          <w:szCs w:val="22"/>
        </w:rPr>
        <w:t>Th</w:t>
      </w:r>
      <w:r w:rsidR="005641C5">
        <w:rPr>
          <w:rFonts w:ascii="Rdg Swift" w:eastAsia="Rdg Swift" w:hAnsi="Rdg Swift" w:cs="Rdg Swift"/>
          <w:sz w:val="22"/>
          <w:szCs w:val="22"/>
        </w:rPr>
        <w:t xml:space="preserve">ese data </w:t>
      </w:r>
      <w:r w:rsidR="00B406D4" w:rsidRPr="00663878">
        <w:rPr>
          <w:rFonts w:ascii="Rdg Swift" w:eastAsia="Rdg Swift" w:hAnsi="Rdg Swift" w:cs="Rdg Swift"/>
          <w:sz w:val="22"/>
          <w:szCs w:val="22"/>
        </w:rPr>
        <w:t xml:space="preserve">will be logged automatically by the computer.  </w:t>
      </w:r>
      <w:r w:rsidR="00502228" w:rsidRPr="00663878">
        <w:rPr>
          <w:rFonts w:ascii="Rdg Swift" w:eastAsia="Rdg Swift" w:hAnsi="Rdg Swift" w:cs="Rdg Swift"/>
          <w:sz w:val="22"/>
          <w:szCs w:val="22"/>
        </w:rPr>
        <w:t>Th</w:t>
      </w:r>
      <w:r w:rsidR="005641C5">
        <w:rPr>
          <w:rFonts w:ascii="Rdg Swift" w:eastAsia="Rdg Swift" w:hAnsi="Rdg Swift" w:cs="Rdg Swift"/>
          <w:sz w:val="22"/>
          <w:szCs w:val="22"/>
        </w:rPr>
        <w:t>e</w:t>
      </w:r>
      <w:r w:rsidR="00502228" w:rsidRPr="00663878">
        <w:rPr>
          <w:rFonts w:ascii="Rdg Swift" w:eastAsia="Rdg Swift" w:hAnsi="Rdg Swift" w:cs="Rdg Swift"/>
          <w:sz w:val="22"/>
          <w:szCs w:val="22"/>
        </w:rPr>
        <w:t xml:space="preserve"> </w:t>
      </w:r>
      <w:r w:rsidR="00B406D4" w:rsidRPr="00663878">
        <w:rPr>
          <w:rFonts w:ascii="Rdg Swift" w:eastAsia="Rdg Swift" w:hAnsi="Rdg Swift" w:cs="Rdg Swift"/>
          <w:sz w:val="22"/>
          <w:szCs w:val="22"/>
        </w:rPr>
        <w:t xml:space="preserve">data </w:t>
      </w:r>
      <w:r w:rsidR="00502228" w:rsidRPr="00663878">
        <w:rPr>
          <w:rFonts w:ascii="Rdg Swift" w:eastAsia="Rdg Swift" w:hAnsi="Rdg Swift" w:cs="Rdg Swift"/>
          <w:sz w:val="22"/>
          <w:szCs w:val="22"/>
        </w:rPr>
        <w:t xml:space="preserve">will help us characterise </w:t>
      </w:r>
      <w:r w:rsidR="00C14AE9">
        <w:rPr>
          <w:rFonts w:ascii="Rdg Swift" w:eastAsia="Rdg Swift" w:hAnsi="Rdg Swift" w:cs="Rdg Swift"/>
          <w:sz w:val="22"/>
          <w:szCs w:val="22"/>
        </w:rPr>
        <w:t>each aspect of the simulation</w:t>
      </w:r>
      <w:r w:rsidR="00B406D4" w:rsidRPr="00663878">
        <w:rPr>
          <w:rFonts w:ascii="Rdg Swift" w:eastAsia="Rdg Swift" w:hAnsi="Rdg Swift" w:cs="Rdg Swift"/>
          <w:sz w:val="22"/>
          <w:szCs w:val="22"/>
        </w:rPr>
        <w:t xml:space="preserve">, and to understand the </w:t>
      </w:r>
      <w:r w:rsidR="00C535F2">
        <w:rPr>
          <w:rFonts w:ascii="Rdg Swift" w:eastAsia="Rdg Swift" w:hAnsi="Rdg Swift" w:cs="Rdg Swift"/>
          <w:sz w:val="22"/>
          <w:szCs w:val="22"/>
        </w:rPr>
        <w:t xml:space="preserve">relative </w:t>
      </w:r>
      <w:r w:rsidR="00B406D4" w:rsidRPr="00663878">
        <w:rPr>
          <w:rFonts w:ascii="Rdg Swift" w:eastAsia="Rdg Swift" w:hAnsi="Rdg Swift" w:cs="Rdg Swift"/>
          <w:sz w:val="22"/>
          <w:szCs w:val="22"/>
        </w:rPr>
        <w:t xml:space="preserve">strengths and weaknesses of </w:t>
      </w:r>
      <w:r w:rsidR="00C14AE9">
        <w:rPr>
          <w:rFonts w:ascii="Rdg Swift" w:eastAsia="Rdg Swift" w:hAnsi="Rdg Swift" w:cs="Rdg Swift"/>
          <w:sz w:val="22"/>
          <w:szCs w:val="22"/>
        </w:rPr>
        <w:t>each element of the simulation</w:t>
      </w:r>
      <w:r w:rsidR="00B406D4" w:rsidRPr="00663878">
        <w:rPr>
          <w:rFonts w:ascii="Rdg Swift" w:eastAsia="Rdg Swift" w:hAnsi="Rdg Swift" w:cs="Rdg Swift"/>
          <w:sz w:val="22"/>
          <w:szCs w:val="22"/>
        </w:rPr>
        <w:t>.</w:t>
      </w:r>
    </w:p>
    <w:p w14:paraId="6D210BB2" w14:textId="70EA265D" w:rsidR="009F1FD2" w:rsidRPr="00663878" w:rsidRDefault="009F1FD2">
      <w:pPr>
        <w:pStyle w:val="letter"/>
        <w:spacing w:after="120"/>
        <w:rPr>
          <w:rFonts w:ascii="Rdg Swift" w:eastAsia="Rdg Swift" w:hAnsi="Rdg Swift" w:cs="Rdg Swift"/>
          <w:sz w:val="22"/>
          <w:szCs w:val="22"/>
        </w:rPr>
      </w:pPr>
      <w:r w:rsidRPr="00663878">
        <w:rPr>
          <w:rFonts w:ascii="Rdg Swift" w:eastAsia="Rdg Swift" w:hAnsi="Rdg Swift" w:cs="Rdg Swift"/>
          <w:sz w:val="22"/>
          <w:szCs w:val="22"/>
        </w:rPr>
        <w:t xml:space="preserve">The data collected in this study will be used for scientific purposes, and may be published. </w:t>
      </w:r>
    </w:p>
    <w:p w14:paraId="1B63C788" w14:textId="3267E117" w:rsidR="00E65E8B" w:rsidRPr="00F96726" w:rsidRDefault="00C14AE9">
      <w:pPr>
        <w:pStyle w:val="letter"/>
        <w:spacing w:after="120"/>
        <w:rPr>
          <w:rFonts w:ascii="Rdg Swift" w:eastAsia="Rdg Swift" w:hAnsi="Rdg Swift" w:cs="Rdg Swift"/>
          <w:sz w:val="22"/>
          <w:szCs w:val="22"/>
        </w:rPr>
      </w:pPr>
      <w:r>
        <w:rPr>
          <w:rFonts w:ascii="Rdg Swift" w:eastAsia="Rdg Swift" w:hAnsi="Rdg Swift" w:cs="Rdg Swift"/>
          <w:sz w:val="22"/>
          <w:szCs w:val="22"/>
        </w:rPr>
        <w:t>Furthermore, with your permission, the simulation will be recorded and used for further analysis (not the real-life footage of the participant but the screen capture of the simulation).</w:t>
      </w:r>
    </w:p>
    <w:p w14:paraId="62D38157" w14:textId="77777777" w:rsidR="00E65E8B" w:rsidRPr="00663878" w:rsidRDefault="00E65E8B" w:rsidP="002C5EC1">
      <w:pPr>
        <w:pStyle w:val="letter"/>
        <w:spacing w:after="120"/>
        <w:rPr>
          <w:rFonts w:ascii="Rdg Swift" w:eastAsia="Rdg Swift" w:hAnsi="Rdg Swift" w:cs="Rdg Swift"/>
          <w:b/>
          <w:bCs/>
          <w:sz w:val="22"/>
          <w:szCs w:val="22"/>
        </w:rPr>
      </w:pPr>
    </w:p>
    <w:p w14:paraId="2BDCBDD9" w14:textId="09382B3B" w:rsidR="00C14AE9" w:rsidRPr="0010549C" w:rsidRDefault="00A649FE" w:rsidP="0010549C">
      <w:pPr>
        <w:pStyle w:val="letter"/>
        <w:spacing w:after="120"/>
        <w:rPr>
          <w:rFonts w:ascii="Rdg Swift" w:eastAsia="Rdg Swift" w:hAnsi="Rdg Swift" w:cs="Rdg Swift"/>
          <w:b/>
          <w:bCs/>
          <w:sz w:val="22"/>
          <w:szCs w:val="22"/>
        </w:rPr>
      </w:pPr>
      <w:r w:rsidRPr="00663878">
        <w:rPr>
          <w:rFonts w:ascii="Rdg Swift" w:eastAsia="Rdg Swift" w:hAnsi="Rdg Swift" w:cs="Rdg Swift"/>
          <w:b/>
          <w:bCs/>
          <w:sz w:val="22"/>
          <w:szCs w:val="22"/>
        </w:rPr>
        <w:lastRenderedPageBreak/>
        <w:t>Confidentiality</w:t>
      </w:r>
      <w:r w:rsidR="004E3789" w:rsidRPr="00663878">
        <w:rPr>
          <w:rFonts w:ascii="Rdg Swift" w:eastAsia="Rdg Swift" w:hAnsi="Rdg Swift" w:cs="Rdg Swift"/>
          <w:b/>
          <w:bCs/>
          <w:sz w:val="22"/>
          <w:szCs w:val="22"/>
        </w:rPr>
        <w:t>, storage and disposal of information</w:t>
      </w:r>
    </w:p>
    <w:p w14:paraId="4512AFE9" w14:textId="5C1EB68D" w:rsidR="00646017" w:rsidRPr="00663878" w:rsidRDefault="00E65E8B">
      <w:pPr>
        <w:pStyle w:val="RdgNormal"/>
        <w:spacing w:after="120"/>
      </w:pPr>
      <w:commentRangeStart w:id="3"/>
      <w:r w:rsidRPr="00663878">
        <w:t xml:space="preserve">You will be asked to provide your name and contact details, and to sign a consent form so that the University can keep a record of your participation in the study. </w:t>
      </w:r>
      <w:r w:rsidR="00646017" w:rsidRPr="00663878">
        <w:t xml:space="preserve"> The consent forms will be stored securely in a locked filing cabinet in the office of the Principal Investigator</w:t>
      </w:r>
      <w:r w:rsidR="00502228" w:rsidRPr="00663878">
        <w:t>, and destroyed 5 years after completion of the project</w:t>
      </w:r>
      <w:r w:rsidR="00646017" w:rsidRPr="00663878">
        <w:t>.</w:t>
      </w:r>
    </w:p>
    <w:p w14:paraId="66F37CA3" w14:textId="25344316" w:rsidR="00646017" w:rsidRPr="00663878" w:rsidRDefault="00502228" w:rsidP="005641C5">
      <w:pPr>
        <w:pStyle w:val="RdgNormal"/>
        <w:spacing w:after="120"/>
      </w:pPr>
      <w:r w:rsidRPr="00663878">
        <w:t>All other d</w:t>
      </w:r>
      <w:r w:rsidR="00E65E8B" w:rsidRPr="00663878">
        <w:t xml:space="preserve">ata from the study will be stored, processed, and reported using </w:t>
      </w:r>
      <w:r w:rsidRPr="00663878">
        <w:t xml:space="preserve">an </w:t>
      </w:r>
      <w:r w:rsidR="00E65E8B" w:rsidRPr="00663878">
        <w:t>anonymo</w:t>
      </w:r>
      <w:r w:rsidR="00646017" w:rsidRPr="00663878">
        <w:t>us user ID.  Hardcopies of data will be transcribed into electronic form, and the hardcopies stored in a filing cabinet in SBS, separate from the consent forms</w:t>
      </w:r>
      <w:r w:rsidRPr="00663878">
        <w:t xml:space="preserve">, and destroyed 5 years after completion of the project.  Anonymised electronic data will be stored on a password protected University network drive, accessible to members of the research team.  These </w:t>
      </w:r>
      <w:r w:rsidR="00B406D4" w:rsidRPr="00663878">
        <w:t xml:space="preserve">anonymised </w:t>
      </w:r>
      <w:r w:rsidRPr="00663878">
        <w:t>data will be stored indefinitely</w:t>
      </w:r>
      <w:r w:rsidR="005641C5">
        <w:t xml:space="preserve">, may be made accessible to future members of the research team, </w:t>
      </w:r>
      <w:r w:rsidRPr="00663878">
        <w:t>and may be made publicly available via a research data repository for example.</w:t>
      </w:r>
    </w:p>
    <w:p w14:paraId="30E95225" w14:textId="6860C536" w:rsidR="00646017" w:rsidRPr="00663878" w:rsidRDefault="00646017" w:rsidP="005641C5">
      <w:pPr>
        <w:pStyle w:val="RdgNormal"/>
        <w:spacing w:after="120"/>
      </w:pPr>
      <w:r w:rsidRPr="00663878">
        <w:t xml:space="preserve">If you give consent for videos to be taken, </w:t>
      </w:r>
      <w:r w:rsidR="00502228" w:rsidRPr="00663878">
        <w:t xml:space="preserve">the </w:t>
      </w:r>
      <w:r w:rsidR="00C535F2">
        <w:t>video files</w:t>
      </w:r>
      <w:r w:rsidRPr="00663878">
        <w:t xml:space="preserve"> will be saved using anonymous user IDs</w:t>
      </w:r>
      <w:r w:rsidR="005641C5">
        <w:t xml:space="preserve"> </w:t>
      </w:r>
      <w:r w:rsidR="005641C5" w:rsidRPr="00663878">
        <w:t>on a password protected University network drive, accessible to members of the research team</w:t>
      </w:r>
      <w:r w:rsidR="005641C5">
        <w:t xml:space="preserve">.  The videos </w:t>
      </w:r>
      <w:r w:rsidR="005641C5" w:rsidRPr="00663878">
        <w:t>will be stored indefinitely</w:t>
      </w:r>
      <w:r w:rsidR="005641C5">
        <w:t xml:space="preserve">, may be made accessible to future members of the research team.  </w:t>
      </w:r>
      <w:r w:rsidRPr="00663878">
        <w:t xml:space="preserve">It is possible that you could be </w:t>
      </w:r>
      <w:r w:rsidR="00502228" w:rsidRPr="00663878">
        <w:t xml:space="preserve">identified in these </w:t>
      </w:r>
      <w:r w:rsidRPr="00663878">
        <w:t xml:space="preserve">recordings, however, </w:t>
      </w:r>
      <w:r w:rsidR="00C535F2">
        <w:t>they</w:t>
      </w:r>
      <w:r w:rsidRPr="00663878">
        <w:t xml:space="preserve"> will be used only for </w:t>
      </w:r>
      <w:r w:rsidR="00502228" w:rsidRPr="00663878">
        <w:t xml:space="preserve">research purposes </w:t>
      </w:r>
      <w:r w:rsidRPr="00663878">
        <w:t xml:space="preserve">by the </w:t>
      </w:r>
      <w:r w:rsidR="00502228" w:rsidRPr="00663878">
        <w:t xml:space="preserve">project </w:t>
      </w:r>
      <w:r w:rsidRPr="00663878">
        <w:t xml:space="preserve">team, and will not be </w:t>
      </w:r>
      <w:r w:rsidR="005641C5">
        <w:t xml:space="preserve">shown outside of the project team </w:t>
      </w:r>
      <w:r w:rsidRPr="00663878">
        <w:t>without your explicit consent.</w:t>
      </w:r>
      <w:commentRangeEnd w:id="3"/>
      <w:r w:rsidR="00AA29F7">
        <w:rPr>
          <w:rStyle w:val="CommentReference"/>
          <w:rFonts w:eastAsia="Calibri"/>
        </w:rPr>
        <w:commentReference w:id="3"/>
      </w:r>
    </w:p>
    <w:p w14:paraId="71DBDF55" w14:textId="77777777" w:rsidR="00E65E8B" w:rsidRPr="00663878" w:rsidRDefault="00E65E8B" w:rsidP="00E65E8B">
      <w:pPr>
        <w:pStyle w:val="letter"/>
        <w:spacing w:after="120"/>
        <w:rPr>
          <w:rFonts w:ascii="Rdg Swift" w:eastAsia="Rdg Swift" w:hAnsi="Rdg Swift" w:cs="Rdg Swift"/>
          <w:b/>
          <w:bCs/>
          <w:sz w:val="22"/>
          <w:szCs w:val="22"/>
        </w:rPr>
      </w:pPr>
    </w:p>
    <w:p w14:paraId="2F106D50" w14:textId="77777777" w:rsidR="00E65E8B" w:rsidRPr="00663878" w:rsidRDefault="00E65E8B" w:rsidP="00E65E8B">
      <w:pPr>
        <w:pStyle w:val="letter"/>
        <w:spacing w:after="120"/>
        <w:rPr>
          <w:rFonts w:ascii="Rdg Swift" w:hAnsi="Rdg Swift"/>
          <w:b/>
          <w:sz w:val="22"/>
          <w:szCs w:val="22"/>
        </w:rPr>
      </w:pPr>
      <w:r w:rsidRPr="00663878">
        <w:rPr>
          <w:rFonts w:ascii="Rdg Swift" w:eastAsia="Rdg Swift" w:hAnsi="Rdg Swift" w:cs="Rdg Swift"/>
          <w:b/>
          <w:bCs/>
          <w:sz w:val="22"/>
          <w:szCs w:val="22"/>
        </w:rPr>
        <w:t>Do I have to take part?</w:t>
      </w:r>
    </w:p>
    <w:p w14:paraId="243E6590" w14:textId="77777777" w:rsidR="00E65E8B" w:rsidRPr="00663878" w:rsidRDefault="00E65E8B" w:rsidP="00E65E8B">
      <w:pPr>
        <w:pStyle w:val="RdgNormal"/>
        <w:spacing w:after="120"/>
      </w:pPr>
      <w:r w:rsidRPr="00663878">
        <w:t>Participation is entirely voluntary, and you can withdraw at any time without giving a reason, and this will be without detriment.</w:t>
      </w:r>
    </w:p>
    <w:p w14:paraId="4EA238A4" w14:textId="77777777" w:rsidR="00B406D4" w:rsidRPr="00663878" w:rsidRDefault="00B406D4" w:rsidP="00B406D4">
      <w:pPr>
        <w:pStyle w:val="letter"/>
        <w:spacing w:after="120"/>
        <w:rPr>
          <w:rFonts w:ascii="Rdg Swift" w:eastAsia="Rdg Swift" w:hAnsi="Rdg Swift" w:cs="Rdg Swift"/>
          <w:b/>
          <w:bCs/>
          <w:sz w:val="22"/>
          <w:szCs w:val="22"/>
        </w:rPr>
      </w:pPr>
    </w:p>
    <w:p w14:paraId="5A91E77C" w14:textId="350A53CA" w:rsidR="00B406D4" w:rsidRPr="00663878" w:rsidRDefault="00B406D4">
      <w:pPr>
        <w:pStyle w:val="letter"/>
        <w:spacing w:after="120"/>
        <w:rPr>
          <w:rFonts w:ascii="Rdg Swift" w:hAnsi="Rdg Swift"/>
          <w:b/>
          <w:sz w:val="22"/>
          <w:szCs w:val="22"/>
        </w:rPr>
      </w:pPr>
      <w:r w:rsidRPr="00663878">
        <w:rPr>
          <w:rFonts w:ascii="Rdg Swift" w:eastAsia="Rdg Swift" w:hAnsi="Rdg Swift" w:cs="Rdg Swift"/>
          <w:b/>
          <w:bCs/>
          <w:sz w:val="22"/>
          <w:szCs w:val="22"/>
        </w:rPr>
        <w:t>Where will the studies take place?</w:t>
      </w:r>
    </w:p>
    <w:p w14:paraId="772A5BCB" w14:textId="527E487E" w:rsidR="00E65E8B" w:rsidRPr="00F96726" w:rsidRDefault="00B406D4">
      <w:pPr>
        <w:pStyle w:val="letter"/>
        <w:spacing w:after="120"/>
        <w:rPr>
          <w:rFonts w:ascii="Rdg Swift" w:hAnsi="Rdg Swift"/>
          <w:sz w:val="22"/>
          <w:szCs w:val="22"/>
        </w:rPr>
      </w:pPr>
      <w:r w:rsidRPr="00F96726">
        <w:rPr>
          <w:rFonts w:ascii="Rdg Swift" w:hAnsi="Rdg Swift"/>
          <w:sz w:val="22"/>
          <w:szCs w:val="22"/>
        </w:rPr>
        <w:t xml:space="preserve">The study will take place in </w:t>
      </w:r>
      <w:r w:rsidR="00502E56">
        <w:rPr>
          <w:rFonts w:ascii="Rdg Swift" w:hAnsi="Rdg Swift"/>
          <w:sz w:val="22"/>
          <w:szCs w:val="22"/>
        </w:rPr>
        <w:t xml:space="preserve">the </w:t>
      </w:r>
      <w:r w:rsidR="0037626D">
        <w:rPr>
          <w:rFonts w:ascii="Rdg Swift" w:hAnsi="Rdg Swift"/>
          <w:sz w:val="22"/>
          <w:szCs w:val="22"/>
        </w:rPr>
        <w:t>Polly Vacher Building</w:t>
      </w:r>
      <w:r w:rsidRPr="00F96726">
        <w:rPr>
          <w:rFonts w:ascii="Rdg Swift" w:hAnsi="Rdg Swift"/>
          <w:sz w:val="22"/>
          <w:szCs w:val="22"/>
        </w:rPr>
        <w:t xml:space="preserve"> on the University of Reading’s Whiteknights campus.  A researcher will contact you to provide further directions, and to arrange a time slot for you.</w:t>
      </w:r>
    </w:p>
    <w:p w14:paraId="21C47C93" w14:textId="77777777" w:rsidR="00B406D4" w:rsidRPr="00F96726" w:rsidRDefault="00B406D4" w:rsidP="00B406D4">
      <w:pPr>
        <w:pStyle w:val="letter"/>
        <w:spacing w:after="120"/>
        <w:rPr>
          <w:rFonts w:ascii="Rdg Swift" w:hAnsi="Rdg Swift"/>
          <w:b/>
          <w:bCs/>
        </w:rPr>
      </w:pPr>
    </w:p>
    <w:p w14:paraId="6FEE1D06" w14:textId="77777777" w:rsidR="005641C5" w:rsidRDefault="005641C5">
      <w:pPr>
        <w:spacing w:after="0" w:line="240" w:lineRule="auto"/>
        <w:rPr>
          <w:rFonts w:eastAsia="Times New Roman"/>
          <w:b/>
          <w:bCs/>
          <w:lang w:eastAsia="ar-SA"/>
        </w:rPr>
      </w:pPr>
      <w:r>
        <w:rPr>
          <w:b/>
          <w:bCs/>
        </w:rPr>
        <w:br w:type="page"/>
      </w:r>
    </w:p>
    <w:p w14:paraId="68D75D2B" w14:textId="637A8FDE" w:rsidR="00B406D4" w:rsidRPr="00F96726" w:rsidRDefault="00B406D4" w:rsidP="00B406D4">
      <w:pPr>
        <w:pStyle w:val="letter"/>
        <w:spacing w:after="120"/>
        <w:rPr>
          <w:rFonts w:ascii="Rdg Swift" w:hAnsi="Rdg Swift"/>
          <w:b/>
          <w:bCs/>
          <w:sz w:val="22"/>
          <w:szCs w:val="22"/>
        </w:rPr>
      </w:pPr>
      <w:r w:rsidRPr="00F96726">
        <w:rPr>
          <w:rFonts w:ascii="Rdg Swift" w:hAnsi="Rdg Swift"/>
          <w:b/>
          <w:bCs/>
          <w:sz w:val="22"/>
          <w:szCs w:val="22"/>
        </w:rPr>
        <w:lastRenderedPageBreak/>
        <w:t>Can I learn the results of the study?</w:t>
      </w:r>
    </w:p>
    <w:p w14:paraId="62B880D4" w14:textId="316B84B9" w:rsidR="00B406D4" w:rsidRPr="00095227" w:rsidRDefault="00B406D4" w:rsidP="002C5EC1">
      <w:pPr>
        <w:pStyle w:val="letter"/>
        <w:spacing w:after="120"/>
        <w:rPr>
          <w:rFonts w:ascii="Rdg Swift" w:eastAsia="Rdg Swift" w:hAnsi="Rdg Swift" w:cs="Rdg Swift"/>
          <w:b/>
          <w:bCs/>
          <w:sz w:val="22"/>
          <w:szCs w:val="22"/>
        </w:rPr>
      </w:pPr>
      <w:r w:rsidRPr="00095227">
        <w:rPr>
          <w:rFonts w:ascii="Rdg Swift" w:hAnsi="Rdg Swift"/>
          <w:sz w:val="22"/>
          <w:szCs w:val="22"/>
        </w:rPr>
        <w:t>If you would like to learn the results at the end of the study, please contact the researchers.</w:t>
      </w:r>
    </w:p>
    <w:p w14:paraId="7AEB01FB" w14:textId="1CDC662B" w:rsidR="00C535F2" w:rsidRDefault="00C535F2">
      <w:pPr>
        <w:spacing w:after="0" w:line="240" w:lineRule="auto"/>
        <w:rPr>
          <w:rFonts w:eastAsia="Rdg Swift" w:cs="Rdg Swift"/>
          <w:b/>
          <w:bCs/>
          <w:lang w:eastAsia="ar-SA"/>
        </w:rPr>
      </w:pPr>
    </w:p>
    <w:p w14:paraId="0340C75E" w14:textId="2AFE5AB8" w:rsidR="00A649FE" w:rsidRPr="00663878" w:rsidRDefault="00A649FE" w:rsidP="002C5EC1">
      <w:pPr>
        <w:pStyle w:val="letter"/>
        <w:spacing w:after="120"/>
        <w:rPr>
          <w:rFonts w:ascii="Rdg Swift" w:hAnsi="Rdg Swift"/>
          <w:b/>
          <w:sz w:val="22"/>
          <w:szCs w:val="22"/>
        </w:rPr>
      </w:pPr>
      <w:r w:rsidRPr="00663878">
        <w:rPr>
          <w:rFonts w:ascii="Rdg Swift" w:eastAsia="Rdg Swift" w:hAnsi="Rdg Swift" w:cs="Rdg Swift"/>
          <w:b/>
          <w:bCs/>
          <w:sz w:val="22"/>
          <w:szCs w:val="22"/>
        </w:rPr>
        <w:t>Who has reviewed the study?</w:t>
      </w:r>
    </w:p>
    <w:p w14:paraId="44096188" w14:textId="77777777" w:rsidR="00B406D4" w:rsidRPr="00663878" w:rsidRDefault="00B406D4">
      <w:pPr>
        <w:pStyle w:val="PreformattedText"/>
        <w:spacing w:after="120"/>
        <w:rPr>
          <w:rFonts w:ascii="Rdg Swift" w:eastAsia="Rdg Swift" w:hAnsi="Rdg Swift" w:cs="Rdg Swift"/>
          <w:sz w:val="22"/>
          <w:szCs w:val="22"/>
        </w:rPr>
      </w:pPr>
      <w:r w:rsidRPr="00663878">
        <w:rPr>
          <w:rFonts w:ascii="Rdg Swift" w:eastAsia="Rdg Swift" w:hAnsi="Rdg Swift" w:cs="Rdg Swift"/>
          <w:sz w:val="22"/>
          <w:szCs w:val="22"/>
        </w:rPr>
        <w:t>This project has been subject to ethical review, according to the procedures specified by the University Research Ethics Committee, and has been given a favourable ethical opinion for conduct.</w:t>
      </w:r>
    </w:p>
    <w:p w14:paraId="1AA2E90C" w14:textId="77777777" w:rsidR="00B406D4" w:rsidRPr="00663878" w:rsidRDefault="00B406D4" w:rsidP="002C5EC1">
      <w:pPr>
        <w:pStyle w:val="PreformattedText"/>
        <w:spacing w:after="120"/>
        <w:rPr>
          <w:rFonts w:ascii="Rdg Swift" w:eastAsia="Rdg Swift" w:hAnsi="Rdg Swift" w:cs="Rdg Swift"/>
          <w:sz w:val="22"/>
          <w:szCs w:val="22"/>
        </w:rPr>
      </w:pPr>
    </w:p>
    <w:p w14:paraId="60DC5294" w14:textId="4CADC1FD" w:rsidR="00B406D4" w:rsidRPr="00F96726" w:rsidRDefault="00663878" w:rsidP="00B406D4">
      <w:pPr>
        <w:pStyle w:val="PreformattedText"/>
        <w:spacing w:after="120"/>
        <w:rPr>
          <w:rFonts w:ascii="Rdg Swift" w:eastAsia="Rdg Swift" w:hAnsi="Rdg Swift" w:cs="Rdg Swift"/>
          <w:b/>
          <w:bCs/>
          <w:sz w:val="22"/>
          <w:szCs w:val="22"/>
        </w:rPr>
      </w:pPr>
      <w:r w:rsidRPr="00663878">
        <w:rPr>
          <w:rFonts w:ascii="Rdg Swift" w:eastAsia="Rdg Swift" w:hAnsi="Rdg Swift" w:cs="Rdg Swift"/>
          <w:b/>
          <w:bCs/>
          <w:sz w:val="22"/>
          <w:szCs w:val="22"/>
        </w:rPr>
        <w:t>Contact details for further questions:</w:t>
      </w:r>
    </w:p>
    <w:p w14:paraId="40F7DCDA" w14:textId="543FB48D" w:rsidR="00663878" w:rsidRPr="00663878" w:rsidRDefault="00663878">
      <w:pPr>
        <w:pStyle w:val="PreformattedText"/>
        <w:spacing w:after="120"/>
        <w:rPr>
          <w:rFonts w:ascii="Rdg Swift" w:eastAsia="Rdg Swift" w:hAnsi="Rdg Swift" w:cs="Rdg Swift"/>
          <w:sz w:val="22"/>
          <w:szCs w:val="22"/>
        </w:rPr>
      </w:pPr>
      <w:r w:rsidRPr="00663878">
        <w:rPr>
          <w:rFonts w:ascii="Rdg Swift" w:eastAsia="Rdg Swift" w:hAnsi="Rdg Swift" w:cs="Rdg Swift"/>
          <w:sz w:val="22"/>
          <w:szCs w:val="22"/>
        </w:rPr>
        <w:t>For questions about this study, please contact either or both:</w:t>
      </w:r>
    </w:p>
    <w:p w14:paraId="4BCBF066" w14:textId="6577BB1F" w:rsidR="00663878" w:rsidRPr="00502E56" w:rsidRDefault="00C14AE9" w:rsidP="0037626D">
      <w:pPr>
        <w:pStyle w:val="PreformattedText"/>
        <w:numPr>
          <w:ilvl w:val="0"/>
          <w:numId w:val="17"/>
        </w:numPr>
        <w:spacing w:after="120"/>
        <w:rPr>
          <w:rFonts w:ascii="Rdg Swift" w:hAnsi="Rdg Swift"/>
          <w:sz w:val="22"/>
          <w:szCs w:val="22"/>
        </w:rPr>
      </w:pPr>
      <w:r w:rsidRPr="00502E56">
        <w:rPr>
          <w:rFonts w:ascii="Rdg Swift" w:hAnsi="Rdg Swift"/>
          <w:sz w:val="22"/>
          <w:szCs w:val="22"/>
        </w:rPr>
        <w:t xml:space="preserve">Alfie Sargent, Robotics Student BSc, </w:t>
      </w:r>
      <w:hyperlink r:id="rId14" w:history="1">
        <w:r w:rsidRPr="00502E56">
          <w:rPr>
            <w:rStyle w:val="Hyperlink"/>
            <w:rFonts w:ascii="Rdg Swift" w:hAnsi="Rdg Swift"/>
            <w:sz w:val="22"/>
            <w:szCs w:val="22"/>
          </w:rPr>
          <w:t>Alfie.Sargent@student.reading.ac.uk</w:t>
        </w:r>
      </w:hyperlink>
    </w:p>
    <w:p w14:paraId="05772C22" w14:textId="53465230" w:rsidR="00663878" w:rsidRPr="00663878" w:rsidRDefault="00663878">
      <w:pPr>
        <w:pStyle w:val="PreformattedText"/>
        <w:numPr>
          <w:ilvl w:val="0"/>
          <w:numId w:val="17"/>
        </w:numPr>
        <w:spacing w:after="120"/>
        <w:rPr>
          <w:rFonts w:ascii="Rdg Swift" w:hAnsi="Rdg Swift"/>
          <w:sz w:val="22"/>
          <w:szCs w:val="22"/>
        </w:rPr>
      </w:pPr>
      <w:r w:rsidRPr="00663878">
        <w:rPr>
          <w:rFonts w:ascii="Rdg Swift" w:hAnsi="Rdg Swift"/>
          <w:sz w:val="22"/>
          <w:szCs w:val="22"/>
        </w:rPr>
        <w:t xml:space="preserve">Dr. Faustina Hwang, Associate Professor, Biomedical Engineering </w:t>
      </w:r>
      <w:hyperlink r:id="rId15" w:history="1">
        <w:r w:rsidRPr="00663878">
          <w:rPr>
            <w:rStyle w:val="Hyperlink"/>
            <w:rFonts w:ascii="Rdg Swift" w:hAnsi="Rdg Swift"/>
            <w:sz w:val="22"/>
            <w:szCs w:val="22"/>
          </w:rPr>
          <w:t>f.hwang@reading.ac.uk</w:t>
        </w:r>
      </w:hyperlink>
      <w:r w:rsidRPr="00663878">
        <w:rPr>
          <w:rFonts w:ascii="Rdg Swift" w:hAnsi="Rdg Swift"/>
          <w:sz w:val="22"/>
          <w:szCs w:val="22"/>
        </w:rPr>
        <w:t>, 0 118 378 7668.</w:t>
      </w:r>
    </w:p>
    <w:p w14:paraId="418BB526" w14:textId="77777777" w:rsidR="00663878" w:rsidRPr="00F96726" w:rsidRDefault="00663878" w:rsidP="006066B5">
      <w:pPr>
        <w:pStyle w:val="Default"/>
        <w:rPr>
          <w:rFonts w:ascii="Rdg Swift" w:hAnsi="Rdg Swift"/>
        </w:rPr>
      </w:pPr>
    </w:p>
    <w:p w14:paraId="6950817A" w14:textId="6B8DBEB5" w:rsidR="00663878" w:rsidRPr="00663878" w:rsidRDefault="00663878">
      <w:pPr>
        <w:pStyle w:val="PreformattedText"/>
        <w:spacing w:after="120"/>
        <w:rPr>
          <w:rFonts w:ascii="Rdg Swift" w:eastAsia="Rdg Swift" w:hAnsi="Rdg Swift" w:cs="Rdg Swift"/>
          <w:b/>
          <w:bCs/>
          <w:sz w:val="22"/>
          <w:szCs w:val="22"/>
        </w:rPr>
      </w:pPr>
      <w:r w:rsidRPr="00663878">
        <w:rPr>
          <w:rFonts w:ascii="Rdg Swift" w:eastAsia="Rdg Swift" w:hAnsi="Rdg Swift" w:cs="Rdg Swift"/>
          <w:b/>
          <w:bCs/>
          <w:sz w:val="22"/>
          <w:szCs w:val="22"/>
        </w:rPr>
        <w:t>In the event of a complaint</w:t>
      </w:r>
    </w:p>
    <w:p w14:paraId="1C2CE72B" w14:textId="1ACFC9DD" w:rsidR="006066B5" w:rsidRPr="00663878" w:rsidRDefault="008D47E5" w:rsidP="00F96726">
      <w:pPr>
        <w:pStyle w:val="Default"/>
        <w:spacing w:line="300" w:lineRule="atLeast"/>
        <w:rPr>
          <w:rFonts w:ascii="Rdg Swift" w:hAnsi="Rdg Swift" w:cs="Times New Roman"/>
          <w:sz w:val="22"/>
          <w:szCs w:val="22"/>
          <w:lang w:val="en-GB"/>
        </w:rPr>
      </w:pPr>
      <w:commentRangeStart w:id="4"/>
      <w:r w:rsidRPr="00F96726">
        <w:rPr>
          <w:rFonts w:ascii="Rdg Swift" w:hAnsi="Rdg Swift"/>
          <w:sz w:val="22"/>
          <w:szCs w:val="22"/>
        </w:rPr>
        <w:t xml:space="preserve">If you have any comments or </w:t>
      </w:r>
      <w:r w:rsidR="001B7562" w:rsidRPr="00F96726">
        <w:rPr>
          <w:rFonts w:ascii="Rdg Swift" w:hAnsi="Rdg Swift"/>
          <w:sz w:val="22"/>
          <w:szCs w:val="22"/>
        </w:rPr>
        <w:t xml:space="preserve">if you have a </w:t>
      </w:r>
      <w:r w:rsidRPr="00F96726">
        <w:rPr>
          <w:rFonts w:ascii="Rdg Swift" w:hAnsi="Rdg Swift"/>
          <w:sz w:val="22"/>
          <w:szCs w:val="22"/>
        </w:rPr>
        <w:t>complain</w:t>
      </w:r>
      <w:r w:rsidR="00AF01AB" w:rsidRPr="00F96726">
        <w:rPr>
          <w:rFonts w:ascii="Rdg Swift" w:hAnsi="Rdg Swift"/>
          <w:sz w:val="22"/>
          <w:szCs w:val="22"/>
        </w:rPr>
        <w:t>t</w:t>
      </w:r>
      <w:r w:rsidR="006066B5" w:rsidRPr="00F96726">
        <w:rPr>
          <w:rFonts w:ascii="Rdg Swift" w:hAnsi="Rdg Swift"/>
          <w:sz w:val="22"/>
          <w:szCs w:val="22"/>
        </w:rPr>
        <w:t xml:space="preserve">, </w:t>
      </w:r>
      <w:r w:rsidR="00663878" w:rsidRPr="00F96726">
        <w:rPr>
          <w:rFonts w:ascii="Rdg Swift" w:hAnsi="Rdg Swift"/>
          <w:sz w:val="22"/>
          <w:szCs w:val="22"/>
        </w:rPr>
        <w:t xml:space="preserve">please </w:t>
      </w:r>
      <w:r w:rsidRPr="00F96726">
        <w:rPr>
          <w:rFonts w:ascii="Rdg Swift" w:hAnsi="Rdg Swift"/>
          <w:sz w:val="22"/>
          <w:szCs w:val="22"/>
        </w:rPr>
        <w:t>contact</w:t>
      </w:r>
      <w:r w:rsidR="00502E56">
        <w:rPr>
          <w:rFonts w:ascii="Rdg Swift" w:hAnsi="Rdg Swift"/>
          <w:sz w:val="22"/>
          <w:szCs w:val="22"/>
        </w:rPr>
        <w:t xml:space="preserve"> Dr David Leake, Email: </w:t>
      </w:r>
      <w:hyperlink r:id="rId16" w:history="1">
        <w:r w:rsidR="00502E56" w:rsidRPr="00466422">
          <w:rPr>
            <w:rStyle w:val="Hyperlink"/>
            <w:rFonts w:ascii="Rdg Swift" w:hAnsi="Rdg Swift"/>
            <w:sz w:val="22"/>
            <w:szCs w:val="22"/>
          </w:rPr>
          <w:t>d.s.leake@reading.ac.uk</w:t>
        </w:r>
      </w:hyperlink>
      <w:r w:rsidR="00502E56">
        <w:rPr>
          <w:rFonts w:ascii="Rdg Swift" w:hAnsi="Rdg Swift"/>
          <w:sz w:val="22"/>
          <w:szCs w:val="22"/>
        </w:rPr>
        <w:t xml:space="preserve">. </w:t>
      </w:r>
      <w:commentRangeEnd w:id="4"/>
      <w:r w:rsidR="00AA29F7">
        <w:rPr>
          <w:rStyle w:val="CommentReference"/>
          <w:rFonts w:ascii="Rdg Swift" w:eastAsia="Calibri" w:hAnsi="Rdg Swift" w:cs="Times New Roman"/>
          <w:color w:val="auto"/>
          <w:lang w:val="en-GB"/>
        </w:rPr>
        <w:commentReference w:id="4"/>
      </w:r>
    </w:p>
    <w:p w14:paraId="01AD2BAD" w14:textId="77777777" w:rsidR="006066B5" w:rsidRPr="00663878" w:rsidRDefault="006066B5" w:rsidP="006066B5">
      <w:pPr>
        <w:pStyle w:val="RdgNormal"/>
        <w:spacing w:before="0"/>
      </w:pPr>
      <w:r w:rsidRPr="00663878">
        <w:t xml:space="preserve"> </w:t>
      </w:r>
    </w:p>
    <w:p w14:paraId="54C67DF4" w14:textId="77777777" w:rsidR="003D78B7" w:rsidRDefault="003D78B7" w:rsidP="00A649FE">
      <w:pPr>
        <w:pStyle w:val="letter"/>
        <w:rPr>
          <w:rFonts w:ascii="Rdg Swift" w:eastAsia="Rdg Swift" w:hAnsi="Rdg Swift" w:cs="Rdg Swift"/>
          <w:b/>
          <w:bCs/>
          <w:sz w:val="22"/>
          <w:szCs w:val="22"/>
        </w:rPr>
      </w:pPr>
    </w:p>
    <w:p w14:paraId="6B713129" w14:textId="77777777" w:rsidR="00A649FE" w:rsidRPr="00184794" w:rsidRDefault="00A649FE" w:rsidP="00A649FE">
      <w:pPr>
        <w:pStyle w:val="letter"/>
        <w:rPr>
          <w:rFonts w:ascii="Rdg Swift" w:hAnsi="Rdg Swift"/>
          <w:sz w:val="22"/>
          <w:szCs w:val="22"/>
        </w:rPr>
      </w:pPr>
      <w:r w:rsidRPr="00663878">
        <w:rPr>
          <w:rFonts w:ascii="Rdg Swift" w:eastAsia="Rdg Swift" w:hAnsi="Rdg Swift" w:cs="Rdg Swift"/>
          <w:b/>
          <w:bCs/>
          <w:sz w:val="22"/>
          <w:szCs w:val="22"/>
        </w:rPr>
        <w:t>Thank you for your help</w:t>
      </w:r>
      <w:r w:rsidRPr="00663878">
        <w:rPr>
          <w:rFonts w:ascii="Rdg Swift" w:eastAsia="Rdg Swift" w:hAnsi="Rdg Swift" w:cs="Rdg Swift"/>
          <w:sz w:val="22"/>
          <w:szCs w:val="22"/>
        </w:rPr>
        <w:t>.</w:t>
      </w:r>
    </w:p>
    <w:p w14:paraId="289FD2D8" w14:textId="6765B173" w:rsidR="00C535F2" w:rsidRPr="009E0E7C" w:rsidRDefault="00C535F2" w:rsidP="00C535F2">
      <w:pPr>
        <w:pStyle w:val="WW-Default1"/>
        <w:pageBreakBefore/>
        <w:rPr>
          <w:rFonts w:ascii="Rdg Vesta" w:hAnsi="Rdg Vesta" w:cs="Times New Roman"/>
          <w:bCs/>
          <w:sz w:val="20"/>
          <w:szCs w:val="20"/>
          <w:lang w:val="en-GB"/>
        </w:rPr>
      </w:pPr>
      <w:r w:rsidRPr="00F96726">
        <w:rPr>
          <w:rFonts w:ascii="Rdg Swift" w:hAnsi="Rdg Swift"/>
          <w:noProof/>
          <w:lang w:val="en-GB" w:eastAsia="zh-CN"/>
        </w:rPr>
        <w:lastRenderedPageBreak/>
        <w:drawing>
          <wp:anchor distT="0" distB="0" distL="114935" distR="114935" simplePos="0" relativeHeight="251675648" behindDoc="0" locked="0" layoutInCell="1" allowOverlap="1" wp14:anchorId="50B8A457" wp14:editId="5685786B">
            <wp:simplePos x="0" y="0"/>
            <wp:positionH relativeFrom="column">
              <wp:posOffset>4400550</wp:posOffset>
            </wp:positionH>
            <wp:positionV relativeFrom="paragraph">
              <wp:posOffset>-437515</wp:posOffset>
            </wp:positionV>
            <wp:extent cx="1436370" cy="464820"/>
            <wp:effectExtent l="0" t="0" r="0" b="0"/>
            <wp:wrapSquare wrapText="r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370" cy="464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95227">
        <w:rPr>
          <w:rFonts w:ascii="Rdg Vesta" w:hAnsi="Rdg Vesta" w:cs="Times New Roman"/>
          <w:bCs/>
          <w:sz w:val="36"/>
          <w:szCs w:val="36"/>
          <w:lang w:val="en-GB"/>
        </w:rPr>
        <w:t xml:space="preserve">Appendix </w:t>
      </w:r>
      <w:r w:rsidR="00C14AE9">
        <w:rPr>
          <w:rFonts w:ascii="Rdg Vesta" w:hAnsi="Rdg Vesta" w:cs="Times New Roman"/>
          <w:bCs/>
          <w:sz w:val="36"/>
          <w:szCs w:val="36"/>
          <w:lang w:val="en-GB"/>
        </w:rPr>
        <w:t>B</w:t>
      </w:r>
      <w:r w:rsidR="00095227">
        <w:rPr>
          <w:rFonts w:ascii="Rdg Vesta" w:hAnsi="Rdg Vesta" w:cs="Times New Roman"/>
          <w:bCs/>
          <w:sz w:val="36"/>
          <w:szCs w:val="36"/>
          <w:lang w:val="en-GB"/>
        </w:rPr>
        <w:t xml:space="preserve">: </w:t>
      </w:r>
      <w:r w:rsidR="00DF6CE3">
        <w:rPr>
          <w:rFonts w:ascii="Rdg Vesta" w:hAnsi="Rdg Vesta" w:cs="Times New Roman"/>
          <w:bCs/>
          <w:sz w:val="36"/>
          <w:szCs w:val="36"/>
          <w:lang w:val="en-GB"/>
        </w:rPr>
        <w:t xml:space="preserve"> </w:t>
      </w:r>
      <w:r w:rsidRPr="009E0E7C">
        <w:rPr>
          <w:rFonts w:ascii="Rdg Vesta" w:hAnsi="Rdg Vesta" w:cs="Times New Roman"/>
          <w:bCs/>
          <w:sz w:val="36"/>
          <w:szCs w:val="36"/>
          <w:lang w:val="en-GB"/>
        </w:rPr>
        <w:t>Consent Form</w:t>
      </w:r>
    </w:p>
    <w:p w14:paraId="16685EF2" w14:textId="77777777" w:rsidR="00C535F2" w:rsidRPr="009E0E7C" w:rsidRDefault="00C535F2" w:rsidP="00C535F2">
      <w:pPr>
        <w:pStyle w:val="Default"/>
        <w:rPr>
          <w:lang w:val="en-GB"/>
        </w:rPr>
      </w:pPr>
    </w:p>
    <w:p w14:paraId="3D0F1F6A" w14:textId="77777777" w:rsidR="00C535F2" w:rsidRPr="009E0E7C" w:rsidRDefault="00C535F2" w:rsidP="00C535F2">
      <w:pPr>
        <w:pStyle w:val="Default"/>
        <w:ind w:left="709" w:hanging="709"/>
        <w:rPr>
          <w:rFonts w:ascii="Rdg Swift" w:hAnsi="Rdg Swift" w:cs="Times New Roman"/>
          <w:sz w:val="22"/>
          <w:szCs w:val="22"/>
          <w:lang w:val="en-GB"/>
        </w:rPr>
      </w:pPr>
      <w:r w:rsidRPr="009E0E7C">
        <w:rPr>
          <w:rFonts w:ascii="Rdg Swift" w:hAnsi="Rdg Swift" w:cs="Times New Roman"/>
          <w:sz w:val="22"/>
          <w:szCs w:val="22"/>
          <w:lang w:val="en-GB"/>
        </w:rPr>
        <w:t>1.</w:t>
      </w:r>
      <w:r w:rsidRPr="009E0E7C">
        <w:rPr>
          <w:rFonts w:ascii="Rdg Swift" w:hAnsi="Rdg Swift" w:cs="Times New Roman"/>
          <w:sz w:val="22"/>
          <w:szCs w:val="22"/>
          <w:lang w:val="en-GB"/>
        </w:rPr>
        <w:tab/>
        <w:t xml:space="preserve">I have read and had explained to me by ……………………………………………..… </w:t>
      </w:r>
    </w:p>
    <w:p w14:paraId="0834F383" w14:textId="77777777" w:rsidR="00C535F2" w:rsidRPr="009E0E7C" w:rsidRDefault="00C535F2" w:rsidP="00C535F2">
      <w:pPr>
        <w:pStyle w:val="Default"/>
        <w:rPr>
          <w:rFonts w:ascii="Rdg Swift" w:hAnsi="Rdg Swift" w:cs="Times New Roman"/>
          <w:sz w:val="22"/>
          <w:szCs w:val="22"/>
          <w:lang w:val="en-GB"/>
        </w:rPr>
      </w:pPr>
    </w:p>
    <w:p w14:paraId="726E9F6F" w14:textId="77777777" w:rsidR="00C535F2" w:rsidRPr="009E0E7C" w:rsidRDefault="00C535F2" w:rsidP="00C535F2">
      <w:pPr>
        <w:pStyle w:val="Default"/>
        <w:ind w:firstLine="709"/>
        <w:rPr>
          <w:rFonts w:ascii="Rdg Swift" w:hAnsi="Rdg Swift" w:cs="Times New Roman"/>
          <w:sz w:val="22"/>
          <w:szCs w:val="22"/>
          <w:lang w:val="en-GB"/>
        </w:rPr>
      </w:pPr>
      <w:r w:rsidRPr="009E0E7C">
        <w:rPr>
          <w:rFonts w:ascii="Rdg Swift" w:hAnsi="Rdg Swift" w:cs="Times New Roman"/>
          <w:sz w:val="22"/>
          <w:szCs w:val="22"/>
          <w:lang w:val="en-GB"/>
        </w:rPr>
        <w:t>the accompanying Information Sheet relating to the project on:</w:t>
      </w:r>
    </w:p>
    <w:p w14:paraId="18E76408" w14:textId="77777777" w:rsidR="00C535F2" w:rsidRPr="009E0E7C" w:rsidRDefault="00C535F2" w:rsidP="00C535F2">
      <w:pPr>
        <w:pStyle w:val="Default"/>
        <w:ind w:firstLine="709"/>
        <w:rPr>
          <w:rFonts w:ascii="Rdg Swift" w:hAnsi="Rdg Swift" w:cs="Times New Roman"/>
          <w:sz w:val="22"/>
          <w:szCs w:val="22"/>
          <w:lang w:val="en-GB"/>
        </w:rPr>
      </w:pPr>
    </w:p>
    <w:p w14:paraId="7FF5405F" w14:textId="77777777" w:rsidR="00C535F2" w:rsidRPr="009E0E7C" w:rsidRDefault="00C535F2" w:rsidP="00C535F2">
      <w:pPr>
        <w:pStyle w:val="Default"/>
        <w:ind w:firstLine="709"/>
        <w:rPr>
          <w:rFonts w:ascii="Rdg Swift" w:hAnsi="Rdg Swift" w:cs="Times New Roman"/>
          <w:sz w:val="22"/>
          <w:szCs w:val="22"/>
          <w:lang w:val="en-GB"/>
        </w:rPr>
      </w:pPr>
    </w:p>
    <w:p w14:paraId="7EB388ED" w14:textId="0EBF5ADB" w:rsidR="00C535F2" w:rsidRPr="00C535F2" w:rsidRDefault="00C535F2" w:rsidP="00C535F2">
      <w:pPr>
        <w:pStyle w:val="Default"/>
        <w:ind w:firstLine="709"/>
        <w:rPr>
          <w:rFonts w:ascii="Rdg Swift" w:hAnsi="Rdg Swift" w:cs="Times New Roman"/>
          <w:b/>
          <w:bCs/>
          <w:sz w:val="22"/>
          <w:szCs w:val="22"/>
          <w:lang w:val="en-GB"/>
        </w:rPr>
      </w:pPr>
      <w:r w:rsidRPr="00502E56">
        <w:rPr>
          <w:rFonts w:ascii="Rdg Swift" w:hAnsi="Rdg Swift" w:cs="Times New Roman"/>
          <w:b/>
          <w:sz w:val="22"/>
          <w:szCs w:val="22"/>
          <w:lang w:val="en-GB"/>
        </w:rPr>
        <w:t>“</w:t>
      </w:r>
      <w:r w:rsidR="00502E56" w:rsidRPr="00502E56">
        <w:rPr>
          <w:rFonts w:ascii="Rdg Swift" w:hAnsi="Rdg Swift" w:cs="Times New Roman"/>
          <w:b/>
          <w:sz w:val="22"/>
          <w:szCs w:val="22"/>
          <w:lang w:val="en-GB"/>
        </w:rPr>
        <w:t>Investigating the use of multi-sensory technology in a virtual environment.</w:t>
      </w:r>
      <w:r w:rsidRPr="00502E56">
        <w:rPr>
          <w:rFonts w:ascii="Rdg Swift" w:hAnsi="Rdg Swift" w:cs="Times New Roman"/>
          <w:b/>
          <w:sz w:val="22"/>
          <w:szCs w:val="22"/>
          <w:lang w:val="en-GB"/>
        </w:rPr>
        <w:t>”</w:t>
      </w:r>
      <w:r w:rsidRPr="00C535F2">
        <w:rPr>
          <w:rFonts w:ascii="Rdg Swift" w:hAnsi="Rdg Swift" w:cs="Times New Roman"/>
          <w:b/>
          <w:bCs/>
          <w:sz w:val="22"/>
          <w:szCs w:val="22"/>
          <w:lang w:val="en-GB"/>
        </w:rPr>
        <w:br/>
      </w:r>
    </w:p>
    <w:p w14:paraId="4898D512" w14:textId="77777777" w:rsidR="00C535F2" w:rsidRPr="009E0E7C" w:rsidRDefault="00C535F2" w:rsidP="00C535F2">
      <w:pPr>
        <w:pStyle w:val="Default"/>
        <w:ind w:firstLine="709"/>
        <w:rPr>
          <w:rFonts w:ascii="Rdg Swift" w:hAnsi="Rdg Swift" w:cs="Times New Roman"/>
          <w:sz w:val="22"/>
          <w:szCs w:val="22"/>
          <w:lang w:val="en-GB"/>
        </w:rPr>
      </w:pPr>
    </w:p>
    <w:p w14:paraId="2A32FFD0" w14:textId="77777777" w:rsidR="00C535F2" w:rsidRPr="009E0E7C" w:rsidRDefault="00C535F2" w:rsidP="00C535F2">
      <w:pPr>
        <w:pStyle w:val="Default"/>
        <w:numPr>
          <w:ilvl w:val="1"/>
          <w:numId w:val="10"/>
        </w:numPr>
        <w:tabs>
          <w:tab w:val="clear" w:pos="1364"/>
        </w:tabs>
        <w:ind w:left="709" w:hanging="709"/>
        <w:rPr>
          <w:rFonts w:ascii="Rdg Swift" w:hAnsi="Rdg Swift" w:cs="Times New Roman"/>
          <w:sz w:val="22"/>
          <w:szCs w:val="22"/>
          <w:lang w:val="en-GB"/>
        </w:rPr>
      </w:pPr>
      <w:r w:rsidRPr="009E0E7C">
        <w:rPr>
          <w:rFonts w:ascii="Rdg Swift" w:hAnsi="Rdg Swift" w:cs="Times New Roman"/>
          <w:sz w:val="22"/>
          <w:szCs w:val="22"/>
          <w:lang w:val="en-GB"/>
        </w:rPr>
        <w:t>I have had explained to me the purposes of the project and what will be required of me, and any questions I have had have been answered to my satisfaction.  I agree to the arrangements described in the Information Sheet in so far as they relate to my participation.</w:t>
      </w:r>
      <w:r w:rsidRPr="009E0E7C">
        <w:rPr>
          <w:rFonts w:ascii="Rdg Swift" w:hAnsi="Rdg Swift" w:cs="Times New Roman"/>
          <w:sz w:val="22"/>
          <w:szCs w:val="22"/>
          <w:lang w:val="en-GB"/>
        </w:rPr>
        <w:br/>
      </w:r>
    </w:p>
    <w:p w14:paraId="018C941A" w14:textId="77777777" w:rsidR="00C535F2" w:rsidRPr="009E0E7C" w:rsidRDefault="00C535F2" w:rsidP="00C535F2">
      <w:pPr>
        <w:pStyle w:val="Default"/>
        <w:numPr>
          <w:ilvl w:val="1"/>
          <w:numId w:val="10"/>
        </w:numPr>
        <w:tabs>
          <w:tab w:val="clear" w:pos="1364"/>
        </w:tabs>
        <w:ind w:left="709" w:hanging="709"/>
        <w:rPr>
          <w:rFonts w:ascii="Rdg Swift" w:hAnsi="Rdg Swift" w:cs="Times New Roman"/>
          <w:sz w:val="22"/>
          <w:szCs w:val="22"/>
          <w:lang w:val="en-GB"/>
        </w:rPr>
      </w:pPr>
      <w:r w:rsidRPr="009E0E7C">
        <w:rPr>
          <w:rFonts w:ascii="Rdg Swift" w:hAnsi="Rdg Swift" w:cs="Times New Roman"/>
          <w:sz w:val="22"/>
          <w:szCs w:val="22"/>
          <w:lang w:val="en-GB"/>
        </w:rPr>
        <w:t>I understand that participation is entirely voluntary and that I have the right to withdraw from the project any time, and that this will be without detriment.</w:t>
      </w:r>
      <w:r w:rsidRPr="009E0E7C">
        <w:rPr>
          <w:rFonts w:ascii="Rdg Swift" w:hAnsi="Rdg Swift" w:cs="Times New Roman"/>
          <w:sz w:val="22"/>
          <w:szCs w:val="22"/>
          <w:lang w:val="en-GB"/>
        </w:rPr>
        <w:br/>
      </w:r>
    </w:p>
    <w:p w14:paraId="091A4C24" w14:textId="5D5D99CC" w:rsidR="00C535F2" w:rsidRPr="009E0E7C" w:rsidRDefault="00C535F2" w:rsidP="00C535F2">
      <w:pPr>
        <w:pStyle w:val="Default"/>
        <w:numPr>
          <w:ilvl w:val="1"/>
          <w:numId w:val="10"/>
        </w:numPr>
        <w:tabs>
          <w:tab w:val="clear" w:pos="1364"/>
        </w:tabs>
        <w:ind w:left="709" w:hanging="709"/>
        <w:rPr>
          <w:rFonts w:ascii="Rdg Swift" w:hAnsi="Rdg Swift" w:cs="Times New Roman"/>
          <w:sz w:val="22"/>
          <w:szCs w:val="22"/>
          <w:lang w:val="en-GB"/>
        </w:rPr>
      </w:pPr>
      <w:r>
        <w:rPr>
          <w:rFonts w:ascii="Rdg Swift" w:hAnsi="Rdg Swift" w:cs="Times New Roman"/>
          <w:sz w:val="22"/>
          <w:szCs w:val="22"/>
          <w:lang w:val="en-GB"/>
        </w:rPr>
        <w:t>EITHER</w:t>
      </w:r>
    </w:p>
    <w:p w14:paraId="50E7B860" w14:textId="77777777" w:rsidR="00C535F2" w:rsidRPr="009E0E7C" w:rsidRDefault="00C535F2" w:rsidP="00C535F2">
      <w:pPr>
        <w:pStyle w:val="Default"/>
        <w:rPr>
          <w:rFonts w:ascii="Rdg Swift" w:hAnsi="Rdg Swift" w:cs="Times New Roman"/>
          <w:sz w:val="22"/>
          <w:szCs w:val="22"/>
          <w:lang w:val="en-GB"/>
        </w:rPr>
      </w:pPr>
    </w:p>
    <w:p w14:paraId="64992229" w14:textId="1D21C85E" w:rsidR="00C535F2" w:rsidRPr="009E0E7C" w:rsidRDefault="00C535F2" w:rsidP="00C535F2">
      <w:pPr>
        <w:pStyle w:val="Default"/>
        <w:numPr>
          <w:ilvl w:val="0"/>
          <w:numId w:val="18"/>
        </w:numPr>
        <w:ind w:left="1710" w:hanging="641"/>
        <w:rPr>
          <w:rFonts w:ascii="Rdg Swift" w:hAnsi="Rdg Swift"/>
          <w:lang w:val="en-GB"/>
        </w:rPr>
      </w:pPr>
      <w:commentRangeStart w:id="5"/>
      <w:r w:rsidRPr="009E0E7C">
        <w:rPr>
          <w:rFonts w:ascii="Rdg Swift" w:hAnsi="Rdg Swift" w:cs="Times New Roman"/>
          <w:sz w:val="22"/>
          <w:szCs w:val="22"/>
          <w:lang w:val="en-GB"/>
        </w:rPr>
        <w:t>I agree to the session</w:t>
      </w:r>
      <w:r w:rsidR="00502E56">
        <w:rPr>
          <w:rFonts w:ascii="Rdg Swift" w:hAnsi="Rdg Swift" w:cs="Times New Roman"/>
          <w:sz w:val="22"/>
          <w:szCs w:val="22"/>
          <w:lang w:val="en-GB"/>
        </w:rPr>
        <w:t>s screen capture</w:t>
      </w:r>
      <w:r w:rsidRPr="009E0E7C">
        <w:rPr>
          <w:rFonts w:ascii="Rdg Swift" w:hAnsi="Rdg Swift" w:cs="Times New Roman"/>
          <w:sz w:val="22"/>
          <w:szCs w:val="22"/>
          <w:lang w:val="en-GB"/>
        </w:rPr>
        <w:t xml:space="preserve"> being </w:t>
      </w:r>
      <w:r w:rsidRPr="009E0E7C">
        <w:rPr>
          <w:rFonts w:ascii="Rdg Swift" w:hAnsi="Rdg Swift" w:cs="Times New Roman"/>
          <w:b/>
          <w:sz w:val="22"/>
          <w:szCs w:val="22"/>
          <w:lang w:val="en-GB"/>
        </w:rPr>
        <w:t>video and audio</w:t>
      </w:r>
      <w:r w:rsidRPr="009E0E7C">
        <w:rPr>
          <w:rFonts w:ascii="Rdg Swift" w:hAnsi="Rdg Swift" w:cs="Times New Roman"/>
          <w:sz w:val="22"/>
          <w:szCs w:val="22"/>
          <w:lang w:val="en-GB"/>
        </w:rPr>
        <w:t xml:space="preserve"> recorded.</w:t>
      </w:r>
    </w:p>
    <w:p w14:paraId="61C07AF9" w14:textId="77777777" w:rsidR="00C535F2" w:rsidRPr="009E0E7C" w:rsidRDefault="00C535F2" w:rsidP="00C535F2">
      <w:pPr>
        <w:pStyle w:val="ListParagraph"/>
      </w:pPr>
    </w:p>
    <w:p w14:paraId="303A9ADE" w14:textId="77777777" w:rsidR="00C535F2" w:rsidRPr="009E0E7C" w:rsidRDefault="00C535F2" w:rsidP="00C535F2">
      <w:pPr>
        <w:pStyle w:val="ListParagraph"/>
      </w:pPr>
      <w:r w:rsidRPr="009E0E7C">
        <w:t>OR</w:t>
      </w:r>
    </w:p>
    <w:p w14:paraId="53540C84" w14:textId="05C93CE1" w:rsidR="00C535F2" w:rsidRPr="009E0E7C" w:rsidRDefault="00C535F2" w:rsidP="00C535F2">
      <w:pPr>
        <w:pStyle w:val="Default"/>
        <w:numPr>
          <w:ilvl w:val="0"/>
          <w:numId w:val="18"/>
        </w:numPr>
        <w:ind w:left="1710" w:hanging="641"/>
        <w:rPr>
          <w:rFonts w:ascii="Rdg Swift" w:hAnsi="Rdg Swift"/>
          <w:lang w:val="en-GB"/>
        </w:rPr>
      </w:pPr>
      <w:r w:rsidRPr="009E0E7C">
        <w:rPr>
          <w:rFonts w:ascii="Rdg Swift" w:hAnsi="Rdg Swift" w:cs="Times New Roman"/>
          <w:sz w:val="22"/>
          <w:szCs w:val="22"/>
          <w:lang w:val="en-GB"/>
        </w:rPr>
        <w:t>I DO NOT agree to the session</w:t>
      </w:r>
      <w:r w:rsidR="00502E56">
        <w:rPr>
          <w:rFonts w:ascii="Rdg Swift" w:hAnsi="Rdg Swift" w:cs="Times New Roman"/>
          <w:sz w:val="22"/>
          <w:szCs w:val="22"/>
          <w:lang w:val="en-GB"/>
        </w:rPr>
        <w:t>s screen capture</w:t>
      </w:r>
      <w:r w:rsidRPr="009E0E7C">
        <w:rPr>
          <w:rFonts w:ascii="Rdg Swift" w:hAnsi="Rdg Swift" w:cs="Times New Roman"/>
          <w:sz w:val="22"/>
          <w:szCs w:val="22"/>
          <w:lang w:val="en-GB"/>
        </w:rPr>
        <w:t xml:space="preserve"> being </w:t>
      </w:r>
      <w:r w:rsidRPr="009E0E7C">
        <w:rPr>
          <w:rFonts w:ascii="Rdg Swift" w:hAnsi="Rdg Swift" w:cs="Times New Roman"/>
          <w:b/>
          <w:sz w:val="22"/>
          <w:szCs w:val="22"/>
          <w:lang w:val="en-GB"/>
        </w:rPr>
        <w:t>video and audio</w:t>
      </w:r>
      <w:r w:rsidRPr="009E0E7C">
        <w:rPr>
          <w:rFonts w:ascii="Rdg Swift" w:hAnsi="Rdg Swift" w:cs="Times New Roman"/>
          <w:sz w:val="22"/>
          <w:szCs w:val="22"/>
          <w:lang w:val="en-GB"/>
        </w:rPr>
        <w:t xml:space="preserve"> recorded.</w:t>
      </w:r>
      <w:commentRangeEnd w:id="5"/>
      <w:r w:rsidR="00AA29F7">
        <w:rPr>
          <w:rStyle w:val="CommentReference"/>
          <w:rFonts w:ascii="Rdg Swift" w:eastAsia="Calibri" w:hAnsi="Rdg Swift" w:cs="Times New Roman"/>
          <w:color w:val="auto"/>
          <w:lang w:val="en-GB"/>
        </w:rPr>
        <w:commentReference w:id="5"/>
      </w:r>
    </w:p>
    <w:p w14:paraId="5A7103EF" w14:textId="77777777" w:rsidR="00C535F2" w:rsidRPr="009E0E7C" w:rsidRDefault="00C535F2" w:rsidP="00C535F2">
      <w:pPr>
        <w:pStyle w:val="Default"/>
        <w:ind w:left="709"/>
        <w:rPr>
          <w:rFonts w:ascii="Rdg Swift" w:hAnsi="Rdg Swift" w:cs="Times New Roman"/>
          <w:sz w:val="22"/>
          <w:szCs w:val="22"/>
          <w:lang w:val="en-GB"/>
        </w:rPr>
      </w:pPr>
    </w:p>
    <w:p w14:paraId="3CB0DBD0" w14:textId="77777777" w:rsidR="00C535F2" w:rsidRPr="009E0E7C" w:rsidRDefault="00C535F2" w:rsidP="00C535F2">
      <w:pPr>
        <w:pStyle w:val="Default"/>
        <w:ind w:left="709"/>
        <w:rPr>
          <w:rFonts w:ascii="Rdg Swift" w:hAnsi="Rdg Swift" w:cs="Times New Roman"/>
          <w:sz w:val="22"/>
          <w:szCs w:val="22"/>
          <w:lang w:val="en-GB"/>
        </w:rPr>
      </w:pPr>
    </w:p>
    <w:p w14:paraId="67ED9B4B" w14:textId="77777777" w:rsidR="00C535F2" w:rsidRPr="009E0E7C" w:rsidRDefault="00C535F2" w:rsidP="00C535F2">
      <w:pPr>
        <w:pStyle w:val="Default"/>
        <w:numPr>
          <w:ilvl w:val="1"/>
          <w:numId w:val="10"/>
        </w:numPr>
        <w:tabs>
          <w:tab w:val="clear" w:pos="1364"/>
        </w:tabs>
        <w:ind w:left="709" w:hanging="709"/>
        <w:rPr>
          <w:rFonts w:ascii="Rdg Swift" w:hAnsi="Rdg Swift" w:cs="Times New Roman"/>
          <w:sz w:val="22"/>
          <w:szCs w:val="22"/>
          <w:lang w:val="en-GB"/>
        </w:rPr>
      </w:pPr>
      <w:r w:rsidRPr="009E0E7C">
        <w:rPr>
          <w:rFonts w:ascii="Rdg Swift" w:hAnsi="Rdg Swift" w:cs="Times New Roman"/>
          <w:sz w:val="22"/>
          <w:szCs w:val="22"/>
          <w:lang w:val="en-GB"/>
        </w:rPr>
        <w:t xml:space="preserve">If you agree to the interview/session being </w:t>
      </w:r>
      <w:r w:rsidRPr="009E0E7C">
        <w:rPr>
          <w:rFonts w:ascii="Rdg Swift" w:hAnsi="Rdg Swift" w:cs="Times New Roman"/>
          <w:b/>
          <w:sz w:val="22"/>
          <w:szCs w:val="22"/>
          <w:lang w:val="en-GB"/>
        </w:rPr>
        <w:t>video and audio</w:t>
      </w:r>
      <w:r w:rsidRPr="009E0E7C">
        <w:rPr>
          <w:rFonts w:ascii="Rdg Swift" w:hAnsi="Rdg Swift" w:cs="Times New Roman"/>
          <w:sz w:val="22"/>
          <w:szCs w:val="22"/>
          <w:lang w:val="en-GB"/>
        </w:rPr>
        <w:t xml:space="preserve"> recorded:</w:t>
      </w:r>
    </w:p>
    <w:p w14:paraId="216B7932" w14:textId="77777777" w:rsidR="00C535F2" w:rsidRPr="009E0E7C" w:rsidRDefault="00C535F2" w:rsidP="00C535F2">
      <w:pPr>
        <w:pStyle w:val="Default"/>
        <w:ind w:left="709"/>
        <w:rPr>
          <w:rFonts w:ascii="Rdg Swift" w:hAnsi="Rdg Swift" w:cs="Times New Roman"/>
          <w:sz w:val="22"/>
          <w:szCs w:val="22"/>
          <w:lang w:val="en-GB"/>
        </w:rPr>
      </w:pPr>
    </w:p>
    <w:p w14:paraId="33152AB0" w14:textId="77777777" w:rsidR="00C535F2" w:rsidRPr="009E0E7C" w:rsidRDefault="00C535F2" w:rsidP="00C535F2">
      <w:pPr>
        <w:pStyle w:val="Default"/>
        <w:ind w:left="709"/>
        <w:rPr>
          <w:rFonts w:ascii="Rdg Swift" w:hAnsi="Rdg Swift" w:cs="Times New Roman"/>
          <w:sz w:val="22"/>
          <w:szCs w:val="22"/>
          <w:lang w:val="en-GB"/>
        </w:rPr>
      </w:pPr>
      <w:r w:rsidRPr="009E0E7C">
        <w:rPr>
          <w:rFonts w:ascii="Rdg Swift" w:hAnsi="Rdg Swift" w:cs="Times New Roman"/>
          <w:sz w:val="22"/>
          <w:szCs w:val="22"/>
          <w:lang w:val="en-GB"/>
        </w:rPr>
        <w:t>I agree for the video and/or audio to be used in presentations and publications.</w:t>
      </w:r>
    </w:p>
    <w:p w14:paraId="4E136C44" w14:textId="77777777" w:rsidR="00C535F2" w:rsidRPr="009E0E7C" w:rsidRDefault="00C535F2" w:rsidP="00C535F2">
      <w:pPr>
        <w:pStyle w:val="Default"/>
        <w:ind w:left="709"/>
        <w:rPr>
          <w:rFonts w:ascii="Rdg Swift" w:hAnsi="Rdg Swift" w:cs="Times New Roman"/>
          <w:sz w:val="22"/>
          <w:szCs w:val="22"/>
          <w:lang w:val="en-GB"/>
        </w:rPr>
      </w:pPr>
    </w:p>
    <w:p w14:paraId="5A2D4DBC" w14:textId="77777777" w:rsidR="00C535F2" w:rsidRPr="009E0E7C" w:rsidRDefault="00C535F2" w:rsidP="00C535F2">
      <w:pPr>
        <w:pStyle w:val="Default"/>
        <w:numPr>
          <w:ilvl w:val="0"/>
          <w:numId w:val="18"/>
        </w:numPr>
        <w:ind w:left="1710" w:hanging="641"/>
        <w:rPr>
          <w:rFonts w:ascii="Rdg Swift" w:hAnsi="Rdg Swift"/>
          <w:sz w:val="22"/>
          <w:szCs w:val="22"/>
          <w:lang w:val="en-GB"/>
        </w:rPr>
      </w:pPr>
      <w:r>
        <w:rPr>
          <w:rFonts w:ascii="Rdg Swift" w:hAnsi="Rdg Swift"/>
          <w:sz w:val="22"/>
          <w:szCs w:val="22"/>
          <w:lang w:val="en-GB"/>
        </w:rPr>
        <w:t>WITHOUT anonymiz</w:t>
      </w:r>
      <w:r w:rsidRPr="009E0E7C">
        <w:rPr>
          <w:rFonts w:ascii="Rdg Swift" w:hAnsi="Rdg Swift"/>
          <w:sz w:val="22"/>
          <w:szCs w:val="22"/>
          <w:lang w:val="en-GB"/>
        </w:rPr>
        <w:t>ation.</w:t>
      </w:r>
    </w:p>
    <w:p w14:paraId="5D5B47C7" w14:textId="1CEA7252" w:rsidR="00C535F2" w:rsidRPr="009E0E7C" w:rsidRDefault="00C535F2" w:rsidP="0037626D"/>
    <w:p w14:paraId="11DD969B" w14:textId="77777777" w:rsidR="00C535F2" w:rsidRPr="009E0E7C" w:rsidRDefault="00C535F2" w:rsidP="00C535F2">
      <w:pPr>
        <w:pStyle w:val="ListParagraph"/>
      </w:pPr>
      <w:r w:rsidRPr="009E0E7C">
        <w:t>OR</w:t>
      </w:r>
    </w:p>
    <w:p w14:paraId="7CE76EB4" w14:textId="77777777" w:rsidR="00C535F2" w:rsidRPr="009E0E7C" w:rsidRDefault="00C535F2" w:rsidP="00C535F2">
      <w:pPr>
        <w:pStyle w:val="Default"/>
        <w:numPr>
          <w:ilvl w:val="0"/>
          <w:numId w:val="18"/>
        </w:numPr>
        <w:ind w:left="1710" w:hanging="641"/>
        <w:rPr>
          <w:rFonts w:ascii="Rdg Swift" w:hAnsi="Rdg Swift"/>
          <w:lang w:val="en-GB"/>
        </w:rPr>
      </w:pPr>
      <w:r w:rsidRPr="009E0E7C">
        <w:rPr>
          <w:rFonts w:ascii="Rdg Swift" w:hAnsi="Rdg Swift" w:cs="Times New Roman"/>
          <w:sz w:val="22"/>
          <w:szCs w:val="22"/>
          <w:lang w:val="en-GB"/>
        </w:rPr>
        <w:t>I DO NOT agree for the video and/or audio to be used in presentations nor publications.</w:t>
      </w:r>
    </w:p>
    <w:p w14:paraId="558EEAA6" w14:textId="77777777" w:rsidR="00C535F2" w:rsidRPr="009E0E7C" w:rsidRDefault="00C535F2" w:rsidP="00C535F2">
      <w:pPr>
        <w:pStyle w:val="ListParagraph"/>
      </w:pPr>
    </w:p>
    <w:p w14:paraId="66CCB480" w14:textId="77777777" w:rsidR="00C535F2" w:rsidRPr="009E0E7C" w:rsidRDefault="00C535F2" w:rsidP="00C535F2">
      <w:pPr>
        <w:pStyle w:val="Default"/>
        <w:numPr>
          <w:ilvl w:val="1"/>
          <w:numId w:val="10"/>
        </w:numPr>
        <w:tabs>
          <w:tab w:val="clear" w:pos="1364"/>
        </w:tabs>
        <w:ind w:left="709" w:hanging="709"/>
        <w:rPr>
          <w:rFonts w:ascii="Rdg Swift" w:hAnsi="Rdg Swift" w:cs="Times New Roman"/>
          <w:sz w:val="22"/>
          <w:szCs w:val="22"/>
          <w:lang w:val="en-GB"/>
        </w:rPr>
      </w:pPr>
      <w:r w:rsidRPr="009E0E7C">
        <w:rPr>
          <w:rFonts w:ascii="Rdg Swift" w:hAnsi="Rdg Swift" w:cs="Times New Roman"/>
          <w:sz w:val="22"/>
          <w:szCs w:val="22"/>
          <w:lang w:val="en-GB"/>
        </w:rPr>
        <w:t>This project has been subject to ethical review, according to the procedures specified by the University Research Ethics Committee, and has been given a favourable ethical opinion for conduct.</w:t>
      </w:r>
      <w:r w:rsidRPr="009E0E7C">
        <w:rPr>
          <w:rFonts w:ascii="Rdg Swift" w:hAnsi="Rdg Swift" w:cs="Times New Roman"/>
          <w:sz w:val="22"/>
          <w:szCs w:val="22"/>
          <w:lang w:val="en-GB"/>
        </w:rPr>
        <w:br/>
      </w:r>
    </w:p>
    <w:p w14:paraId="5635764E" w14:textId="77777777" w:rsidR="00C535F2" w:rsidRPr="009E0E7C" w:rsidRDefault="00C535F2" w:rsidP="00C535F2">
      <w:pPr>
        <w:pStyle w:val="Default"/>
        <w:numPr>
          <w:ilvl w:val="1"/>
          <w:numId w:val="10"/>
        </w:numPr>
        <w:tabs>
          <w:tab w:val="clear" w:pos="1364"/>
        </w:tabs>
        <w:ind w:left="709" w:hanging="709"/>
        <w:rPr>
          <w:rFonts w:ascii="Rdg Swift" w:hAnsi="Rdg Swift" w:cs="Times New Roman"/>
          <w:sz w:val="22"/>
          <w:szCs w:val="22"/>
          <w:lang w:val="en-GB"/>
        </w:rPr>
      </w:pPr>
      <w:r w:rsidRPr="009E0E7C">
        <w:rPr>
          <w:rFonts w:ascii="Rdg Swift" w:hAnsi="Rdg Swift" w:cs="Times New Roman"/>
          <w:sz w:val="22"/>
          <w:szCs w:val="22"/>
          <w:lang w:val="en-GB"/>
        </w:rPr>
        <w:t xml:space="preserve">I have received a copy of this Consent Form and of the accompanying Information Sheet. </w:t>
      </w:r>
    </w:p>
    <w:p w14:paraId="5C086613" w14:textId="77777777" w:rsidR="00C535F2" w:rsidRPr="009E0E7C" w:rsidRDefault="00C535F2" w:rsidP="00C535F2">
      <w:pPr>
        <w:pStyle w:val="Default"/>
        <w:ind w:firstLine="700"/>
        <w:rPr>
          <w:rFonts w:ascii="Rdg Swift" w:hAnsi="Rdg Swift" w:cs="Times New Roman"/>
          <w:sz w:val="22"/>
          <w:szCs w:val="22"/>
          <w:lang w:val="en-GB"/>
        </w:rPr>
      </w:pPr>
    </w:p>
    <w:p w14:paraId="4940DBA4" w14:textId="77777777" w:rsidR="00C535F2" w:rsidRPr="009E0E7C" w:rsidRDefault="00C535F2" w:rsidP="00C535F2">
      <w:pPr>
        <w:pStyle w:val="Default"/>
        <w:ind w:firstLine="700"/>
        <w:rPr>
          <w:rFonts w:ascii="Rdg Swift" w:hAnsi="Rdg Swift" w:cs="Times New Roman"/>
          <w:sz w:val="22"/>
          <w:szCs w:val="22"/>
          <w:lang w:val="en-GB"/>
        </w:rPr>
      </w:pPr>
    </w:p>
    <w:p w14:paraId="5836FC44" w14:textId="77777777" w:rsidR="00C535F2" w:rsidRPr="009E0E7C" w:rsidRDefault="00C535F2" w:rsidP="00C535F2">
      <w:pPr>
        <w:pStyle w:val="Default"/>
        <w:ind w:firstLine="700"/>
        <w:rPr>
          <w:rFonts w:ascii="Rdg Swift" w:hAnsi="Rdg Swift" w:cs="Times New Roman"/>
          <w:sz w:val="22"/>
          <w:szCs w:val="22"/>
          <w:lang w:val="en-GB"/>
        </w:rPr>
      </w:pPr>
      <w:r w:rsidRPr="009E0E7C">
        <w:rPr>
          <w:rFonts w:ascii="Rdg Swift" w:hAnsi="Rdg Swift" w:cs="Times New Roman"/>
          <w:sz w:val="22"/>
          <w:szCs w:val="22"/>
          <w:lang w:val="en-GB"/>
        </w:rPr>
        <w:t xml:space="preserve">Name: ………………………………………………          </w:t>
      </w:r>
    </w:p>
    <w:p w14:paraId="5078A6CD" w14:textId="77777777" w:rsidR="00C535F2" w:rsidRPr="009E0E7C" w:rsidRDefault="00C535F2" w:rsidP="00C535F2">
      <w:pPr>
        <w:pStyle w:val="Default"/>
        <w:ind w:firstLine="700"/>
        <w:rPr>
          <w:rFonts w:ascii="Rdg Swift" w:hAnsi="Rdg Swift" w:cs="Times New Roman"/>
          <w:sz w:val="22"/>
          <w:szCs w:val="22"/>
          <w:lang w:val="en-GB"/>
        </w:rPr>
      </w:pPr>
    </w:p>
    <w:p w14:paraId="3FA3E81B" w14:textId="77777777" w:rsidR="00C535F2" w:rsidRPr="009E0E7C" w:rsidRDefault="00C535F2" w:rsidP="00C535F2">
      <w:pPr>
        <w:pStyle w:val="Default"/>
        <w:ind w:firstLine="700"/>
        <w:rPr>
          <w:rFonts w:ascii="Rdg Swift" w:hAnsi="Rdg Swift" w:cs="Times New Roman"/>
          <w:sz w:val="22"/>
          <w:szCs w:val="22"/>
          <w:lang w:val="en-GB"/>
        </w:rPr>
      </w:pPr>
    </w:p>
    <w:p w14:paraId="0E0C214A" w14:textId="77777777" w:rsidR="00C535F2" w:rsidRPr="009E0E7C" w:rsidRDefault="00C535F2" w:rsidP="00C535F2">
      <w:pPr>
        <w:pStyle w:val="Default"/>
        <w:ind w:firstLine="700"/>
        <w:rPr>
          <w:rFonts w:ascii="Rdg Swift" w:hAnsi="Rdg Swift" w:cs="Times New Roman"/>
          <w:sz w:val="22"/>
          <w:szCs w:val="22"/>
          <w:lang w:val="en-GB"/>
        </w:rPr>
      </w:pPr>
      <w:r w:rsidRPr="009E0E7C">
        <w:rPr>
          <w:rFonts w:ascii="Rdg Swift" w:hAnsi="Rdg Swift" w:cs="Times New Roman"/>
          <w:sz w:val="22"/>
          <w:szCs w:val="22"/>
          <w:lang w:val="en-GB"/>
        </w:rPr>
        <w:t xml:space="preserve">Signed: ……………………………………………... </w:t>
      </w:r>
    </w:p>
    <w:p w14:paraId="0265C052" w14:textId="77777777" w:rsidR="00C535F2" w:rsidRPr="009E0E7C" w:rsidRDefault="00C535F2" w:rsidP="00C535F2">
      <w:pPr>
        <w:pStyle w:val="Default"/>
        <w:ind w:firstLine="700"/>
        <w:rPr>
          <w:rFonts w:ascii="Rdg Swift" w:hAnsi="Rdg Swift" w:cs="Times New Roman"/>
          <w:sz w:val="22"/>
          <w:szCs w:val="22"/>
          <w:lang w:val="en-GB"/>
        </w:rPr>
      </w:pPr>
    </w:p>
    <w:p w14:paraId="148FB241" w14:textId="77777777" w:rsidR="00C535F2" w:rsidRPr="009E0E7C" w:rsidRDefault="00C535F2" w:rsidP="00C535F2">
      <w:pPr>
        <w:pStyle w:val="Default"/>
        <w:ind w:firstLine="700"/>
        <w:rPr>
          <w:rFonts w:ascii="Rdg Swift" w:hAnsi="Rdg Swift" w:cs="Times New Roman"/>
          <w:sz w:val="22"/>
          <w:szCs w:val="22"/>
          <w:lang w:val="en-GB"/>
        </w:rPr>
      </w:pPr>
    </w:p>
    <w:p w14:paraId="67B61E63" w14:textId="77777777" w:rsidR="00C535F2" w:rsidRDefault="00C535F2" w:rsidP="00C535F2">
      <w:pPr>
        <w:pStyle w:val="Default"/>
        <w:ind w:firstLine="700"/>
        <w:rPr>
          <w:rFonts w:ascii="Rdg Swift" w:hAnsi="Rdg Swift" w:cs="Times New Roman"/>
          <w:sz w:val="22"/>
          <w:szCs w:val="22"/>
          <w:lang w:val="en-GB"/>
        </w:rPr>
      </w:pPr>
      <w:r w:rsidRPr="009E0E7C">
        <w:rPr>
          <w:rFonts w:ascii="Rdg Swift" w:hAnsi="Rdg Swift" w:cs="Times New Roman"/>
          <w:sz w:val="22"/>
          <w:szCs w:val="22"/>
          <w:lang w:val="en-GB"/>
        </w:rPr>
        <w:t>Date: ………/………/………</w:t>
      </w:r>
    </w:p>
    <w:p w14:paraId="0032D564" w14:textId="77777777" w:rsidR="00C535F2" w:rsidRPr="009E0E7C" w:rsidRDefault="00C535F2" w:rsidP="00C535F2">
      <w:pPr>
        <w:pStyle w:val="Default"/>
        <w:ind w:firstLine="700"/>
        <w:rPr>
          <w:rFonts w:ascii="Rdg Swift" w:hAnsi="Rdg Swift" w:cs="Times New Roman"/>
          <w:sz w:val="22"/>
          <w:szCs w:val="22"/>
          <w:lang w:val="en-GB"/>
        </w:rPr>
      </w:pPr>
    </w:p>
    <w:p w14:paraId="393101AB" w14:textId="77777777" w:rsidR="00C535F2" w:rsidRPr="009E0E7C" w:rsidRDefault="00C535F2" w:rsidP="00C535F2">
      <w:pPr>
        <w:pStyle w:val="Default"/>
        <w:ind w:firstLine="700"/>
        <w:rPr>
          <w:rFonts w:ascii="Rdg Swift" w:hAnsi="Rdg Swift" w:cs="Times New Roman"/>
          <w:sz w:val="22"/>
          <w:szCs w:val="22"/>
          <w:lang w:val="en-GB"/>
        </w:rPr>
      </w:pPr>
    </w:p>
    <w:p w14:paraId="2819DAA3" w14:textId="447FB806" w:rsidR="00C535F2" w:rsidRDefault="00C535F2">
      <w:pPr>
        <w:pStyle w:val="Default"/>
        <w:ind w:firstLine="700"/>
        <w:rPr>
          <w:rFonts w:ascii="Rdg Swift" w:hAnsi="Rdg Swift" w:cs="Times New Roman"/>
          <w:sz w:val="22"/>
          <w:szCs w:val="22"/>
          <w:lang w:val="en-GB"/>
        </w:rPr>
      </w:pPr>
      <w:r>
        <w:rPr>
          <w:rFonts w:ascii="Rdg Swift" w:hAnsi="Rdg Swift" w:cs="Times New Roman"/>
          <w:sz w:val="22"/>
          <w:szCs w:val="22"/>
          <w:lang w:val="en-GB"/>
        </w:rPr>
        <w:t>User ID</w:t>
      </w:r>
      <w:r w:rsidRPr="009E0E7C">
        <w:rPr>
          <w:rFonts w:ascii="Rdg Swift" w:hAnsi="Rdg Swift" w:cs="Times New Roman"/>
          <w:sz w:val="22"/>
          <w:szCs w:val="22"/>
          <w:lang w:val="en-GB"/>
        </w:rPr>
        <w:t>: ………………</w:t>
      </w:r>
    </w:p>
    <w:p w14:paraId="3D99616B" w14:textId="5A1DC488" w:rsidR="00DF6CE3" w:rsidRPr="00C14AE9" w:rsidRDefault="00095227" w:rsidP="00C14AE9">
      <w:pPr>
        <w:spacing w:after="0" w:line="240" w:lineRule="auto"/>
        <w:rPr>
          <w:rFonts w:ascii="Times New Roman" w:hAnsi="Times New Roman"/>
          <w:sz w:val="28"/>
        </w:rPr>
      </w:pPr>
      <w:r>
        <w:br w:type="page"/>
      </w:r>
    </w:p>
    <w:p w14:paraId="79DC3E57" w14:textId="77777777" w:rsidR="00DF6CE3" w:rsidRDefault="00DF6CE3" w:rsidP="00DF6CE3">
      <w:pPr>
        <w:overflowPunct w:val="0"/>
        <w:autoSpaceDE w:val="0"/>
        <w:autoSpaceDN w:val="0"/>
        <w:adjustRightInd w:val="0"/>
        <w:snapToGrid w:val="0"/>
        <w:spacing w:before="120" w:after="0" w:line="192" w:lineRule="auto"/>
        <w:textAlignment w:val="baseline"/>
        <w:rPr>
          <w:rFonts w:ascii="Effra" w:eastAsia="Times New Roman" w:hAnsi="Effra"/>
          <w:b/>
          <w:caps/>
          <w:color w:val="000000"/>
          <w:sz w:val="84"/>
          <w:szCs w:val="40"/>
          <w:lang w:val="en-US"/>
        </w:rPr>
      </w:pPr>
    </w:p>
    <w:p w14:paraId="403B185E" w14:textId="16A2C88D" w:rsidR="00DF6CE3" w:rsidRPr="00DF6CE3" w:rsidRDefault="00DF6CE3" w:rsidP="00DF6CE3">
      <w:pPr>
        <w:overflowPunct w:val="0"/>
        <w:autoSpaceDE w:val="0"/>
        <w:autoSpaceDN w:val="0"/>
        <w:adjustRightInd w:val="0"/>
        <w:snapToGrid w:val="0"/>
        <w:spacing w:before="120" w:after="0" w:line="192" w:lineRule="auto"/>
        <w:textAlignment w:val="baseline"/>
        <w:rPr>
          <w:rFonts w:ascii="Effra" w:eastAsia="Times New Roman" w:hAnsi="Effra"/>
          <w:b/>
          <w:caps/>
          <w:color w:val="000000"/>
          <w:sz w:val="84"/>
          <w:szCs w:val="40"/>
        </w:rPr>
      </w:pPr>
      <w:r>
        <w:rPr>
          <w:rFonts w:ascii="Effra" w:eastAsia="Times New Roman" w:hAnsi="Effra"/>
          <w:b/>
          <w:caps/>
          <w:color w:val="000000"/>
          <w:sz w:val="84"/>
          <w:szCs w:val="40"/>
          <w:lang w:val="en-US"/>
        </w:rPr>
        <w:t xml:space="preserve">Appendix </w:t>
      </w:r>
      <w:r w:rsidR="00C14AE9">
        <w:rPr>
          <w:rFonts w:ascii="Effra" w:eastAsia="Times New Roman" w:hAnsi="Effra"/>
          <w:b/>
          <w:caps/>
          <w:color w:val="000000"/>
          <w:sz w:val="84"/>
          <w:szCs w:val="40"/>
          <w:lang w:val="en-US"/>
        </w:rPr>
        <w:t>C</w:t>
      </w:r>
      <w:r>
        <w:rPr>
          <w:rFonts w:ascii="Effra" w:eastAsia="Times New Roman" w:hAnsi="Effra"/>
          <w:b/>
          <w:caps/>
          <w:color w:val="000000"/>
          <w:sz w:val="84"/>
          <w:szCs w:val="40"/>
          <w:lang w:val="en-US"/>
        </w:rPr>
        <w:t xml:space="preserve">: </w:t>
      </w:r>
      <w:r w:rsidRPr="00DF6CE3">
        <w:rPr>
          <w:rFonts w:ascii="Effra" w:hAnsi="Effra" w:cs="Arial"/>
          <w:bCs/>
          <w:caps/>
          <w:noProof/>
          <w:color w:val="000000"/>
          <w:kern w:val="32"/>
          <w:sz w:val="64"/>
          <w:szCs w:val="32"/>
          <w:lang w:eastAsia="zh-CN"/>
        </w:rPr>
        <mc:AlternateContent>
          <mc:Choice Requires="wps">
            <w:drawing>
              <wp:anchor distT="0" distB="0" distL="114300" distR="114300" simplePos="0" relativeHeight="251682816" behindDoc="0" locked="0" layoutInCell="1" allowOverlap="1" wp14:anchorId="350DD82A" wp14:editId="6F2A88DD">
                <wp:simplePos x="0" y="0"/>
                <wp:positionH relativeFrom="margin">
                  <wp:posOffset>152400</wp:posOffset>
                </wp:positionH>
                <wp:positionV relativeFrom="page">
                  <wp:posOffset>627380</wp:posOffset>
                </wp:positionV>
                <wp:extent cx="2760980" cy="385948"/>
                <wp:effectExtent l="0" t="0" r="1270" b="0"/>
                <wp:wrapNone/>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3859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5C6C8" w14:textId="77777777" w:rsidR="00AA29F7" w:rsidRDefault="00AA29F7" w:rsidP="00DF6CE3">
                            <w:pPr>
                              <w:pStyle w:val="UoRUnitname"/>
                            </w:pPr>
                            <w:r>
                              <w:t>Haptics Lab</w:t>
                            </w:r>
                          </w:p>
                          <w:p w14:paraId="3317BA81" w14:textId="77777777" w:rsidR="00AA29F7" w:rsidRPr="0050246F" w:rsidRDefault="00AA29F7" w:rsidP="00DF6CE3">
                            <w:pPr>
                              <w:pStyle w:val="UoRUnitname"/>
                            </w:pPr>
                            <w:r>
                              <w:t>Biomedical Engineering</w:t>
                            </w:r>
                          </w:p>
                          <w:p w14:paraId="305AA428" w14:textId="77777777" w:rsidR="00AA29F7" w:rsidRDefault="00AA29F7" w:rsidP="00DF6CE3"/>
                          <w:p w14:paraId="20585C56" w14:textId="77777777" w:rsidR="00AA29F7" w:rsidRDefault="00AA29F7" w:rsidP="00DF6CE3"/>
                          <w:p w14:paraId="78DB25DB" w14:textId="77777777" w:rsidR="00AA29F7" w:rsidRPr="0050246F" w:rsidRDefault="00AA29F7" w:rsidP="00DF6CE3">
                            <w:pPr>
                              <w:pStyle w:val="UoRUnitname"/>
                            </w:pPr>
                            <w:r>
                              <w:t>Unit name goes here</w:t>
                            </w:r>
                          </w:p>
                          <w:p w14:paraId="0A4841DE" w14:textId="77777777" w:rsidR="00AA29F7" w:rsidRDefault="00AA29F7" w:rsidP="00DF6C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DD82A" id="Text Box 10" o:spid="_x0000_s1043" type="#_x0000_t202" style="position:absolute;margin-left:12pt;margin-top:49.4pt;width:217.4pt;height:30.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" stroked="f">
                <v:textbox inset="0,0,0,0">
                  <w:txbxContent>
                    <w:p w14:paraId="1D35C6C8" w14:textId="77777777" w:rsidR="00AA29F7" w:rsidRDefault="00AA29F7" w:rsidP="00DF6CE3">
                      <w:pPr>
                        <w:pStyle w:val="UoRUnitname"/>
                      </w:pPr>
                      <w:r>
                        <w:t>Haptics Lab</w:t>
                      </w:r>
                    </w:p>
                    <w:p w14:paraId="3317BA81" w14:textId="77777777" w:rsidR="00AA29F7" w:rsidRPr="0050246F" w:rsidRDefault="00AA29F7" w:rsidP="00DF6CE3">
                      <w:pPr>
                        <w:pStyle w:val="UoRUnitname"/>
                      </w:pPr>
                      <w:r>
                        <w:t>Biomedical Engineering</w:t>
                      </w:r>
                    </w:p>
                    <w:p w14:paraId="305AA428" w14:textId="77777777" w:rsidR="00AA29F7" w:rsidRDefault="00AA29F7" w:rsidP="00DF6CE3"/>
                    <w:p w14:paraId="20585C56" w14:textId="77777777" w:rsidR="00AA29F7" w:rsidRDefault="00AA29F7" w:rsidP="00DF6CE3"/>
                    <w:p w14:paraId="78DB25DB" w14:textId="77777777" w:rsidR="00AA29F7" w:rsidRPr="0050246F" w:rsidRDefault="00AA29F7" w:rsidP="00DF6CE3">
                      <w:pPr>
                        <w:pStyle w:val="UoRUnitname"/>
                      </w:pPr>
                      <w:r>
                        <w:t>Unit name goes here</w:t>
                      </w:r>
                    </w:p>
                    <w:p w14:paraId="0A4841DE" w14:textId="77777777" w:rsidR="00AA29F7" w:rsidRDefault="00AA29F7" w:rsidP="00DF6CE3"/>
                  </w:txbxContent>
                </v:textbox>
                <w10:wrap anchorx="margin" anchory="page"/>
              </v:shape>
            </w:pict>
          </mc:Fallback>
        </mc:AlternateContent>
      </w:r>
      <w:r w:rsidRPr="00DF6CE3">
        <w:rPr>
          <w:rFonts w:ascii="Effra" w:hAnsi="Effra" w:cs="Arial"/>
          <w:bCs/>
          <w:caps/>
          <w:noProof/>
          <w:color w:val="000000"/>
          <w:kern w:val="32"/>
          <w:sz w:val="64"/>
          <w:szCs w:val="32"/>
          <w:lang w:eastAsia="zh-CN"/>
        </w:rPr>
        <w:drawing>
          <wp:anchor distT="0" distB="0" distL="114300" distR="114300" simplePos="0" relativeHeight="251683840" behindDoc="0" locked="0" layoutInCell="1" allowOverlap="1" wp14:anchorId="4DD17CAC" wp14:editId="78A8AC05">
            <wp:simplePos x="0" y="0"/>
            <wp:positionH relativeFrom="page">
              <wp:posOffset>5734050</wp:posOffset>
            </wp:positionH>
            <wp:positionV relativeFrom="page">
              <wp:posOffset>622300</wp:posOffset>
            </wp:positionV>
            <wp:extent cx="1511935" cy="492125"/>
            <wp:effectExtent l="0" t="0" r="0" b="3175"/>
            <wp:wrapNone/>
            <wp:docPr id="32" name="Picture 34" descr="UR Devi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R Device Out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935" cy="492125"/>
                    </a:xfrm>
                    <a:prstGeom prst="rect">
                      <a:avLst/>
                    </a:prstGeom>
                    <a:noFill/>
                  </pic:spPr>
                </pic:pic>
              </a:graphicData>
            </a:graphic>
            <wp14:sizeRelH relativeFrom="page">
              <wp14:pctWidth>0</wp14:pctWidth>
            </wp14:sizeRelH>
            <wp14:sizeRelV relativeFrom="page">
              <wp14:pctHeight>0</wp14:pctHeight>
            </wp14:sizeRelV>
          </wp:anchor>
        </w:drawing>
      </w:r>
      <w:r w:rsidRPr="00DF6CE3">
        <w:rPr>
          <w:rFonts w:ascii="Effra" w:eastAsia="Times New Roman" w:hAnsi="Effra"/>
          <w:b/>
          <w:caps/>
          <w:color w:val="000000"/>
          <w:sz w:val="84"/>
          <w:szCs w:val="40"/>
          <w:lang w:val="en-US"/>
        </w:rPr>
        <w:t>QuestioNnaire</w:t>
      </w:r>
    </w:p>
    <w:p w14:paraId="3622A777" w14:textId="79736456" w:rsidR="00DF6CE3" w:rsidRPr="00DF6CE3" w:rsidRDefault="00DF6CE3" w:rsidP="00DF6CE3">
      <w:pPr>
        <w:overflowPunct w:val="0"/>
        <w:autoSpaceDE w:val="0"/>
        <w:autoSpaceDN w:val="0"/>
        <w:adjustRightInd w:val="0"/>
        <w:snapToGrid w:val="0"/>
        <w:spacing w:before="120" w:after="0" w:line="192" w:lineRule="auto"/>
        <w:textAlignment w:val="baseline"/>
        <w:rPr>
          <w:rFonts w:ascii="Effra" w:eastAsia="Times New Roman" w:hAnsi="Effra"/>
          <w:b/>
          <w:color w:val="50535A"/>
          <w:sz w:val="40"/>
          <w:szCs w:val="40"/>
          <w:lang w:val="en-US"/>
        </w:rPr>
      </w:pPr>
      <w:r w:rsidRPr="00DF6CE3">
        <w:rPr>
          <w:rFonts w:ascii="Effra" w:eastAsia="Times New Roman" w:hAnsi="Effra"/>
          <w:b/>
          <w:color w:val="50535A"/>
          <w:sz w:val="40"/>
          <w:szCs w:val="40"/>
          <w:lang w:val="en-US"/>
        </w:rPr>
        <w:t xml:space="preserve">Assessment of </w:t>
      </w:r>
      <w:r w:rsidR="00C14AE9">
        <w:rPr>
          <w:rFonts w:ascii="Effra" w:eastAsia="Times New Roman" w:hAnsi="Effra"/>
          <w:b/>
          <w:color w:val="50535A"/>
          <w:sz w:val="40"/>
          <w:szCs w:val="40"/>
          <w:lang w:val="en-US"/>
        </w:rPr>
        <w:t>Multi-Sensory Virtual Reality Simulation</w:t>
      </w:r>
    </w:p>
    <w:p w14:paraId="6A7F477C" w14:textId="77777777" w:rsidR="00DF6CE3" w:rsidRPr="00DF6CE3" w:rsidRDefault="00DF6CE3" w:rsidP="00DF6CE3">
      <w:pPr>
        <w:spacing w:before="360" w:after="60" w:line="360" w:lineRule="exact"/>
        <w:outlineLvl w:val="1"/>
        <w:rPr>
          <w:rFonts w:ascii="Effra" w:eastAsia="Times New Roman" w:hAnsi="Effra" w:cs="Arial"/>
          <w:b/>
          <w:iCs/>
          <w:color w:val="000000"/>
          <w:kern w:val="32"/>
          <w:sz w:val="36"/>
          <w:szCs w:val="28"/>
        </w:rPr>
      </w:pPr>
      <w:r w:rsidRPr="00DF6CE3">
        <w:rPr>
          <w:rFonts w:ascii="Effra" w:eastAsia="Times New Roman" w:hAnsi="Effra" w:cs="Arial"/>
          <w:b/>
          <w:iCs/>
          <w:color w:val="000000"/>
          <w:kern w:val="32"/>
          <w:sz w:val="36"/>
          <w:szCs w:val="28"/>
        </w:rPr>
        <w:t>Section 1: Information about you</w:t>
      </w:r>
    </w:p>
    <w:p w14:paraId="2FE65649" w14:textId="77777777" w:rsidR="00DF6CE3" w:rsidRPr="00DF6CE3" w:rsidRDefault="00DF6CE3" w:rsidP="00DF6CE3">
      <w:pPr>
        <w:spacing w:after="0" w:line="240" w:lineRule="auto"/>
        <w:rPr>
          <w:rFonts w:ascii="Effra Light" w:eastAsia="Times New Roman" w:hAnsi="Effra Light"/>
          <w:sz w:val="14"/>
        </w:rPr>
      </w:pPr>
    </w:p>
    <w:tbl>
      <w:tblPr>
        <w:tblStyle w:val="TableGrid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113" w:type="dxa"/>
          <w:bottom w:w="113" w:type="dxa"/>
          <w:right w:w="57" w:type="dxa"/>
        </w:tblCellMar>
        <w:tblLook w:val="04A0" w:firstRow="1" w:lastRow="0" w:firstColumn="1" w:lastColumn="0" w:noHBand="0" w:noVBand="1"/>
      </w:tblPr>
      <w:tblGrid>
        <w:gridCol w:w="1898"/>
        <w:gridCol w:w="7118"/>
      </w:tblGrid>
      <w:tr w:rsidR="00DF6CE3" w:rsidRPr="00DF6CE3" w14:paraId="4BF05BAA" w14:textId="77777777" w:rsidTr="00C14AE9">
        <w:tc>
          <w:tcPr>
            <w:tcW w:w="9196" w:type="dxa"/>
            <w:gridSpan w:val="2"/>
            <w:shd w:val="clear" w:color="auto" w:fill="000000" w:themeFill="text1"/>
            <w:vAlign w:val="center"/>
          </w:tcPr>
          <w:p w14:paraId="3288FA20" w14:textId="77777777" w:rsidR="00DF6CE3" w:rsidRPr="00DF6CE3" w:rsidRDefault="00DF6CE3" w:rsidP="00DF6CE3">
            <w:pPr>
              <w:spacing w:after="0" w:line="280" w:lineRule="exact"/>
              <w:rPr>
                <w:rFonts w:eastAsia="Adobe Fangsong Std R"/>
                <w:b/>
                <w:caps/>
                <w:color w:val="FFFFFF"/>
              </w:rPr>
            </w:pPr>
            <w:r w:rsidRPr="00DF6CE3">
              <w:rPr>
                <w:rFonts w:eastAsia="Adobe Fangsong Std R"/>
                <w:b/>
                <w:caps/>
                <w:color w:val="FFFFFF"/>
              </w:rPr>
              <w:t>Personal details</w:t>
            </w:r>
          </w:p>
        </w:tc>
      </w:tr>
      <w:tr w:rsidR="00DF6CE3" w:rsidRPr="00DF6CE3" w14:paraId="72B14DB2" w14:textId="77777777" w:rsidTr="00C14AE9">
        <w:trPr>
          <w:trHeight w:val="200"/>
        </w:trPr>
        <w:tc>
          <w:tcPr>
            <w:tcW w:w="1915" w:type="dxa"/>
            <w:tcMar>
              <w:top w:w="113" w:type="dxa"/>
            </w:tcMar>
          </w:tcPr>
          <w:p w14:paraId="5EF971E1" w14:textId="77777777" w:rsidR="00DF6CE3" w:rsidRPr="00DF6CE3" w:rsidRDefault="00DF6CE3" w:rsidP="00DF6CE3">
            <w:pPr>
              <w:spacing w:after="0" w:line="240" w:lineRule="auto"/>
              <w:rPr>
                <w:rFonts w:eastAsia="Times New Roman"/>
                <w:sz w:val="18"/>
                <w:lang w:eastAsia="en-GB"/>
              </w:rPr>
            </w:pPr>
            <w:r w:rsidRPr="00DF6CE3">
              <w:rPr>
                <w:rFonts w:eastAsia="Times New Roman"/>
                <w:sz w:val="18"/>
                <w:lang w:eastAsia="en-GB"/>
              </w:rPr>
              <w:t>Date</w:t>
            </w:r>
          </w:p>
        </w:tc>
        <w:tc>
          <w:tcPr>
            <w:tcW w:w="7281" w:type="dxa"/>
            <w:tcMar>
              <w:top w:w="113" w:type="dxa"/>
            </w:tcMar>
          </w:tcPr>
          <w:p w14:paraId="2292BEE0" w14:textId="77777777" w:rsidR="00DF6CE3" w:rsidRPr="00DF6CE3" w:rsidRDefault="00DF6CE3" w:rsidP="00DF6CE3">
            <w:pPr>
              <w:spacing w:after="0" w:line="240" w:lineRule="auto"/>
              <w:rPr>
                <w:rFonts w:eastAsia="Times New Roman"/>
                <w:sz w:val="18"/>
              </w:rPr>
            </w:pPr>
          </w:p>
        </w:tc>
      </w:tr>
      <w:tr w:rsidR="00DF6CE3" w:rsidRPr="00DF6CE3" w14:paraId="7D1FE98F" w14:textId="77777777" w:rsidTr="00C14AE9">
        <w:trPr>
          <w:trHeight w:val="200"/>
        </w:trPr>
        <w:tc>
          <w:tcPr>
            <w:tcW w:w="1915" w:type="dxa"/>
            <w:tcMar>
              <w:top w:w="113" w:type="dxa"/>
            </w:tcMar>
          </w:tcPr>
          <w:p w14:paraId="16FE99F5" w14:textId="77777777" w:rsidR="00DF6CE3" w:rsidRPr="00DF6CE3" w:rsidRDefault="00DF6CE3" w:rsidP="00DF6CE3">
            <w:pPr>
              <w:spacing w:after="0" w:line="240" w:lineRule="auto"/>
              <w:rPr>
                <w:rFonts w:eastAsia="Times New Roman"/>
                <w:sz w:val="18"/>
                <w:lang w:eastAsia="en-GB"/>
              </w:rPr>
            </w:pPr>
            <w:r w:rsidRPr="00DF6CE3">
              <w:rPr>
                <w:rFonts w:eastAsia="Times New Roman"/>
                <w:sz w:val="18"/>
                <w:lang w:eastAsia="en-GB"/>
              </w:rPr>
              <w:t>Participant ID</w:t>
            </w:r>
          </w:p>
        </w:tc>
        <w:tc>
          <w:tcPr>
            <w:tcW w:w="7281" w:type="dxa"/>
            <w:tcMar>
              <w:top w:w="113" w:type="dxa"/>
            </w:tcMar>
          </w:tcPr>
          <w:p w14:paraId="4064FBE2" w14:textId="77777777" w:rsidR="00DF6CE3" w:rsidRPr="00DF6CE3" w:rsidRDefault="00DF6CE3" w:rsidP="00DF6CE3">
            <w:pPr>
              <w:spacing w:after="0" w:line="240" w:lineRule="auto"/>
              <w:rPr>
                <w:rFonts w:eastAsia="Times New Roman"/>
                <w:sz w:val="18"/>
              </w:rPr>
            </w:pPr>
          </w:p>
        </w:tc>
      </w:tr>
      <w:tr w:rsidR="00DF6CE3" w:rsidRPr="00DF6CE3" w14:paraId="3408D1EA" w14:textId="77777777" w:rsidTr="00C14AE9">
        <w:tc>
          <w:tcPr>
            <w:tcW w:w="1915" w:type="dxa"/>
            <w:tcMar>
              <w:top w:w="113" w:type="dxa"/>
            </w:tcMar>
          </w:tcPr>
          <w:p w14:paraId="12DD6565" w14:textId="77777777" w:rsidR="00DF6CE3" w:rsidRPr="00DF6CE3" w:rsidRDefault="00DF6CE3" w:rsidP="00DF6CE3">
            <w:pPr>
              <w:spacing w:after="0" w:line="240" w:lineRule="auto"/>
              <w:rPr>
                <w:rFonts w:eastAsia="Times New Roman"/>
                <w:sz w:val="18"/>
                <w:lang w:eastAsia="en-GB"/>
              </w:rPr>
            </w:pPr>
            <w:r w:rsidRPr="00DF6CE3">
              <w:rPr>
                <w:rFonts w:eastAsia="Times New Roman"/>
                <w:sz w:val="18"/>
                <w:lang w:eastAsia="en-GB"/>
              </w:rPr>
              <w:t>Preferred Hand</w:t>
            </w:r>
          </w:p>
        </w:tc>
        <w:tc>
          <w:tcPr>
            <w:tcW w:w="7281" w:type="dxa"/>
            <w:tcMar>
              <w:top w:w="113" w:type="dxa"/>
            </w:tcMar>
          </w:tcPr>
          <w:p w14:paraId="52878511" w14:textId="77777777" w:rsidR="00DF6CE3" w:rsidRPr="00DF6CE3" w:rsidRDefault="00DF6CE3" w:rsidP="00DF6CE3">
            <w:pPr>
              <w:spacing w:after="0" w:line="240" w:lineRule="auto"/>
              <w:rPr>
                <w:rFonts w:eastAsia="Times New Roman"/>
                <w:sz w:val="18"/>
              </w:rPr>
            </w:pPr>
            <w:r w:rsidRPr="00DF6CE3">
              <w:rPr>
                <w:rFonts w:eastAsia="Times New Roman"/>
                <w:sz w:val="18"/>
              </w:rPr>
              <w:fldChar w:fldCharType="begin">
                <w:ffData>
                  <w:name w:val="Check1"/>
                  <w:enabled/>
                  <w:calcOnExit w:val="0"/>
                  <w:checkBox>
                    <w:sizeAuto/>
                    <w:default w:val="0"/>
                  </w:checkBox>
                </w:ffData>
              </w:fldChar>
            </w:r>
            <w:r w:rsidRPr="00DF6CE3">
              <w:rPr>
                <w:rFonts w:eastAsia="Times New Roman"/>
                <w:sz w:val="18"/>
              </w:rPr>
              <w:instrText xml:space="preserve"> FORMCHECKBOX </w:instrText>
            </w:r>
            <w:r w:rsidR="00502E56">
              <w:rPr>
                <w:rFonts w:eastAsia="Times New Roman"/>
                <w:sz w:val="18"/>
              </w:rPr>
            </w:r>
            <w:r w:rsidR="00502E56">
              <w:rPr>
                <w:rFonts w:eastAsia="Times New Roman"/>
                <w:sz w:val="18"/>
              </w:rPr>
              <w:fldChar w:fldCharType="separate"/>
            </w:r>
            <w:r w:rsidRPr="00DF6CE3">
              <w:rPr>
                <w:rFonts w:eastAsia="Times New Roman"/>
                <w:sz w:val="18"/>
              </w:rPr>
              <w:fldChar w:fldCharType="end"/>
            </w:r>
            <w:r w:rsidRPr="00DF6CE3">
              <w:rPr>
                <w:rFonts w:eastAsia="Times New Roman"/>
                <w:sz w:val="18"/>
              </w:rPr>
              <w:t xml:space="preserve"> Left    </w:t>
            </w:r>
            <w:r w:rsidRPr="00DF6CE3">
              <w:rPr>
                <w:rFonts w:eastAsia="Times New Roman"/>
                <w:sz w:val="18"/>
              </w:rPr>
              <w:fldChar w:fldCharType="begin">
                <w:ffData>
                  <w:name w:val="Check2"/>
                  <w:enabled/>
                  <w:calcOnExit w:val="0"/>
                  <w:checkBox>
                    <w:sizeAuto/>
                    <w:default w:val="0"/>
                  </w:checkBox>
                </w:ffData>
              </w:fldChar>
            </w:r>
            <w:r w:rsidRPr="00DF6CE3">
              <w:rPr>
                <w:rFonts w:eastAsia="Times New Roman"/>
                <w:sz w:val="18"/>
              </w:rPr>
              <w:instrText xml:space="preserve"> FORMCHECKBOX </w:instrText>
            </w:r>
            <w:r w:rsidR="00502E56">
              <w:rPr>
                <w:rFonts w:eastAsia="Times New Roman"/>
                <w:sz w:val="18"/>
              </w:rPr>
            </w:r>
            <w:r w:rsidR="00502E56">
              <w:rPr>
                <w:rFonts w:eastAsia="Times New Roman"/>
                <w:sz w:val="18"/>
              </w:rPr>
              <w:fldChar w:fldCharType="separate"/>
            </w:r>
            <w:r w:rsidRPr="00DF6CE3">
              <w:rPr>
                <w:rFonts w:eastAsia="Times New Roman"/>
                <w:sz w:val="18"/>
              </w:rPr>
              <w:fldChar w:fldCharType="end"/>
            </w:r>
            <w:r w:rsidRPr="00DF6CE3">
              <w:rPr>
                <w:rFonts w:eastAsia="Times New Roman"/>
                <w:sz w:val="18"/>
              </w:rPr>
              <w:t xml:space="preserve"> Right</w:t>
            </w:r>
          </w:p>
        </w:tc>
      </w:tr>
      <w:tr w:rsidR="00DF6CE3" w:rsidRPr="00DF6CE3" w14:paraId="381CEC21" w14:textId="77777777" w:rsidTr="00C14AE9">
        <w:tc>
          <w:tcPr>
            <w:tcW w:w="1915" w:type="dxa"/>
            <w:tcMar>
              <w:top w:w="113" w:type="dxa"/>
            </w:tcMar>
          </w:tcPr>
          <w:p w14:paraId="5169D7B2" w14:textId="6F9D6A82" w:rsidR="00DF6CE3" w:rsidRPr="00DF6CE3" w:rsidRDefault="00DF6CE3" w:rsidP="00DF6CE3">
            <w:pPr>
              <w:spacing w:after="0" w:line="240" w:lineRule="auto"/>
              <w:rPr>
                <w:rFonts w:eastAsia="Times New Roman"/>
                <w:sz w:val="18"/>
                <w:lang w:eastAsia="en-GB"/>
              </w:rPr>
            </w:pPr>
            <w:r w:rsidRPr="00DF6CE3">
              <w:rPr>
                <w:rFonts w:eastAsia="Times New Roman"/>
                <w:sz w:val="18"/>
                <w:lang w:eastAsia="en-GB"/>
              </w:rPr>
              <w:t xml:space="preserve">How would you describe your experience interacting </w:t>
            </w:r>
            <w:r w:rsidR="00C14AE9">
              <w:rPr>
                <w:rFonts w:eastAsia="Times New Roman"/>
                <w:sz w:val="18"/>
                <w:lang w:eastAsia="en-GB"/>
              </w:rPr>
              <w:t>within a virtual environment</w:t>
            </w:r>
            <w:r w:rsidRPr="00DF6CE3">
              <w:rPr>
                <w:rFonts w:eastAsia="Times New Roman"/>
                <w:sz w:val="18"/>
                <w:lang w:eastAsia="en-GB"/>
              </w:rPr>
              <w:t>?</w:t>
            </w:r>
          </w:p>
        </w:tc>
        <w:tc>
          <w:tcPr>
            <w:tcW w:w="7281" w:type="dxa"/>
            <w:tcBorders>
              <w:bottom w:val="single" w:sz="4" w:space="0" w:color="000000" w:themeColor="text1"/>
            </w:tcBorders>
            <w:tcMar>
              <w:top w:w="113" w:type="dxa"/>
            </w:tcMar>
          </w:tcPr>
          <w:p w14:paraId="6484B1C3" w14:textId="77777777" w:rsidR="00DF6CE3" w:rsidRPr="00DF6CE3" w:rsidRDefault="00DF6CE3" w:rsidP="00DF6CE3">
            <w:pPr>
              <w:spacing w:after="0" w:line="240" w:lineRule="auto"/>
              <w:rPr>
                <w:rFonts w:eastAsia="Times New Roman"/>
                <w:sz w:val="18"/>
              </w:rPr>
            </w:pPr>
            <w:r w:rsidRPr="00DF6CE3">
              <w:rPr>
                <w:rFonts w:eastAsia="Times New Roman"/>
                <w:sz w:val="18"/>
              </w:rPr>
              <w:fldChar w:fldCharType="begin">
                <w:ffData>
                  <w:name w:val="Check3"/>
                  <w:enabled/>
                  <w:calcOnExit w:val="0"/>
                  <w:checkBox>
                    <w:sizeAuto/>
                    <w:default w:val="0"/>
                  </w:checkBox>
                </w:ffData>
              </w:fldChar>
            </w:r>
            <w:bookmarkStart w:id="6" w:name="Check3"/>
            <w:r w:rsidRPr="00DF6CE3">
              <w:rPr>
                <w:rFonts w:eastAsia="Times New Roman"/>
                <w:sz w:val="18"/>
              </w:rPr>
              <w:instrText xml:space="preserve"> FORMCHECKBOX </w:instrText>
            </w:r>
            <w:r w:rsidR="00502E56">
              <w:rPr>
                <w:rFonts w:eastAsia="Times New Roman"/>
                <w:sz w:val="18"/>
              </w:rPr>
            </w:r>
            <w:r w:rsidR="00502E56">
              <w:rPr>
                <w:rFonts w:eastAsia="Times New Roman"/>
                <w:sz w:val="18"/>
              </w:rPr>
              <w:fldChar w:fldCharType="separate"/>
            </w:r>
            <w:r w:rsidRPr="00DF6CE3">
              <w:rPr>
                <w:rFonts w:eastAsia="Times New Roman"/>
                <w:sz w:val="18"/>
              </w:rPr>
              <w:fldChar w:fldCharType="end"/>
            </w:r>
            <w:bookmarkEnd w:id="6"/>
            <w:r w:rsidRPr="00DF6CE3">
              <w:rPr>
                <w:rFonts w:eastAsia="Times New Roman"/>
                <w:sz w:val="18"/>
              </w:rPr>
              <w:t xml:space="preserve"> This is my first time interacting with a 3D computer system.</w:t>
            </w:r>
          </w:p>
          <w:p w14:paraId="51A46778" w14:textId="77777777" w:rsidR="00DF6CE3" w:rsidRPr="00DF6CE3" w:rsidRDefault="00DF6CE3" w:rsidP="00DF6CE3">
            <w:pPr>
              <w:spacing w:after="0" w:line="240" w:lineRule="auto"/>
              <w:rPr>
                <w:rFonts w:eastAsia="Times New Roman"/>
                <w:sz w:val="18"/>
              </w:rPr>
            </w:pPr>
            <w:r w:rsidRPr="00DF6CE3">
              <w:rPr>
                <w:rFonts w:eastAsia="Times New Roman"/>
                <w:sz w:val="18"/>
              </w:rPr>
              <w:fldChar w:fldCharType="begin">
                <w:ffData>
                  <w:name w:val="Check4"/>
                  <w:enabled/>
                  <w:calcOnExit w:val="0"/>
                  <w:checkBox>
                    <w:sizeAuto/>
                    <w:default w:val="0"/>
                  </w:checkBox>
                </w:ffData>
              </w:fldChar>
            </w:r>
            <w:bookmarkStart w:id="7" w:name="Check4"/>
            <w:r w:rsidRPr="00DF6CE3">
              <w:rPr>
                <w:rFonts w:eastAsia="Times New Roman"/>
                <w:sz w:val="18"/>
              </w:rPr>
              <w:instrText xml:space="preserve"> FORMCHECKBOX </w:instrText>
            </w:r>
            <w:r w:rsidR="00502E56">
              <w:rPr>
                <w:rFonts w:eastAsia="Times New Roman"/>
                <w:sz w:val="18"/>
              </w:rPr>
            </w:r>
            <w:r w:rsidR="00502E56">
              <w:rPr>
                <w:rFonts w:eastAsia="Times New Roman"/>
                <w:sz w:val="18"/>
              </w:rPr>
              <w:fldChar w:fldCharType="separate"/>
            </w:r>
            <w:r w:rsidRPr="00DF6CE3">
              <w:rPr>
                <w:rFonts w:eastAsia="Times New Roman"/>
                <w:sz w:val="18"/>
              </w:rPr>
              <w:fldChar w:fldCharType="end"/>
            </w:r>
            <w:bookmarkEnd w:id="7"/>
            <w:r w:rsidRPr="00DF6CE3">
              <w:rPr>
                <w:rFonts w:eastAsia="Times New Roman"/>
                <w:sz w:val="18"/>
              </w:rPr>
              <w:t xml:space="preserve"> I have tried them once or twice before, but not used them extensively.</w:t>
            </w:r>
          </w:p>
          <w:p w14:paraId="2B225A6F" w14:textId="77777777" w:rsidR="00DF6CE3" w:rsidRPr="00DF6CE3" w:rsidRDefault="00DF6CE3" w:rsidP="00DF6CE3">
            <w:pPr>
              <w:spacing w:after="0" w:line="240" w:lineRule="auto"/>
              <w:rPr>
                <w:rFonts w:eastAsia="Times New Roman"/>
                <w:sz w:val="18"/>
              </w:rPr>
            </w:pPr>
            <w:r w:rsidRPr="00DF6CE3">
              <w:rPr>
                <w:rFonts w:eastAsia="Times New Roman"/>
                <w:sz w:val="18"/>
              </w:rPr>
              <w:fldChar w:fldCharType="begin">
                <w:ffData>
                  <w:name w:val="Check5"/>
                  <w:enabled/>
                  <w:calcOnExit w:val="0"/>
                  <w:checkBox>
                    <w:sizeAuto/>
                    <w:default w:val="0"/>
                  </w:checkBox>
                </w:ffData>
              </w:fldChar>
            </w:r>
            <w:bookmarkStart w:id="8" w:name="Check5"/>
            <w:r w:rsidRPr="00DF6CE3">
              <w:rPr>
                <w:rFonts w:eastAsia="Times New Roman"/>
                <w:sz w:val="18"/>
              </w:rPr>
              <w:instrText xml:space="preserve"> FORMCHECKBOX </w:instrText>
            </w:r>
            <w:r w:rsidR="00502E56">
              <w:rPr>
                <w:rFonts w:eastAsia="Times New Roman"/>
                <w:sz w:val="18"/>
              </w:rPr>
            </w:r>
            <w:r w:rsidR="00502E56">
              <w:rPr>
                <w:rFonts w:eastAsia="Times New Roman"/>
                <w:sz w:val="18"/>
              </w:rPr>
              <w:fldChar w:fldCharType="separate"/>
            </w:r>
            <w:r w:rsidRPr="00DF6CE3">
              <w:rPr>
                <w:rFonts w:eastAsia="Times New Roman"/>
                <w:sz w:val="18"/>
              </w:rPr>
              <w:fldChar w:fldCharType="end"/>
            </w:r>
            <w:bookmarkEnd w:id="8"/>
            <w:r w:rsidRPr="00DF6CE3">
              <w:rPr>
                <w:rFonts w:eastAsia="Times New Roman"/>
                <w:sz w:val="18"/>
              </w:rPr>
              <w:t xml:space="preserve"> I have tried them more than once or twice before, but not used them extensively.</w:t>
            </w:r>
          </w:p>
          <w:p w14:paraId="5FF4271E" w14:textId="77777777" w:rsidR="00DF6CE3" w:rsidRPr="00DF6CE3" w:rsidRDefault="00DF6CE3" w:rsidP="00DF6CE3">
            <w:pPr>
              <w:spacing w:after="0" w:line="240" w:lineRule="auto"/>
              <w:rPr>
                <w:rFonts w:eastAsia="Times New Roman"/>
                <w:sz w:val="18"/>
              </w:rPr>
            </w:pPr>
            <w:r w:rsidRPr="00DF6CE3">
              <w:rPr>
                <w:rFonts w:eastAsia="Times New Roman"/>
                <w:sz w:val="18"/>
              </w:rPr>
              <w:fldChar w:fldCharType="begin">
                <w:ffData>
                  <w:name w:val="Check6"/>
                  <w:enabled/>
                  <w:calcOnExit w:val="0"/>
                  <w:checkBox>
                    <w:sizeAuto/>
                    <w:default w:val="0"/>
                  </w:checkBox>
                </w:ffData>
              </w:fldChar>
            </w:r>
            <w:bookmarkStart w:id="9" w:name="Check6"/>
            <w:r w:rsidRPr="00DF6CE3">
              <w:rPr>
                <w:rFonts w:eastAsia="Times New Roman"/>
                <w:sz w:val="18"/>
              </w:rPr>
              <w:instrText xml:space="preserve"> FORMCHECKBOX </w:instrText>
            </w:r>
            <w:r w:rsidR="00502E56">
              <w:rPr>
                <w:rFonts w:eastAsia="Times New Roman"/>
                <w:sz w:val="18"/>
              </w:rPr>
            </w:r>
            <w:r w:rsidR="00502E56">
              <w:rPr>
                <w:rFonts w:eastAsia="Times New Roman"/>
                <w:sz w:val="18"/>
              </w:rPr>
              <w:fldChar w:fldCharType="separate"/>
            </w:r>
            <w:r w:rsidRPr="00DF6CE3">
              <w:rPr>
                <w:rFonts w:eastAsia="Times New Roman"/>
                <w:sz w:val="18"/>
              </w:rPr>
              <w:fldChar w:fldCharType="end"/>
            </w:r>
            <w:bookmarkEnd w:id="9"/>
            <w:r w:rsidRPr="00DF6CE3">
              <w:rPr>
                <w:rFonts w:eastAsia="Times New Roman"/>
                <w:sz w:val="18"/>
              </w:rPr>
              <w:t xml:space="preserve"> I frequently interact with 3D systems (e.g. computer gaming).</w:t>
            </w:r>
          </w:p>
          <w:p w14:paraId="348D9F16" w14:textId="77777777" w:rsidR="00DF6CE3" w:rsidRPr="00DF6CE3" w:rsidRDefault="00DF6CE3" w:rsidP="00DF6CE3">
            <w:pPr>
              <w:spacing w:after="0" w:line="240" w:lineRule="auto"/>
              <w:rPr>
                <w:rFonts w:eastAsia="Times New Roman"/>
                <w:sz w:val="18"/>
              </w:rPr>
            </w:pPr>
            <w:r w:rsidRPr="00DF6CE3">
              <w:rPr>
                <w:rFonts w:eastAsia="Times New Roman"/>
                <w:sz w:val="18"/>
              </w:rPr>
              <w:fldChar w:fldCharType="begin">
                <w:ffData>
                  <w:name w:val="Check7"/>
                  <w:enabled/>
                  <w:calcOnExit w:val="0"/>
                  <w:checkBox>
                    <w:sizeAuto/>
                    <w:default w:val="0"/>
                  </w:checkBox>
                </w:ffData>
              </w:fldChar>
            </w:r>
            <w:bookmarkStart w:id="10" w:name="Check7"/>
            <w:r w:rsidRPr="00DF6CE3">
              <w:rPr>
                <w:rFonts w:eastAsia="Times New Roman"/>
                <w:sz w:val="18"/>
              </w:rPr>
              <w:instrText xml:space="preserve"> FORMCHECKBOX </w:instrText>
            </w:r>
            <w:r w:rsidR="00502E56">
              <w:rPr>
                <w:rFonts w:eastAsia="Times New Roman"/>
                <w:sz w:val="18"/>
              </w:rPr>
            </w:r>
            <w:r w:rsidR="00502E56">
              <w:rPr>
                <w:rFonts w:eastAsia="Times New Roman"/>
                <w:sz w:val="18"/>
              </w:rPr>
              <w:fldChar w:fldCharType="separate"/>
            </w:r>
            <w:r w:rsidRPr="00DF6CE3">
              <w:rPr>
                <w:rFonts w:eastAsia="Times New Roman"/>
                <w:sz w:val="18"/>
              </w:rPr>
              <w:fldChar w:fldCharType="end"/>
            </w:r>
            <w:bookmarkEnd w:id="10"/>
            <w:r w:rsidRPr="00DF6CE3">
              <w:rPr>
                <w:rFonts w:eastAsia="Times New Roman"/>
                <w:sz w:val="18"/>
              </w:rPr>
              <w:t xml:space="preserve"> I frequently interact with immersive virtual-reality systems.</w:t>
            </w:r>
          </w:p>
        </w:tc>
      </w:tr>
    </w:tbl>
    <w:p w14:paraId="489B7F5C" w14:textId="77777777" w:rsidR="00DF6CE3" w:rsidRPr="00DF6CE3" w:rsidRDefault="00DF6CE3" w:rsidP="00DF6CE3">
      <w:pPr>
        <w:spacing w:before="120" w:after="0" w:line="280" w:lineRule="exact"/>
        <w:rPr>
          <w:rFonts w:ascii="Effra Light" w:eastAsia="Times New Roman" w:hAnsi="Effra Light"/>
        </w:rPr>
      </w:pPr>
    </w:p>
    <w:p w14:paraId="1071D04E" w14:textId="77777777" w:rsidR="00DF6CE3" w:rsidRPr="00DF6CE3" w:rsidRDefault="00DF6CE3" w:rsidP="00DF6CE3">
      <w:pPr>
        <w:rPr>
          <w:rFonts w:ascii="Effra Light" w:eastAsia="Times New Roman" w:hAnsi="Effra Light"/>
        </w:rPr>
      </w:pPr>
      <w:r w:rsidRPr="00DF6CE3">
        <w:rPr>
          <w:rFonts w:ascii="Effra Light" w:eastAsia="Times New Roman" w:hAnsi="Effra Light"/>
        </w:rPr>
        <w:br w:type="page"/>
      </w:r>
    </w:p>
    <w:p w14:paraId="32611BD4" w14:textId="46562124" w:rsidR="00DF6CE3" w:rsidRPr="00DF6CE3" w:rsidRDefault="00DF6CE3" w:rsidP="00301030">
      <w:pPr>
        <w:spacing w:after="0" w:line="280" w:lineRule="exact"/>
        <w:rPr>
          <w:rFonts w:ascii="Effra" w:eastAsia="Times New Roman" w:hAnsi="Effra" w:cs="Effra"/>
          <w:sz w:val="36"/>
          <w:szCs w:val="36"/>
        </w:rPr>
      </w:pPr>
      <w:r w:rsidRPr="00DF6CE3">
        <w:rPr>
          <w:rFonts w:ascii="Effra" w:eastAsia="Times New Roman" w:hAnsi="Effra" w:cs="Effra"/>
          <w:sz w:val="36"/>
          <w:szCs w:val="36"/>
          <w:lang w:eastAsia="en-GB"/>
        </w:rPr>
        <w:lastRenderedPageBreak/>
        <w:t xml:space="preserve">Section 2: Assessment of the </w:t>
      </w:r>
      <w:r w:rsidR="00C14AE9">
        <w:rPr>
          <w:rFonts w:ascii="Effra" w:eastAsia="Times New Roman" w:hAnsi="Effra" w:cs="Effra"/>
          <w:sz w:val="36"/>
          <w:szCs w:val="36"/>
          <w:lang w:eastAsia="en-GB"/>
        </w:rPr>
        <w:t>Virtual Environment</w:t>
      </w:r>
    </w:p>
    <w:p w14:paraId="52756E27" w14:textId="77777777" w:rsidR="00DF6CE3" w:rsidRPr="00DF6CE3" w:rsidRDefault="00DF6CE3" w:rsidP="00DF6CE3">
      <w:pPr>
        <w:spacing w:after="0" w:line="240" w:lineRule="auto"/>
        <w:rPr>
          <w:rFonts w:ascii="Effra Light" w:eastAsia="Times New Roman" w:hAnsi="Effra Light"/>
          <w:sz w:val="14"/>
        </w:rPr>
      </w:pPr>
    </w:p>
    <w:tbl>
      <w:tblPr>
        <w:tblStyle w:val="TableGrid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113" w:type="dxa"/>
          <w:bottom w:w="113" w:type="dxa"/>
          <w:right w:w="57" w:type="dxa"/>
        </w:tblCellMar>
        <w:tblLook w:val="04A0" w:firstRow="1" w:lastRow="0" w:firstColumn="1" w:lastColumn="0" w:noHBand="0" w:noVBand="1"/>
      </w:tblPr>
      <w:tblGrid>
        <w:gridCol w:w="3300"/>
        <w:gridCol w:w="5716"/>
      </w:tblGrid>
      <w:tr w:rsidR="00DF6CE3" w:rsidRPr="00DF6CE3" w14:paraId="3CA12463" w14:textId="77777777" w:rsidTr="00502E56">
        <w:tc>
          <w:tcPr>
            <w:tcW w:w="9016" w:type="dxa"/>
            <w:gridSpan w:val="2"/>
            <w:shd w:val="clear" w:color="auto" w:fill="000000" w:themeFill="text1"/>
            <w:vAlign w:val="center"/>
          </w:tcPr>
          <w:p w14:paraId="7E0FBBB6" w14:textId="77777777" w:rsidR="00DF6CE3" w:rsidRPr="00DF6CE3" w:rsidRDefault="00DF6CE3" w:rsidP="00DF6CE3">
            <w:pPr>
              <w:spacing w:after="0" w:line="280" w:lineRule="exact"/>
              <w:rPr>
                <w:rFonts w:eastAsia="Adobe Fangsong Std R"/>
                <w:b/>
                <w:caps/>
                <w:color w:val="FFFFFF"/>
              </w:rPr>
            </w:pPr>
            <w:r w:rsidRPr="00DF6CE3">
              <w:rPr>
                <w:rFonts w:eastAsia="Adobe Fangsong Std R"/>
                <w:b/>
                <w:caps/>
                <w:color w:val="FFFFFF"/>
              </w:rPr>
              <w:t>Scale titles</w:t>
            </w:r>
          </w:p>
        </w:tc>
      </w:tr>
      <w:tr w:rsidR="00DF6CE3" w:rsidRPr="00DF6CE3" w14:paraId="356F3BD9" w14:textId="77777777" w:rsidTr="00502E56">
        <w:trPr>
          <w:trHeight w:val="200"/>
        </w:trPr>
        <w:tc>
          <w:tcPr>
            <w:tcW w:w="3300" w:type="dxa"/>
            <w:tcMar>
              <w:top w:w="113" w:type="dxa"/>
            </w:tcMar>
          </w:tcPr>
          <w:p w14:paraId="0CFDB9C4" w14:textId="77777777" w:rsidR="00DF6CE3" w:rsidRPr="00DF6CE3" w:rsidRDefault="00DF6CE3" w:rsidP="00DF6CE3">
            <w:pPr>
              <w:spacing w:after="0" w:line="240" w:lineRule="auto"/>
              <w:rPr>
                <w:rFonts w:eastAsia="Times New Roman"/>
                <w:b/>
                <w:sz w:val="16"/>
                <w:lang w:eastAsia="en-GB"/>
              </w:rPr>
            </w:pPr>
            <w:r w:rsidRPr="00DF6CE3">
              <w:rPr>
                <w:rFonts w:eastAsia="Times New Roman"/>
                <w:b/>
                <w:sz w:val="16"/>
                <w:lang w:eastAsia="en-GB"/>
              </w:rPr>
              <w:t>Mental Demand</w:t>
            </w:r>
          </w:p>
          <w:p w14:paraId="7CCC58D6" w14:textId="77777777" w:rsidR="00DF6CE3" w:rsidRPr="00DF6CE3" w:rsidRDefault="00DF6CE3" w:rsidP="00DF6CE3">
            <w:pPr>
              <w:spacing w:after="0" w:line="240" w:lineRule="auto"/>
              <w:rPr>
                <w:rFonts w:eastAsia="Times New Roman"/>
                <w:sz w:val="16"/>
                <w:lang w:eastAsia="en-GB"/>
              </w:rPr>
            </w:pPr>
          </w:p>
          <w:p w14:paraId="4678F244" w14:textId="77777777" w:rsidR="00DF6CE3" w:rsidRPr="00DF6CE3" w:rsidRDefault="00DF6CE3" w:rsidP="00DF6CE3">
            <w:pPr>
              <w:spacing w:after="0" w:line="240" w:lineRule="auto"/>
              <w:rPr>
                <w:rFonts w:eastAsia="Times New Roman"/>
                <w:sz w:val="16"/>
                <w:lang w:eastAsia="en-GB"/>
              </w:rPr>
            </w:pPr>
            <w:r w:rsidRPr="00DF6CE3">
              <w:rPr>
                <w:rFonts w:eastAsia="Times New Roman"/>
                <w:sz w:val="16"/>
                <w:lang w:eastAsia="en-GB"/>
              </w:rPr>
              <w:t>How mentally demanding was the task?</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DF6CE3" w:rsidRPr="00DF6CE3" w14:paraId="74259C59" w14:textId="77777777" w:rsidTr="00DF6CE3">
              <w:tc>
                <w:tcPr>
                  <w:tcW w:w="284" w:type="dxa"/>
                  <w:tcBorders>
                    <w:top w:val="single" w:sz="12" w:space="0" w:color="FFFFFF" w:themeColor="background1"/>
                  </w:tcBorders>
                </w:tcPr>
                <w:p w14:paraId="28F30388"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0DDB304E"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2CD8E725"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182842DF"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5B9A22FA"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433CB2FA"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0AAAF8B7"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5C143A6D"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0F125F69"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4EE303A1"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760F1213"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3B3553E5"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07E04EBD"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43395445"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0962A9F8"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291F4CD6"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30D37AFF"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3C224687"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09F8843C"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1DF5A773" w14:textId="77777777" w:rsidR="00DF6CE3" w:rsidRPr="00DF6CE3" w:rsidRDefault="00DF6CE3" w:rsidP="00DF6CE3">
                  <w:pPr>
                    <w:spacing w:after="0" w:line="240" w:lineRule="auto"/>
                    <w:jc w:val="center"/>
                    <w:rPr>
                      <w:rFonts w:eastAsia="Times New Roman"/>
                      <w:sz w:val="16"/>
                    </w:rPr>
                  </w:pPr>
                </w:p>
              </w:tc>
            </w:tr>
          </w:tbl>
          <w:p w14:paraId="61EBFDAA" w14:textId="53D83E61" w:rsidR="00DF6CE3" w:rsidRPr="00DF6CE3" w:rsidRDefault="00DF6CE3" w:rsidP="00DF6CE3">
            <w:pPr>
              <w:spacing w:after="0" w:line="240" w:lineRule="auto"/>
              <w:jc w:val="center"/>
              <w:rPr>
                <w:rFonts w:eastAsia="Times New Roman"/>
                <w:sz w:val="16"/>
              </w:rPr>
            </w:pPr>
            <w:r w:rsidRPr="00DF6CE3">
              <w:rPr>
                <w:rFonts w:eastAsia="Times New Roman"/>
                <w:noProof/>
                <w:sz w:val="16"/>
                <w:lang w:eastAsia="zh-CN"/>
              </w:rPr>
              <mc:AlternateContent>
                <mc:Choice Requires="wps">
                  <w:drawing>
                    <wp:anchor distT="0" distB="0" distL="114300" distR="114300" simplePos="0" relativeHeight="251649536" behindDoc="0" locked="0" layoutInCell="1" allowOverlap="1" wp14:anchorId="23151548" wp14:editId="7ADE2021">
                      <wp:simplePos x="0" y="0"/>
                      <wp:positionH relativeFrom="column">
                        <wp:posOffset>4212590</wp:posOffset>
                      </wp:positionH>
                      <wp:positionV relativeFrom="paragraph">
                        <wp:posOffset>3429635</wp:posOffset>
                      </wp:positionV>
                      <wp:extent cx="0" cy="114300"/>
                      <wp:effectExtent l="25400" t="0" r="25400" b="38100"/>
                      <wp:wrapNone/>
                      <wp:docPr id="39" name="Straight Connector 39"/>
                      <wp:cNvGraphicFramePr/>
                      <a:graphic xmlns:a="http://schemas.openxmlformats.org/drawingml/2006/main">
                        <a:graphicData uri="http://schemas.microsoft.com/office/word/2010/wordprocessingShape">
                          <wps:wsp>
                            <wps:cNvCnPr/>
                            <wps:spPr bwMode="auto">
                              <a:xfrm>
                                <a:off x="0" y="0"/>
                                <a:ext cx="0" cy="114300"/>
                              </a:xfrm>
                              <a:prstGeom prst="line">
                                <a:avLst/>
                              </a:prstGeom>
                              <a:noFill/>
                              <a:ln w="38100" cap="flat" cmpd="sng" algn="ctr">
                                <a:solidFill>
                                  <a:srgbClr val="000000"/>
                                </a:solidFill>
                                <a:prstDash val="solid"/>
                                <a:round/>
                                <a:headEnd type="none" w="med" len="med"/>
                                <a:tailEnd type="none"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78185E5A" id="Straight Connector 39"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7pt,270.05pt" to="331.7pt,2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" fillcolor="#4f81bd [3204]" strokeweight="3pt"/>
                  </w:pict>
                </mc:Fallback>
              </mc:AlternateContent>
            </w:r>
            <w:r w:rsidRPr="00DF6CE3">
              <w:rPr>
                <w:rFonts w:eastAsia="Times New Roman"/>
                <w:sz w:val="16"/>
              </w:rPr>
              <w:t xml:space="preserve">Very Low                                                         </w:t>
            </w:r>
            <w:r w:rsidR="0037626D">
              <w:rPr>
                <w:rFonts w:eastAsia="Times New Roman"/>
                <w:sz w:val="16"/>
              </w:rPr>
              <w:t xml:space="preserve">                               </w:t>
            </w:r>
            <w:r w:rsidRPr="00DF6CE3">
              <w:rPr>
                <w:rFonts w:eastAsia="Times New Roman"/>
                <w:sz w:val="16"/>
              </w:rPr>
              <w:t>VeryHigh</w:t>
            </w:r>
          </w:p>
        </w:tc>
      </w:tr>
      <w:tr w:rsidR="00DF6CE3" w:rsidRPr="00DF6CE3" w14:paraId="178B9442" w14:textId="77777777" w:rsidTr="00502E56">
        <w:trPr>
          <w:trHeight w:val="200"/>
        </w:trPr>
        <w:tc>
          <w:tcPr>
            <w:tcW w:w="3300" w:type="dxa"/>
            <w:tcMar>
              <w:top w:w="113" w:type="dxa"/>
            </w:tcMar>
          </w:tcPr>
          <w:p w14:paraId="0757CC8D" w14:textId="77777777" w:rsidR="00DF6CE3" w:rsidRPr="00DF6CE3" w:rsidRDefault="00DF6CE3" w:rsidP="00DF6CE3">
            <w:pPr>
              <w:spacing w:after="0" w:line="240" w:lineRule="auto"/>
              <w:rPr>
                <w:rFonts w:eastAsia="Times New Roman"/>
                <w:b/>
                <w:sz w:val="16"/>
                <w:lang w:eastAsia="en-GB"/>
              </w:rPr>
            </w:pPr>
            <w:r w:rsidRPr="00DF6CE3">
              <w:rPr>
                <w:rFonts w:eastAsia="Times New Roman"/>
                <w:b/>
                <w:sz w:val="16"/>
                <w:lang w:eastAsia="en-GB"/>
              </w:rPr>
              <w:t>Physical Demand</w:t>
            </w:r>
          </w:p>
          <w:p w14:paraId="4E4EF318" w14:textId="77777777" w:rsidR="00DF6CE3" w:rsidRPr="00DF6CE3" w:rsidRDefault="00DF6CE3" w:rsidP="00DF6CE3">
            <w:pPr>
              <w:spacing w:after="0" w:line="240" w:lineRule="auto"/>
              <w:rPr>
                <w:rFonts w:eastAsia="Times New Roman"/>
                <w:sz w:val="16"/>
                <w:lang w:eastAsia="en-GB"/>
              </w:rPr>
            </w:pPr>
          </w:p>
          <w:p w14:paraId="45D0D090" w14:textId="77777777" w:rsidR="00DF6CE3" w:rsidRPr="00DF6CE3" w:rsidRDefault="00DF6CE3" w:rsidP="00DF6CE3">
            <w:pPr>
              <w:spacing w:after="0" w:line="240" w:lineRule="auto"/>
              <w:rPr>
                <w:rFonts w:eastAsia="Times New Roman"/>
                <w:sz w:val="16"/>
                <w:lang w:eastAsia="en-GB"/>
              </w:rPr>
            </w:pPr>
            <w:r w:rsidRPr="00DF6CE3">
              <w:rPr>
                <w:rFonts w:eastAsia="Times New Roman"/>
                <w:sz w:val="16"/>
                <w:lang w:eastAsia="en-GB"/>
              </w:rPr>
              <w:t>How physically demanding was the task?</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DF6CE3" w:rsidRPr="00DF6CE3" w14:paraId="670CAFDA" w14:textId="77777777" w:rsidTr="00DF6CE3">
              <w:tc>
                <w:tcPr>
                  <w:tcW w:w="284" w:type="dxa"/>
                  <w:tcBorders>
                    <w:top w:val="single" w:sz="12" w:space="0" w:color="FFFFFF" w:themeColor="background1"/>
                  </w:tcBorders>
                </w:tcPr>
                <w:p w14:paraId="76DDECEA"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3AD6CD96"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5D99C1A4"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6EA69BB9"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08B0FEAC"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0926C6B5"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2FA1C667"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6C451D2E"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327D5DA8"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0E7EB7BF"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2E5BD954"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14AD352C"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53DDA1AA"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788FD7F0"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415C0295"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01DBD34B"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69458A75"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2BDD9CC6"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6FD4227B"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383BBE9F" w14:textId="77777777" w:rsidR="00DF6CE3" w:rsidRPr="00DF6CE3" w:rsidRDefault="00DF6CE3" w:rsidP="00DF6CE3">
                  <w:pPr>
                    <w:spacing w:after="0" w:line="240" w:lineRule="auto"/>
                    <w:jc w:val="center"/>
                    <w:rPr>
                      <w:rFonts w:eastAsia="Times New Roman"/>
                      <w:sz w:val="16"/>
                    </w:rPr>
                  </w:pPr>
                </w:p>
              </w:tc>
            </w:tr>
          </w:tbl>
          <w:p w14:paraId="6CC33315" w14:textId="38F736FB" w:rsidR="00DF6CE3" w:rsidRPr="00DF6CE3" w:rsidRDefault="00DF6CE3" w:rsidP="00DF6CE3">
            <w:pPr>
              <w:spacing w:after="0" w:line="240" w:lineRule="auto"/>
              <w:jc w:val="center"/>
              <w:rPr>
                <w:rFonts w:eastAsia="Times New Roman"/>
                <w:sz w:val="16"/>
              </w:rPr>
            </w:pPr>
            <w:r w:rsidRPr="00DF6CE3">
              <w:rPr>
                <w:rFonts w:eastAsia="Times New Roman"/>
                <w:sz w:val="16"/>
              </w:rPr>
              <w:t xml:space="preserve">Very Low                                                         </w:t>
            </w:r>
            <w:r w:rsidR="0037626D">
              <w:rPr>
                <w:rFonts w:eastAsia="Times New Roman"/>
                <w:sz w:val="16"/>
              </w:rPr>
              <w:t xml:space="preserve">                               </w:t>
            </w:r>
            <w:r w:rsidRPr="00DF6CE3">
              <w:rPr>
                <w:rFonts w:eastAsia="Times New Roman"/>
                <w:sz w:val="16"/>
              </w:rPr>
              <w:t>VeryHigh</w:t>
            </w:r>
          </w:p>
        </w:tc>
      </w:tr>
      <w:tr w:rsidR="00DF6CE3" w:rsidRPr="00DF6CE3" w14:paraId="7B88AE54" w14:textId="77777777" w:rsidTr="00502E56">
        <w:trPr>
          <w:trHeight w:val="200"/>
        </w:trPr>
        <w:tc>
          <w:tcPr>
            <w:tcW w:w="3300" w:type="dxa"/>
            <w:tcMar>
              <w:top w:w="113" w:type="dxa"/>
            </w:tcMar>
          </w:tcPr>
          <w:p w14:paraId="2229589B" w14:textId="77777777" w:rsidR="00DF6CE3" w:rsidRPr="00DF6CE3" w:rsidRDefault="00DF6CE3" w:rsidP="00DF6CE3">
            <w:pPr>
              <w:spacing w:after="0" w:line="240" w:lineRule="auto"/>
              <w:rPr>
                <w:rFonts w:eastAsia="Times New Roman"/>
                <w:b/>
                <w:sz w:val="16"/>
                <w:lang w:eastAsia="en-GB"/>
              </w:rPr>
            </w:pPr>
            <w:r w:rsidRPr="00DF6CE3">
              <w:rPr>
                <w:rFonts w:eastAsia="Times New Roman"/>
                <w:b/>
                <w:sz w:val="16"/>
                <w:lang w:eastAsia="en-GB"/>
              </w:rPr>
              <w:t>Performance</w:t>
            </w:r>
          </w:p>
          <w:p w14:paraId="2738F61F" w14:textId="77777777" w:rsidR="00DF6CE3" w:rsidRPr="00DF6CE3" w:rsidRDefault="00DF6CE3" w:rsidP="00DF6CE3">
            <w:pPr>
              <w:spacing w:after="0" w:line="240" w:lineRule="auto"/>
              <w:rPr>
                <w:rFonts w:eastAsia="Times New Roman"/>
                <w:sz w:val="16"/>
                <w:lang w:eastAsia="en-GB"/>
              </w:rPr>
            </w:pPr>
          </w:p>
          <w:p w14:paraId="4F46C57F" w14:textId="77777777" w:rsidR="00DF6CE3" w:rsidRPr="00DF6CE3" w:rsidRDefault="00DF6CE3" w:rsidP="00DF6CE3">
            <w:pPr>
              <w:spacing w:after="0" w:line="240" w:lineRule="auto"/>
              <w:rPr>
                <w:rFonts w:eastAsia="Times New Roman"/>
                <w:sz w:val="16"/>
                <w:lang w:eastAsia="en-GB"/>
              </w:rPr>
            </w:pPr>
            <w:r w:rsidRPr="00DF6CE3">
              <w:rPr>
                <w:rFonts w:eastAsia="Times New Roman"/>
                <w:sz w:val="16"/>
                <w:lang w:eastAsia="en-GB"/>
              </w:rPr>
              <w:t>How successful were you in accomplishing what you were asked to do?</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DF6CE3" w:rsidRPr="00DF6CE3" w14:paraId="66C0659E" w14:textId="77777777" w:rsidTr="00DF6CE3">
              <w:tc>
                <w:tcPr>
                  <w:tcW w:w="284" w:type="dxa"/>
                  <w:tcBorders>
                    <w:top w:val="single" w:sz="12" w:space="0" w:color="FFFFFF" w:themeColor="background1"/>
                  </w:tcBorders>
                </w:tcPr>
                <w:p w14:paraId="691388DA"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2D760CBB"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24D32D3D"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547B45B1"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182D6A8D"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215D4F22"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13B18FC4"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1DE4FF76"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7529209D"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45D52391"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1CC2472C"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64312020"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4BAA4DDB"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5F79A96B"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5965460F"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1D3DA5A3"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61081F2D"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0FA0EDB2"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2BCB922B"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3BB3408E" w14:textId="77777777" w:rsidR="00DF6CE3" w:rsidRPr="00DF6CE3" w:rsidRDefault="00DF6CE3" w:rsidP="00DF6CE3">
                  <w:pPr>
                    <w:spacing w:after="0" w:line="240" w:lineRule="auto"/>
                    <w:jc w:val="center"/>
                    <w:rPr>
                      <w:rFonts w:eastAsia="Times New Roman"/>
                      <w:sz w:val="16"/>
                    </w:rPr>
                  </w:pPr>
                </w:p>
              </w:tc>
            </w:tr>
          </w:tbl>
          <w:p w14:paraId="7E075D06" w14:textId="4858281C" w:rsidR="00DF6CE3" w:rsidRPr="00DF6CE3" w:rsidRDefault="00DF6CE3" w:rsidP="00DF6CE3">
            <w:pPr>
              <w:spacing w:after="0" w:line="240" w:lineRule="auto"/>
              <w:jc w:val="center"/>
              <w:rPr>
                <w:rFonts w:eastAsia="Times New Roman"/>
                <w:sz w:val="16"/>
              </w:rPr>
            </w:pPr>
            <w:r w:rsidRPr="00DF6CE3">
              <w:rPr>
                <w:rFonts w:eastAsia="Times New Roman"/>
                <w:sz w:val="16"/>
              </w:rPr>
              <w:t xml:space="preserve">Very Low                                                         </w:t>
            </w:r>
            <w:r w:rsidR="0037626D">
              <w:rPr>
                <w:rFonts w:eastAsia="Times New Roman"/>
                <w:sz w:val="16"/>
              </w:rPr>
              <w:t xml:space="preserve">                               </w:t>
            </w:r>
            <w:r w:rsidRPr="00DF6CE3">
              <w:rPr>
                <w:rFonts w:eastAsia="Times New Roman"/>
                <w:sz w:val="16"/>
              </w:rPr>
              <w:t>VeryHigh</w:t>
            </w:r>
          </w:p>
        </w:tc>
      </w:tr>
      <w:tr w:rsidR="00DF6CE3" w:rsidRPr="00DF6CE3" w14:paraId="07A30BB1" w14:textId="77777777" w:rsidTr="00502E56">
        <w:trPr>
          <w:trHeight w:val="200"/>
        </w:trPr>
        <w:tc>
          <w:tcPr>
            <w:tcW w:w="3300" w:type="dxa"/>
            <w:tcMar>
              <w:top w:w="113" w:type="dxa"/>
            </w:tcMar>
          </w:tcPr>
          <w:p w14:paraId="52A504F2" w14:textId="77777777" w:rsidR="00DF6CE3" w:rsidRPr="00DF6CE3" w:rsidRDefault="00DF6CE3" w:rsidP="00DF6CE3">
            <w:pPr>
              <w:spacing w:after="0" w:line="240" w:lineRule="auto"/>
              <w:rPr>
                <w:rFonts w:eastAsia="Times New Roman"/>
                <w:b/>
                <w:sz w:val="16"/>
                <w:lang w:eastAsia="en-GB"/>
              </w:rPr>
            </w:pPr>
            <w:r w:rsidRPr="00DF6CE3">
              <w:rPr>
                <w:rFonts w:eastAsia="Times New Roman"/>
                <w:b/>
                <w:sz w:val="16"/>
                <w:lang w:eastAsia="en-GB"/>
              </w:rPr>
              <w:t>Frustration</w:t>
            </w:r>
          </w:p>
          <w:p w14:paraId="1FBBA9BC" w14:textId="77777777" w:rsidR="00DF6CE3" w:rsidRPr="00DF6CE3" w:rsidRDefault="00DF6CE3" w:rsidP="00DF6CE3">
            <w:pPr>
              <w:spacing w:after="0" w:line="240" w:lineRule="auto"/>
              <w:rPr>
                <w:rFonts w:eastAsia="Times New Roman"/>
                <w:sz w:val="16"/>
                <w:lang w:eastAsia="en-GB"/>
              </w:rPr>
            </w:pPr>
          </w:p>
          <w:p w14:paraId="7D6B4166" w14:textId="77777777" w:rsidR="00DF6CE3" w:rsidRPr="00DF6CE3" w:rsidRDefault="00DF6CE3" w:rsidP="00DF6CE3">
            <w:pPr>
              <w:spacing w:after="0" w:line="240" w:lineRule="auto"/>
              <w:rPr>
                <w:rFonts w:eastAsia="Times New Roman"/>
                <w:sz w:val="16"/>
                <w:lang w:eastAsia="en-GB"/>
              </w:rPr>
            </w:pPr>
            <w:r w:rsidRPr="00DF6CE3">
              <w:rPr>
                <w:rFonts w:eastAsia="Times New Roman"/>
                <w:sz w:val="16"/>
                <w:lang w:eastAsia="en-GB"/>
              </w:rPr>
              <w:t>How insecure, discouraged, irritated, stressed and annoyed were you?</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DF6CE3" w:rsidRPr="00DF6CE3" w14:paraId="6C300188" w14:textId="77777777" w:rsidTr="00DF6CE3">
              <w:tc>
                <w:tcPr>
                  <w:tcW w:w="284" w:type="dxa"/>
                  <w:tcBorders>
                    <w:top w:val="single" w:sz="12" w:space="0" w:color="FFFFFF" w:themeColor="background1"/>
                  </w:tcBorders>
                </w:tcPr>
                <w:p w14:paraId="16B8D76D"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4C2D1D54"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79CB0A36"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7D53ACA1"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0E1295CD"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7A098FF1"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5BE412C6" w14:textId="77777777" w:rsidR="00DF6CE3" w:rsidRPr="00DF6CE3" w:rsidRDefault="00DF6CE3" w:rsidP="00DF6CE3">
                  <w:pPr>
                    <w:spacing w:after="0" w:line="240" w:lineRule="auto"/>
                    <w:jc w:val="center"/>
                    <w:rPr>
                      <w:rFonts w:eastAsia="Times New Roman"/>
                      <w:sz w:val="16"/>
                    </w:rPr>
                  </w:pPr>
                </w:p>
              </w:tc>
              <w:tc>
                <w:tcPr>
                  <w:tcW w:w="284" w:type="dxa"/>
                  <w:tcBorders>
                    <w:top w:val="single" w:sz="12" w:space="0" w:color="FFFFFF" w:themeColor="background1"/>
                  </w:tcBorders>
                </w:tcPr>
                <w:p w14:paraId="57B12A4B"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42B05C75"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02D7CCD9"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2BDA5A3B"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72C44227"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6E2AD644"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7C6AD188"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28F53EBA"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637423D5"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798FA068"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1609A38E"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0AD4361D" w14:textId="77777777" w:rsidR="00DF6CE3" w:rsidRPr="00DF6CE3" w:rsidRDefault="00DF6CE3" w:rsidP="00DF6CE3">
                  <w:pPr>
                    <w:spacing w:after="0" w:line="240" w:lineRule="auto"/>
                    <w:jc w:val="center"/>
                    <w:rPr>
                      <w:rFonts w:eastAsia="Times New Roman"/>
                      <w:sz w:val="16"/>
                    </w:rPr>
                  </w:pPr>
                </w:p>
              </w:tc>
              <w:tc>
                <w:tcPr>
                  <w:tcW w:w="285" w:type="dxa"/>
                  <w:tcBorders>
                    <w:top w:val="single" w:sz="12" w:space="0" w:color="FFFFFF" w:themeColor="background1"/>
                  </w:tcBorders>
                </w:tcPr>
                <w:p w14:paraId="0A2C9A81" w14:textId="77777777" w:rsidR="00DF6CE3" w:rsidRPr="00DF6CE3" w:rsidRDefault="00DF6CE3" w:rsidP="00DF6CE3">
                  <w:pPr>
                    <w:spacing w:after="0" w:line="240" w:lineRule="auto"/>
                    <w:jc w:val="center"/>
                    <w:rPr>
                      <w:rFonts w:eastAsia="Times New Roman"/>
                      <w:sz w:val="16"/>
                    </w:rPr>
                  </w:pPr>
                </w:p>
              </w:tc>
            </w:tr>
          </w:tbl>
          <w:p w14:paraId="08B7A0DE" w14:textId="3B1D8C5A" w:rsidR="00DF6CE3" w:rsidRPr="00DF6CE3" w:rsidRDefault="00DF6CE3" w:rsidP="00DF6CE3">
            <w:pPr>
              <w:spacing w:after="0" w:line="240" w:lineRule="auto"/>
              <w:jc w:val="center"/>
              <w:rPr>
                <w:rFonts w:eastAsia="Times New Roman"/>
                <w:sz w:val="16"/>
              </w:rPr>
            </w:pPr>
            <w:r w:rsidRPr="00DF6CE3">
              <w:rPr>
                <w:rFonts w:eastAsia="Times New Roman"/>
                <w:sz w:val="16"/>
              </w:rPr>
              <w:t xml:space="preserve">Very Low                                                         </w:t>
            </w:r>
            <w:r w:rsidR="0037626D">
              <w:rPr>
                <w:rFonts w:eastAsia="Times New Roman"/>
                <w:sz w:val="16"/>
              </w:rPr>
              <w:t xml:space="preserve">                               </w:t>
            </w:r>
            <w:r w:rsidRPr="00DF6CE3">
              <w:rPr>
                <w:rFonts w:eastAsia="Times New Roman"/>
                <w:sz w:val="16"/>
              </w:rPr>
              <w:t>VeryHigh</w:t>
            </w:r>
          </w:p>
        </w:tc>
      </w:tr>
      <w:tr w:rsidR="00C14AE9" w:rsidRPr="00DF6CE3" w14:paraId="5191F6DB" w14:textId="77777777" w:rsidTr="00502E56">
        <w:trPr>
          <w:trHeight w:val="200"/>
        </w:trPr>
        <w:tc>
          <w:tcPr>
            <w:tcW w:w="3300" w:type="dxa"/>
            <w:tcMar>
              <w:top w:w="113" w:type="dxa"/>
            </w:tcMar>
          </w:tcPr>
          <w:p w14:paraId="02128F15" w14:textId="77777777" w:rsidR="00C14AE9" w:rsidRDefault="00C14AE9" w:rsidP="00DF6CE3">
            <w:pPr>
              <w:spacing w:after="0" w:line="240" w:lineRule="auto"/>
              <w:rPr>
                <w:rFonts w:eastAsia="Times New Roman"/>
                <w:b/>
                <w:sz w:val="16"/>
                <w:lang w:eastAsia="en-GB"/>
              </w:rPr>
            </w:pPr>
            <w:r>
              <w:rPr>
                <w:rFonts w:eastAsia="Times New Roman"/>
                <w:b/>
                <w:sz w:val="16"/>
                <w:lang w:eastAsia="en-GB"/>
              </w:rPr>
              <w:t>Visual Fidelity</w:t>
            </w:r>
          </w:p>
          <w:p w14:paraId="0AFBE73A" w14:textId="77777777" w:rsidR="00C14AE9" w:rsidRPr="00A61314" w:rsidRDefault="00C14AE9" w:rsidP="00DF6CE3">
            <w:pPr>
              <w:spacing w:after="0" w:line="240" w:lineRule="auto"/>
              <w:rPr>
                <w:rFonts w:eastAsia="Times New Roman"/>
                <w:sz w:val="16"/>
                <w:lang w:eastAsia="en-GB"/>
              </w:rPr>
            </w:pPr>
          </w:p>
          <w:p w14:paraId="647EC943" w14:textId="414D6521" w:rsidR="00C14AE9" w:rsidRPr="00DF6CE3" w:rsidRDefault="00C14AE9" w:rsidP="00DF6CE3">
            <w:pPr>
              <w:spacing w:after="0" w:line="240" w:lineRule="auto"/>
              <w:rPr>
                <w:rFonts w:eastAsia="Times New Roman"/>
                <w:b/>
                <w:sz w:val="16"/>
                <w:lang w:eastAsia="en-GB"/>
              </w:rPr>
            </w:pPr>
            <w:r w:rsidRPr="00A61314">
              <w:rPr>
                <w:rFonts w:eastAsia="Times New Roman"/>
                <w:sz w:val="16"/>
                <w:lang w:eastAsia="en-GB"/>
              </w:rPr>
              <w:t>How would you rate the quality of the environment visually?</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A61314" w:rsidRPr="00DF6CE3" w14:paraId="66361265" w14:textId="77777777" w:rsidTr="006C6074">
              <w:tc>
                <w:tcPr>
                  <w:tcW w:w="284" w:type="dxa"/>
                  <w:tcBorders>
                    <w:top w:val="single" w:sz="12" w:space="0" w:color="FFFFFF" w:themeColor="background1"/>
                  </w:tcBorders>
                </w:tcPr>
                <w:p w14:paraId="11915092"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0ECCB108"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5DB03807"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4C624041"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7047E40A"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11043917"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6A0ED8BB"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569D72AC"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71450A2C"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00A42416"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34091B43"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5C67A6D1"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0F777E3A"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76322E37"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7E23E831"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428F9583"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1967AA38"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38F9E1D6"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6559B11F"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3CECDF0F" w14:textId="77777777" w:rsidR="00A61314" w:rsidRPr="00DF6CE3" w:rsidRDefault="00A61314" w:rsidP="00A61314">
                  <w:pPr>
                    <w:spacing w:after="0" w:line="240" w:lineRule="auto"/>
                    <w:jc w:val="center"/>
                    <w:rPr>
                      <w:rFonts w:eastAsia="Times New Roman"/>
                      <w:sz w:val="16"/>
                    </w:rPr>
                  </w:pPr>
                </w:p>
              </w:tc>
            </w:tr>
          </w:tbl>
          <w:p w14:paraId="6EFBEBCC" w14:textId="7726D337" w:rsidR="00C14AE9" w:rsidRPr="00DF6CE3" w:rsidRDefault="00A61314" w:rsidP="00DF6CE3">
            <w:pPr>
              <w:spacing w:after="0" w:line="240" w:lineRule="auto"/>
              <w:jc w:val="center"/>
              <w:rPr>
                <w:rFonts w:eastAsia="Times New Roman"/>
                <w:sz w:val="16"/>
              </w:rPr>
            </w:pPr>
            <w:r w:rsidRPr="00DF6CE3">
              <w:rPr>
                <w:rFonts w:eastAsia="Times New Roman"/>
                <w:sz w:val="16"/>
              </w:rPr>
              <w:t>Very Low                                                                                       Very</w:t>
            </w:r>
            <w:r>
              <w:rPr>
                <w:rFonts w:eastAsia="Times New Roman"/>
                <w:sz w:val="16"/>
              </w:rPr>
              <w:t xml:space="preserve"> High</w:t>
            </w:r>
          </w:p>
        </w:tc>
      </w:tr>
      <w:tr w:rsidR="00C14AE9" w:rsidRPr="00DF6CE3" w14:paraId="6B879782" w14:textId="77777777" w:rsidTr="00502E56">
        <w:trPr>
          <w:trHeight w:val="200"/>
        </w:trPr>
        <w:tc>
          <w:tcPr>
            <w:tcW w:w="3300" w:type="dxa"/>
            <w:tcMar>
              <w:top w:w="113" w:type="dxa"/>
            </w:tcMar>
          </w:tcPr>
          <w:p w14:paraId="16FC5E46" w14:textId="77777777" w:rsidR="00C14AE9" w:rsidRDefault="00A61314" w:rsidP="00DF6CE3">
            <w:pPr>
              <w:spacing w:after="0" w:line="240" w:lineRule="auto"/>
              <w:rPr>
                <w:rFonts w:eastAsia="Times New Roman"/>
                <w:b/>
                <w:sz w:val="16"/>
                <w:lang w:eastAsia="en-GB"/>
              </w:rPr>
            </w:pPr>
            <w:r>
              <w:rPr>
                <w:rFonts w:eastAsia="Times New Roman"/>
                <w:b/>
                <w:sz w:val="16"/>
                <w:lang w:eastAsia="en-GB"/>
              </w:rPr>
              <w:t>Audio Fidelity</w:t>
            </w:r>
          </w:p>
          <w:p w14:paraId="1739EBF9" w14:textId="77777777" w:rsidR="00A61314" w:rsidRDefault="00A61314" w:rsidP="00DF6CE3">
            <w:pPr>
              <w:spacing w:after="0" w:line="240" w:lineRule="auto"/>
              <w:rPr>
                <w:rFonts w:eastAsia="Times New Roman"/>
                <w:b/>
                <w:sz w:val="16"/>
                <w:lang w:eastAsia="en-GB"/>
              </w:rPr>
            </w:pPr>
          </w:p>
          <w:p w14:paraId="1318A90E" w14:textId="1C630F69" w:rsidR="00A61314" w:rsidRPr="00DF6CE3" w:rsidRDefault="00A61314" w:rsidP="00DF6CE3">
            <w:pPr>
              <w:spacing w:after="0" w:line="240" w:lineRule="auto"/>
              <w:rPr>
                <w:rFonts w:eastAsia="Times New Roman"/>
                <w:b/>
                <w:sz w:val="16"/>
                <w:lang w:eastAsia="en-GB"/>
              </w:rPr>
            </w:pPr>
            <w:r w:rsidRPr="00A61314">
              <w:rPr>
                <w:rFonts w:eastAsia="Times New Roman"/>
                <w:sz w:val="16"/>
                <w:lang w:eastAsia="en-GB"/>
              </w:rPr>
              <w:t>How would you rate the quality of the sounds and audio you experienced?</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A61314" w:rsidRPr="00DF6CE3" w14:paraId="323C045F" w14:textId="77777777" w:rsidTr="006C6074">
              <w:tc>
                <w:tcPr>
                  <w:tcW w:w="284" w:type="dxa"/>
                  <w:tcBorders>
                    <w:top w:val="single" w:sz="12" w:space="0" w:color="FFFFFF" w:themeColor="background1"/>
                  </w:tcBorders>
                </w:tcPr>
                <w:p w14:paraId="2E42C702"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52D969D9"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79BE86AA"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1D4129FC"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67F476B2"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287A75D0"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7D067CA8"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7CE93FE6"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1B4558F6"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4E729954"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1D70FBB1"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1274766B"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18EF946E"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3A1E0439"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2C94C464"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623F0751"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2708AA36"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12768FCB"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69771EBC"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19E2F0C9" w14:textId="77777777" w:rsidR="00A61314" w:rsidRPr="00DF6CE3" w:rsidRDefault="00A61314" w:rsidP="00A61314">
                  <w:pPr>
                    <w:spacing w:after="0" w:line="240" w:lineRule="auto"/>
                    <w:jc w:val="center"/>
                    <w:rPr>
                      <w:rFonts w:eastAsia="Times New Roman"/>
                      <w:sz w:val="16"/>
                    </w:rPr>
                  </w:pPr>
                </w:p>
              </w:tc>
            </w:tr>
          </w:tbl>
          <w:p w14:paraId="341A2EF1" w14:textId="122A6149" w:rsidR="00C14AE9" w:rsidRPr="00DF6CE3" w:rsidRDefault="00A61314" w:rsidP="00DF6CE3">
            <w:pPr>
              <w:spacing w:after="0" w:line="240" w:lineRule="auto"/>
              <w:jc w:val="center"/>
              <w:rPr>
                <w:rFonts w:eastAsia="Times New Roman"/>
                <w:sz w:val="16"/>
              </w:rPr>
            </w:pPr>
            <w:r w:rsidRPr="00DF6CE3">
              <w:rPr>
                <w:rFonts w:eastAsia="Times New Roman"/>
                <w:sz w:val="16"/>
              </w:rPr>
              <w:t xml:space="preserve">Very Low                                                         </w:t>
            </w:r>
            <w:r w:rsidR="0037626D">
              <w:rPr>
                <w:rFonts w:eastAsia="Times New Roman"/>
                <w:sz w:val="16"/>
              </w:rPr>
              <w:t xml:space="preserve">                               </w:t>
            </w:r>
            <w:r w:rsidRPr="00DF6CE3">
              <w:rPr>
                <w:rFonts w:eastAsia="Times New Roman"/>
                <w:sz w:val="16"/>
              </w:rPr>
              <w:t>Very</w:t>
            </w:r>
            <w:r>
              <w:rPr>
                <w:rFonts w:eastAsia="Times New Roman"/>
                <w:sz w:val="16"/>
              </w:rPr>
              <w:t>High</w:t>
            </w:r>
          </w:p>
        </w:tc>
      </w:tr>
      <w:tr w:rsidR="00C14AE9" w:rsidRPr="00DF6CE3" w14:paraId="7901C547" w14:textId="77777777" w:rsidTr="00502E56">
        <w:trPr>
          <w:trHeight w:val="200"/>
        </w:trPr>
        <w:tc>
          <w:tcPr>
            <w:tcW w:w="3300" w:type="dxa"/>
            <w:tcMar>
              <w:top w:w="113" w:type="dxa"/>
            </w:tcMar>
          </w:tcPr>
          <w:p w14:paraId="5EE5A801" w14:textId="2FBFAEB0" w:rsidR="00A61314" w:rsidRDefault="00415993" w:rsidP="00DF6CE3">
            <w:pPr>
              <w:spacing w:after="0" w:line="240" w:lineRule="auto"/>
              <w:rPr>
                <w:rFonts w:eastAsia="Times New Roman"/>
                <w:b/>
                <w:sz w:val="16"/>
                <w:lang w:eastAsia="en-GB"/>
              </w:rPr>
            </w:pPr>
            <w:r>
              <w:rPr>
                <w:rFonts w:eastAsia="Times New Roman"/>
                <w:b/>
                <w:sz w:val="16"/>
                <w:lang w:eastAsia="en-GB"/>
              </w:rPr>
              <w:t xml:space="preserve">Interactivity </w:t>
            </w:r>
          </w:p>
          <w:p w14:paraId="2DAF7EF6" w14:textId="77777777" w:rsidR="00A61314" w:rsidRDefault="00A61314" w:rsidP="00DF6CE3">
            <w:pPr>
              <w:spacing w:after="0" w:line="240" w:lineRule="auto"/>
              <w:rPr>
                <w:rFonts w:eastAsia="Times New Roman"/>
                <w:b/>
                <w:sz w:val="16"/>
                <w:lang w:eastAsia="en-GB"/>
              </w:rPr>
            </w:pPr>
          </w:p>
          <w:p w14:paraId="49B6F633" w14:textId="37C9A5EA" w:rsidR="00C14AE9" w:rsidRPr="00DF6CE3" w:rsidRDefault="00A61314" w:rsidP="00DF6CE3">
            <w:pPr>
              <w:spacing w:after="0" w:line="240" w:lineRule="auto"/>
              <w:rPr>
                <w:rFonts w:eastAsia="Times New Roman"/>
                <w:b/>
                <w:sz w:val="16"/>
                <w:lang w:eastAsia="en-GB"/>
              </w:rPr>
            </w:pPr>
            <w:r w:rsidRPr="00A61314">
              <w:rPr>
                <w:rFonts w:eastAsia="Times New Roman"/>
                <w:sz w:val="16"/>
                <w:lang w:eastAsia="en-GB"/>
              </w:rPr>
              <w:t xml:space="preserve">Did you find that the environment was easily </w:t>
            </w:r>
            <w:r w:rsidR="00415993" w:rsidRPr="00A61314">
              <w:rPr>
                <w:rFonts w:eastAsia="Times New Roman"/>
                <w:sz w:val="16"/>
                <w:lang w:eastAsia="en-GB"/>
              </w:rPr>
              <w:t>intractable</w:t>
            </w:r>
            <w:r w:rsidRPr="00A61314">
              <w:rPr>
                <w:rFonts w:eastAsia="Times New Roman"/>
                <w:sz w:val="16"/>
                <w:lang w:eastAsia="en-GB"/>
              </w:rPr>
              <w:t xml:space="preserve"> and movement within the environment came to you easily?</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A61314" w:rsidRPr="00DF6CE3" w14:paraId="1CC8096D" w14:textId="77777777" w:rsidTr="006C6074">
              <w:tc>
                <w:tcPr>
                  <w:tcW w:w="284" w:type="dxa"/>
                  <w:tcBorders>
                    <w:top w:val="single" w:sz="12" w:space="0" w:color="FFFFFF" w:themeColor="background1"/>
                  </w:tcBorders>
                </w:tcPr>
                <w:p w14:paraId="60962FD3"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7CB5A3B1"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5F55A8AC"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7434B38F"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24D9766D"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45A108A4"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4DD55BA3" w14:textId="77777777" w:rsidR="00A61314" w:rsidRPr="00DF6CE3" w:rsidRDefault="00A61314" w:rsidP="00A61314">
                  <w:pPr>
                    <w:spacing w:after="0" w:line="240" w:lineRule="auto"/>
                    <w:jc w:val="center"/>
                    <w:rPr>
                      <w:rFonts w:eastAsia="Times New Roman"/>
                      <w:sz w:val="16"/>
                    </w:rPr>
                  </w:pPr>
                </w:p>
              </w:tc>
              <w:tc>
                <w:tcPr>
                  <w:tcW w:w="284" w:type="dxa"/>
                  <w:tcBorders>
                    <w:top w:val="single" w:sz="12" w:space="0" w:color="FFFFFF" w:themeColor="background1"/>
                  </w:tcBorders>
                </w:tcPr>
                <w:p w14:paraId="0D2950D0"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050DF1D1"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03027F86"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11E2EBAF"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49784E4D"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2760B385"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43D3BD19"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2D0A425F"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7DA10BA0"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26480684"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342EC681"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01820075" w14:textId="77777777" w:rsidR="00A61314" w:rsidRPr="00DF6CE3" w:rsidRDefault="00A61314" w:rsidP="00A61314">
                  <w:pPr>
                    <w:spacing w:after="0" w:line="240" w:lineRule="auto"/>
                    <w:jc w:val="center"/>
                    <w:rPr>
                      <w:rFonts w:eastAsia="Times New Roman"/>
                      <w:sz w:val="16"/>
                    </w:rPr>
                  </w:pPr>
                </w:p>
              </w:tc>
              <w:tc>
                <w:tcPr>
                  <w:tcW w:w="285" w:type="dxa"/>
                  <w:tcBorders>
                    <w:top w:val="single" w:sz="12" w:space="0" w:color="FFFFFF" w:themeColor="background1"/>
                  </w:tcBorders>
                </w:tcPr>
                <w:p w14:paraId="735847D1" w14:textId="77777777" w:rsidR="00A61314" w:rsidRPr="00DF6CE3" w:rsidRDefault="00A61314" w:rsidP="00A61314">
                  <w:pPr>
                    <w:spacing w:after="0" w:line="240" w:lineRule="auto"/>
                    <w:jc w:val="center"/>
                    <w:rPr>
                      <w:rFonts w:eastAsia="Times New Roman"/>
                      <w:sz w:val="16"/>
                    </w:rPr>
                  </w:pPr>
                </w:p>
              </w:tc>
            </w:tr>
          </w:tbl>
          <w:p w14:paraId="0B0FD241" w14:textId="3354C98C" w:rsidR="00C14AE9" w:rsidRPr="00DF6CE3" w:rsidRDefault="00A61314" w:rsidP="00DF6CE3">
            <w:pPr>
              <w:spacing w:after="0" w:line="240" w:lineRule="auto"/>
              <w:jc w:val="center"/>
              <w:rPr>
                <w:rFonts w:eastAsia="Times New Roman"/>
                <w:sz w:val="16"/>
              </w:rPr>
            </w:pPr>
            <w:r>
              <w:rPr>
                <w:rFonts w:eastAsia="Times New Roman"/>
                <w:sz w:val="16"/>
              </w:rPr>
              <w:t>Easy</w:t>
            </w:r>
            <w:r w:rsidRPr="00DF6CE3">
              <w:rPr>
                <w:rFonts w:eastAsia="Times New Roman"/>
                <w:sz w:val="16"/>
              </w:rPr>
              <w:t xml:space="preserve">                                                                                          </w:t>
            </w:r>
            <w:r>
              <w:rPr>
                <w:rFonts w:eastAsia="Times New Roman"/>
                <w:sz w:val="16"/>
              </w:rPr>
              <w:t>Hard</w:t>
            </w:r>
          </w:p>
        </w:tc>
      </w:tr>
      <w:tr w:rsidR="00A74813" w:rsidRPr="00DF6CE3" w14:paraId="291F081B" w14:textId="77777777" w:rsidTr="00502E56">
        <w:trPr>
          <w:trHeight w:val="200"/>
        </w:trPr>
        <w:tc>
          <w:tcPr>
            <w:tcW w:w="3300" w:type="dxa"/>
            <w:tcMar>
              <w:top w:w="113" w:type="dxa"/>
            </w:tcMar>
          </w:tcPr>
          <w:p w14:paraId="1F179724" w14:textId="2739B5CF" w:rsidR="00A74813" w:rsidRDefault="00A74813" w:rsidP="00DF6CE3">
            <w:pPr>
              <w:spacing w:after="0" w:line="240" w:lineRule="auto"/>
              <w:rPr>
                <w:rFonts w:eastAsia="Times New Roman"/>
                <w:b/>
                <w:sz w:val="16"/>
                <w:lang w:eastAsia="en-GB"/>
              </w:rPr>
            </w:pPr>
            <w:r>
              <w:rPr>
                <w:rFonts w:eastAsia="Times New Roman"/>
                <w:b/>
                <w:sz w:val="16"/>
                <w:lang w:eastAsia="en-GB"/>
              </w:rPr>
              <w:t>Correspondence Fidelity</w:t>
            </w:r>
          </w:p>
          <w:p w14:paraId="39DE1E28" w14:textId="77777777" w:rsidR="00A74813" w:rsidRDefault="00A74813" w:rsidP="00DF6CE3">
            <w:pPr>
              <w:spacing w:after="0" w:line="240" w:lineRule="auto"/>
              <w:rPr>
                <w:rFonts w:eastAsia="Times New Roman"/>
                <w:b/>
                <w:sz w:val="16"/>
                <w:lang w:eastAsia="en-GB"/>
              </w:rPr>
            </w:pPr>
          </w:p>
          <w:p w14:paraId="142FEBEB" w14:textId="5E932F2D" w:rsidR="00A74813" w:rsidRDefault="00A74813" w:rsidP="00DF6CE3">
            <w:pPr>
              <w:spacing w:after="0" w:line="240" w:lineRule="auto"/>
              <w:rPr>
                <w:rFonts w:eastAsia="Times New Roman"/>
                <w:b/>
                <w:sz w:val="16"/>
                <w:lang w:eastAsia="en-GB"/>
              </w:rPr>
            </w:pPr>
            <w:r w:rsidRPr="00A74813">
              <w:rPr>
                <w:rFonts w:eastAsia="Times New Roman"/>
                <w:sz w:val="16"/>
                <w:lang w:eastAsia="en-GB"/>
              </w:rPr>
              <w:t>How well do you think the simulation mimicked your movements and interactions in the world?</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A74813" w:rsidRPr="00DF6CE3" w14:paraId="18723BB4" w14:textId="77777777" w:rsidTr="006C6074">
              <w:tc>
                <w:tcPr>
                  <w:tcW w:w="284" w:type="dxa"/>
                  <w:tcBorders>
                    <w:top w:val="single" w:sz="12" w:space="0" w:color="FFFFFF" w:themeColor="background1"/>
                  </w:tcBorders>
                </w:tcPr>
                <w:p w14:paraId="10EF4E7A"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47A269EC"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3CC66724"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226F92D7"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2D6115E0"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00910F11"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57FBA6BD"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6C3876E7"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4D3663D8"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3AA12CE9"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5444BF82"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6C73C866"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30DBD9A8"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7D39CB62"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2D3C6823"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0173D22C"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53529216"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21BB475D"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28AD72E8"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211E09FF" w14:textId="77777777" w:rsidR="00A74813" w:rsidRPr="00DF6CE3" w:rsidRDefault="00A74813" w:rsidP="00A74813">
                  <w:pPr>
                    <w:spacing w:after="0" w:line="240" w:lineRule="auto"/>
                    <w:jc w:val="center"/>
                    <w:rPr>
                      <w:rFonts w:eastAsia="Times New Roman"/>
                      <w:sz w:val="16"/>
                    </w:rPr>
                  </w:pPr>
                </w:p>
              </w:tc>
            </w:tr>
          </w:tbl>
          <w:p w14:paraId="0D7A5517" w14:textId="28566749" w:rsidR="00A74813" w:rsidRPr="00DF6CE3" w:rsidRDefault="00A74813" w:rsidP="00A61314">
            <w:pPr>
              <w:spacing w:after="0" w:line="240" w:lineRule="auto"/>
              <w:jc w:val="center"/>
              <w:rPr>
                <w:rFonts w:eastAsia="Times New Roman"/>
                <w:sz w:val="16"/>
              </w:rPr>
            </w:pPr>
            <w:r w:rsidRPr="00DF6CE3">
              <w:rPr>
                <w:rFonts w:eastAsia="Times New Roman"/>
                <w:sz w:val="16"/>
              </w:rPr>
              <w:t xml:space="preserve">Very Low     </w:t>
            </w:r>
            <w:r>
              <w:rPr>
                <w:rFonts w:eastAsia="Times New Roman"/>
                <w:sz w:val="16"/>
              </w:rPr>
              <w:t xml:space="preserve">                                                                                </w:t>
            </w:r>
            <w:r w:rsidRPr="00DF6CE3">
              <w:rPr>
                <w:rFonts w:eastAsia="Times New Roman"/>
                <w:sz w:val="16"/>
              </w:rPr>
              <w:t xml:space="preserve"> Very</w:t>
            </w:r>
            <w:r>
              <w:rPr>
                <w:rFonts w:eastAsia="Times New Roman"/>
                <w:sz w:val="16"/>
              </w:rPr>
              <w:t>High</w:t>
            </w:r>
            <w:r w:rsidRPr="00DF6CE3">
              <w:rPr>
                <w:rFonts w:eastAsia="Times New Roman"/>
                <w:sz w:val="16"/>
              </w:rPr>
              <w:t xml:space="preserve">                                                                                   </w:t>
            </w:r>
          </w:p>
        </w:tc>
      </w:tr>
      <w:tr w:rsidR="00A74813" w:rsidRPr="00DF6CE3" w14:paraId="35BE399E" w14:textId="77777777" w:rsidTr="00502E56">
        <w:trPr>
          <w:trHeight w:val="200"/>
        </w:trPr>
        <w:tc>
          <w:tcPr>
            <w:tcW w:w="3300" w:type="dxa"/>
            <w:tcMar>
              <w:top w:w="113" w:type="dxa"/>
            </w:tcMar>
          </w:tcPr>
          <w:p w14:paraId="65182FAD" w14:textId="62BD55DF" w:rsidR="00A74813" w:rsidRDefault="00A74813" w:rsidP="00DF6CE3">
            <w:pPr>
              <w:spacing w:after="0" w:line="240" w:lineRule="auto"/>
              <w:rPr>
                <w:rFonts w:eastAsia="Times New Roman"/>
                <w:b/>
                <w:sz w:val="16"/>
                <w:lang w:eastAsia="en-GB"/>
              </w:rPr>
            </w:pPr>
            <w:r>
              <w:rPr>
                <w:rFonts w:eastAsia="Times New Roman"/>
                <w:b/>
                <w:sz w:val="16"/>
                <w:lang w:eastAsia="en-GB"/>
              </w:rPr>
              <w:t>Realistic behaviour</w:t>
            </w:r>
          </w:p>
          <w:p w14:paraId="17158880" w14:textId="77777777" w:rsidR="00A74813" w:rsidRDefault="00A74813" w:rsidP="00DF6CE3">
            <w:pPr>
              <w:spacing w:after="0" w:line="240" w:lineRule="auto"/>
              <w:rPr>
                <w:rFonts w:eastAsia="Times New Roman"/>
                <w:b/>
                <w:sz w:val="16"/>
                <w:lang w:eastAsia="en-GB"/>
              </w:rPr>
            </w:pPr>
          </w:p>
          <w:p w14:paraId="21FE048D" w14:textId="524AE2A4" w:rsidR="00A74813" w:rsidRDefault="00A74813" w:rsidP="00DF6CE3">
            <w:pPr>
              <w:spacing w:after="0" w:line="240" w:lineRule="auto"/>
              <w:rPr>
                <w:rFonts w:eastAsia="Times New Roman"/>
                <w:b/>
                <w:sz w:val="16"/>
                <w:lang w:eastAsia="en-GB"/>
              </w:rPr>
            </w:pPr>
            <w:r>
              <w:rPr>
                <w:rFonts w:eastAsia="Times New Roman"/>
                <w:b/>
                <w:sz w:val="16"/>
                <w:lang w:eastAsia="en-GB"/>
              </w:rPr>
              <w:t xml:space="preserve">How realistic did you think objects in the environment behaved? </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A74813" w:rsidRPr="00DF6CE3" w14:paraId="0B3BD259" w14:textId="77777777" w:rsidTr="006C6074">
              <w:tc>
                <w:tcPr>
                  <w:tcW w:w="284" w:type="dxa"/>
                  <w:tcBorders>
                    <w:top w:val="single" w:sz="12" w:space="0" w:color="FFFFFF" w:themeColor="background1"/>
                  </w:tcBorders>
                </w:tcPr>
                <w:p w14:paraId="3F51025D"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21D48C05"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720C544F"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5E0B5940"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746BE482"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6A2A3D85"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7186FF8A"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6306445F"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0279D871"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1771180F"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68B4A2FC"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74DD7C7A"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6FFD59D7"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656C8151"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0EA9F624"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29548444"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2A62FF98"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32F42A5C"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5C09D17A"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7FB62F26" w14:textId="77777777" w:rsidR="00A74813" w:rsidRPr="00DF6CE3" w:rsidRDefault="00A74813" w:rsidP="00A74813">
                  <w:pPr>
                    <w:spacing w:after="0" w:line="240" w:lineRule="auto"/>
                    <w:jc w:val="center"/>
                    <w:rPr>
                      <w:rFonts w:eastAsia="Times New Roman"/>
                      <w:sz w:val="16"/>
                    </w:rPr>
                  </w:pPr>
                </w:p>
              </w:tc>
            </w:tr>
          </w:tbl>
          <w:p w14:paraId="2901664C" w14:textId="0CA925CF" w:rsidR="00A74813" w:rsidRPr="00DF6CE3" w:rsidRDefault="00A74813" w:rsidP="00A74813">
            <w:pPr>
              <w:spacing w:after="0" w:line="240" w:lineRule="auto"/>
              <w:jc w:val="center"/>
              <w:rPr>
                <w:rFonts w:eastAsia="Times New Roman"/>
                <w:sz w:val="16"/>
              </w:rPr>
            </w:pPr>
            <w:r w:rsidRPr="00DF6CE3">
              <w:rPr>
                <w:rFonts w:eastAsia="Times New Roman"/>
                <w:sz w:val="16"/>
              </w:rPr>
              <w:t xml:space="preserve">Very </w:t>
            </w:r>
            <w:r>
              <w:rPr>
                <w:rFonts w:eastAsia="Times New Roman"/>
                <w:sz w:val="16"/>
              </w:rPr>
              <w:t>unrealistic                                                                      Very realistic</w:t>
            </w:r>
          </w:p>
        </w:tc>
      </w:tr>
      <w:tr w:rsidR="00C14AE9" w:rsidRPr="00DF6CE3" w14:paraId="5EB60B27" w14:textId="77777777" w:rsidTr="00502E56">
        <w:trPr>
          <w:trHeight w:val="200"/>
        </w:trPr>
        <w:tc>
          <w:tcPr>
            <w:tcW w:w="3300" w:type="dxa"/>
            <w:tcMar>
              <w:top w:w="113" w:type="dxa"/>
            </w:tcMar>
          </w:tcPr>
          <w:p w14:paraId="5AC149E6" w14:textId="77777777" w:rsidR="00C14AE9" w:rsidRDefault="00A61314" w:rsidP="00DF6CE3">
            <w:pPr>
              <w:spacing w:after="0" w:line="240" w:lineRule="auto"/>
              <w:rPr>
                <w:rFonts w:eastAsia="Times New Roman"/>
                <w:b/>
                <w:sz w:val="16"/>
                <w:lang w:eastAsia="en-GB"/>
              </w:rPr>
            </w:pPr>
            <w:r>
              <w:rPr>
                <w:rFonts w:eastAsia="Times New Roman"/>
                <w:b/>
                <w:sz w:val="16"/>
                <w:lang w:eastAsia="en-GB"/>
              </w:rPr>
              <w:t>Heat simulation</w:t>
            </w:r>
          </w:p>
          <w:p w14:paraId="1011A4BF" w14:textId="77777777" w:rsidR="00A61314" w:rsidRDefault="00A61314" w:rsidP="00DF6CE3">
            <w:pPr>
              <w:spacing w:after="0" w:line="240" w:lineRule="auto"/>
              <w:rPr>
                <w:rFonts w:eastAsia="Times New Roman"/>
                <w:b/>
                <w:sz w:val="16"/>
                <w:lang w:eastAsia="en-GB"/>
              </w:rPr>
            </w:pPr>
          </w:p>
          <w:p w14:paraId="762FF386" w14:textId="0F918A9C" w:rsidR="00A61314" w:rsidRPr="00DF6CE3" w:rsidRDefault="00A61314" w:rsidP="00DF6CE3">
            <w:pPr>
              <w:spacing w:after="0" w:line="240" w:lineRule="auto"/>
              <w:rPr>
                <w:rFonts w:eastAsia="Times New Roman"/>
                <w:b/>
                <w:sz w:val="16"/>
                <w:lang w:eastAsia="en-GB"/>
              </w:rPr>
            </w:pPr>
            <w:r w:rsidRPr="00A61314">
              <w:rPr>
                <w:rFonts w:eastAsia="Times New Roman"/>
                <w:sz w:val="16"/>
                <w:lang w:eastAsia="en-GB"/>
              </w:rPr>
              <w:t>Did you feel any change in temperature as you progressed through the environment?</w:t>
            </w:r>
            <w:r>
              <w:rPr>
                <w:rFonts w:eastAsia="Times New Roman"/>
                <w:b/>
                <w:sz w:val="16"/>
                <w:lang w:eastAsia="en-GB"/>
              </w:rPr>
              <w:t xml:space="preserve"> </w:t>
            </w:r>
          </w:p>
        </w:tc>
        <w:tc>
          <w:tcPr>
            <w:tcW w:w="5716" w:type="dxa"/>
            <w:tcMar>
              <w:top w:w="113" w:type="dxa"/>
            </w:tcMar>
            <w:vAlign w:val="center"/>
          </w:tcPr>
          <w:p w14:paraId="289E5F2D" w14:textId="5308B354" w:rsidR="00C14AE9" w:rsidRPr="00DF6CE3" w:rsidRDefault="00A61314" w:rsidP="00DF6CE3">
            <w:pPr>
              <w:spacing w:after="0" w:line="240" w:lineRule="auto"/>
              <w:jc w:val="center"/>
              <w:rPr>
                <w:rFonts w:eastAsia="Times New Roman"/>
                <w:sz w:val="16"/>
              </w:rPr>
            </w:pPr>
            <w:r w:rsidRPr="00A61314">
              <w:rPr>
                <w:rFonts w:eastAsia="Times New Roman"/>
                <w:noProof/>
                <w:sz w:val="16"/>
                <w:lang w:eastAsia="zh-CN"/>
              </w:rPr>
              <mc:AlternateContent>
                <mc:Choice Requires="wps">
                  <w:drawing>
                    <wp:anchor distT="45720" distB="45720" distL="114300" distR="114300" simplePos="0" relativeHeight="251665920" behindDoc="0" locked="0" layoutInCell="1" allowOverlap="1" wp14:anchorId="0FD4776F" wp14:editId="3DF488DC">
                      <wp:simplePos x="0" y="0"/>
                      <wp:positionH relativeFrom="column">
                        <wp:posOffset>809625</wp:posOffset>
                      </wp:positionH>
                      <wp:positionV relativeFrom="paragraph">
                        <wp:posOffset>264795</wp:posOffset>
                      </wp:positionV>
                      <wp:extent cx="409575" cy="25717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57175"/>
                              </a:xfrm>
                              <a:prstGeom prst="rect">
                                <a:avLst/>
                              </a:prstGeom>
                              <a:solidFill>
                                <a:srgbClr val="FFFFFF"/>
                              </a:solidFill>
                              <a:ln w="9525">
                                <a:noFill/>
                                <a:miter lim="800000"/>
                                <a:headEnd/>
                                <a:tailEnd/>
                              </a:ln>
                            </wps:spPr>
                            <wps:txbx>
                              <w:txbxContent>
                                <w:p w14:paraId="318B50E1" w14:textId="7CBE8907" w:rsidR="00AA29F7" w:rsidRDefault="00AA29F7" w:rsidP="00A6131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4776F" id="_x0000_s1044" type="#_x0000_t202" style="position:absolute;left:0;text-align:left;margin-left:63.75pt;margin-top:20.85pt;width:32.25pt;height:20.2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" stroked="f">
                      <v:textbox>
                        <w:txbxContent>
                          <w:p w14:paraId="318B50E1" w14:textId="7CBE8907" w:rsidR="00AA29F7" w:rsidRDefault="00AA29F7" w:rsidP="00A61314">
                            <w:r>
                              <w:t>No</w:t>
                            </w:r>
                          </w:p>
                        </w:txbxContent>
                      </v:textbox>
                      <w10:wrap type="square"/>
                    </v:shape>
                  </w:pict>
                </mc:Fallback>
              </mc:AlternateContent>
            </w:r>
            <w:r w:rsidRPr="00A61314">
              <w:rPr>
                <w:rFonts w:eastAsia="Times New Roman"/>
                <w:noProof/>
                <w:sz w:val="16"/>
                <w:lang w:eastAsia="zh-CN"/>
              </w:rPr>
              <mc:AlternateContent>
                <mc:Choice Requires="wps">
                  <w:drawing>
                    <wp:anchor distT="45720" distB="45720" distL="114300" distR="114300" simplePos="0" relativeHeight="251689984" behindDoc="0" locked="0" layoutInCell="1" allowOverlap="1" wp14:anchorId="28A16485" wp14:editId="2B9747DA">
                      <wp:simplePos x="0" y="0"/>
                      <wp:positionH relativeFrom="column">
                        <wp:posOffset>-74295</wp:posOffset>
                      </wp:positionH>
                      <wp:positionV relativeFrom="paragraph">
                        <wp:posOffset>244475</wp:posOffset>
                      </wp:positionV>
                      <wp:extent cx="409575" cy="257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57175"/>
                              </a:xfrm>
                              <a:prstGeom prst="rect">
                                <a:avLst/>
                              </a:prstGeom>
                              <a:solidFill>
                                <a:srgbClr val="FFFFFF"/>
                              </a:solidFill>
                              <a:ln w="9525">
                                <a:noFill/>
                                <a:miter lim="800000"/>
                                <a:headEnd/>
                                <a:tailEnd/>
                              </a:ln>
                            </wps:spPr>
                            <wps:txbx>
                              <w:txbxContent>
                                <w:p w14:paraId="43FE5DC6" w14:textId="436E2EB1" w:rsidR="00AA29F7" w:rsidRDefault="00AA29F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16485" id="_x0000_s1045" type="#_x0000_t202" style="position:absolute;left:0;text-align:left;margin-left:-5.85pt;margin-top:19.25pt;width:32.25pt;height:20.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" stroked="f">
                      <v:textbox>
                        <w:txbxContent>
                          <w:p w14:paraId="43FE5DC6" w14:textId="436E2EB1" w:rsidR="00AA29F7" w:rsidRDefault="00AA29F7">
                            <w:r>
                              <w:t>Yes</w:t>
                            </w:r>
                          </w:p>
                        </w:txbxContent>
                      </v:textbox>
                      <w10:wrap type="square"/>
                    </v:shape>
                  </w:pict>
                </mc:Fallback>
              </mc:AlternateContent>
            </w:r>
            <w:r w:rsidRPr="00854343">
              <w:rPr>
                <w:noProof/>
                <w:lang w:eastAsia="zh-CN"/>
              </w:rPr>
              <mc:AlternateContent>
                <mc:Choice Requires="wps">
                  <w:drawing>
                    <wp:anchor distT="0" distB="0" distL="114300" distR="114300" simplePos="0" relativeHeight="251657728" behindDoc="0" locked="0" layoutInCell="1" allowOverlap="1" wp14:anchorId="5E7163E2" wp14:editId="74DE27B2">
                      <wp:simplePos x="0" y="0"/>
                      <wp:positionH relativeFrom="column">
                        <wp:posOffset>-5715</wp:posOffset>
                      </wp:positionH>
                      <wp:positionV relativeFrom="paragraph">
                        <wp:posOffset>-13335</wp:posOffset>
                      </wp:positionV>
                      <wp:extent cx="254635" cy="228600"/>
                      <wp:effectExtent l="2540" t="0" r="9525" b="14605"/>
                      <wp:wrapNone/>
                      <wp:docPr id="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20E43440" w14:textId="77777777" w:rsidR="00AA29F7" w:rsidRPr="00DF1A59" w:rsidRDefault="00AA29F7" w:rsidP="00A61314">
                                  <w:pPr>
                                    <w:spacing w:after="0"/>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163E2" id="_x0000_s1046" type="#_x0000_t202" style="position:absolute;left:0;text-align:left;margin-left:-.45pt;margin-top:-1.05pt;width:20.0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">
                      <v:textbox>
                        <w:txbxContent>
                          <w:p w14:paraId="20E43440" w14:textId="77777777" w:rsidR="00AA29F7" w:rsidRPr="00DF1A59" w:rsidRDefault="00AA29F7" w:rsidP="00A61314">
                            <w:pPr>
                              <w:spacing w:after="0"/>
                              <w:rPr>
                                <w:sz w:val="28"/>
                              </w:rPr>
                            </w:pPr>
                          </w:p>
                        </w:txbxContent>
                      </v:textbox>
                    </v:shape>
                  </w:pict>
                </mc:Fallback>
              </mc:AlternateContent>
            </w:r>
            <w:r w:rsidRPr="00854343">
              <w:rPr>
                <w:noProof/>
                <w:lang w:eastAsia="zh-CN"/>
              </w:rPr>
              <mc:AlternateContent>
                <mc:Choice Requires="wps">
                  <w:drawing>
                    <wp:anchor distT="0" distB="0" distL="114300" distR="114300" simplePos="0" relativeHeight="251664896" behindDoc="0" locked="0" layoutInCell="1" allowOverlap="1" wp14:anchorId="49EAC218" wp14:editId="13883DE5">
                      <wp:simplePos x="0" y="0"/>
                      <wp:positionH relativeFrom="column">
                        <wp:posOffset>870585</wp:posOffset>
                      </wp:positionH>
                      <wp:positionV relativeFrom="paragraph">
                        <wp:posOffset>-19685</wp:posOffset>
                      </wp:positionV>
                      <wp:extent cx="254635" cy="228600"/>
                      <wp:effectExtent l="2540" t="0" r="9525" b="14605"/>
                      <wp:wrapNone/>
                      <wp:docPr id="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8600"/>
                              </a:xfrm>
                              <a:prstGeom prst="rect">
                                <a:avLst/>
                              </a:prstGeom>
                              <a:solidFill>
                                <a:srgbClr val="FFFFFF"/>
                              </a:solidFill>
                              <a:ln w="9525">
                                <a:solidFill>
                                  <a:srgbClr val="000000"/>
                                </a:solidFill>
                                <a:miter lim="800000"/>
                                <a:headEnd/>
                                <a:tailEnd/>
                              </a:ln>
                            </wps:spPr>
                            <wps:txbx>
                              <w:txbxContent>
                                <w:p w14:paraId="7E8E5E21" w14:textId="77777777" w:rsidR="00AA29F7" w:rsidRPr="00DF1A59" w:rsidRDefault="00AA29F7" w:rsidP="00A61314">
                                  <w:pPr>
                                    <w:spacing w:after="0"/>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AC218" id="_x0000_s1047" type="#_x0000_t202" style="position:absolute;left:0;text-align:left;margin-left:68.55pt;margin-top:-1.55pt;width:20.05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">
                      <v:textbox>
                        <w:txbxContent>
                          <w:p w14:paraId="7E8E5E21" w14:textId="77777777" w:rsidR="00AA29F7" w:rsidRPr="00DF1A59" w:rsidRDefault="00AA29F7" w:rsidP="00A61314">
                            <w:pPr>
                              <w:spacing w:after="0"/>
                              <w:rPr>
                                <w:sz w:val="28"/>
                              </w:rPr>
                            </w:pPr>
                          </w:p>
                        </w:txbxContent>
                      </v:textbox>
                    </v:shape>
                  </w:pict>
                </mc:Fallback>
              </mc:AlternateContent>
            </w:r>
          </w:p>
        </w:tc>
      </w:tr>
      <w:tr w:rsidR="00C14AE9" w:rsidRPr="00DF6CE3" w14:paraId="12A1BBAB" w14:textId="77777777" w:rsidTr="00502E56">
        <w:trPr>
          <w:trHeight w:val="200"/>
        </w:trPr>
        <w:tc>
          <w:tcPr>
            <w:tcW w:w="3300" w:type="dxa"/>
            <w:tcMar>
              <w:top w:w="113" w:type="dxa"/>
            </w:tcMar>
          </w:tcPr>
          <w:p w14:paraId="1E25769D" w14:textId="77777777" w:rsidR="00A61314" w:rsidRDefault="00A61314" w:rsidP="00DF6CE3">
            <w:pPr>
              <w:spacing w:after="0" w:line="240" w:lineRule="auto"/>
              <w:rPr>
                <w:rFonts w:eastAsia="Times New Roman"/>
                <w:b/>
                <w:sz w:val="16"/>
                <w:lang w:eastAsia="en-GB"/>
              </w:rPr>
            </w:pPr>
            <w:r>
              <w:rPr>
                <w:rFonts w:eastAsia="Times New Roman"/>
                <w:b/>
                <w:sz w:val="16"/>
                <w:lang w:eastAsia="en-GB"/>
              </w:rPr>
              <w:t>Overall Immersion</w:t>
            </w:r>
          </w:p>
          <w:p w14:paraId="2A6493A9" w14:textId="77777777" w:rsidR="00A61314" w:rsidRDefault="00A61314" w:rsidP="00DF6CE3">
            <w:pPr>
              <w:spacing w:after="0" w:line="240" w:lineRule="auto"/>
              <w:rPr>
                <w:rFonts w:eastAsia="Times New Roman"/>
                <w:b/>
                <w:sz w:val="16"/>
                <w:lang w:eastAsia="en-GB"/>
              </w:rPr>
            </w:pPr>
          </w:p>
          <w:p w14:paraId="44D988A1" w14:textId="036CC6F3" w:rsidR="00A61314" w:rsidRPr="00A74813" w:rsidRDefault="00A61314" w:rsidP="00DF6CE3">
            <w:pPr>
              <w:spacing w:after="0" w:line="240" w:lineRule="auto"/>
              <w:rPr>
                <w:rFonts w:eastAsia="Times New Roman"/>
                <w:sz w:val="16"/>
                <w:lang w:eastAsia="en-GB"/>
              </w:rPr>
            </w:pPr>
            <w:r w:rsidRPr="00A74813">
              <w:rPr>
                <w:rFonts w:eastAsia="Times New Roman"/>
                <w:sz w:val="16"/>
                <w:lang w:eastAsia="en-GB"/>
              </w:rPr>
              <w:t>How would you rate your overall immersion in the simulation?</w:t>
            </w:r>
            <w:r w:rsidR="00A74813">
              <w:rPr>
                <w:rFonts w:eastAsia="Times New Roman"/>
                <w:sz w:val="16"/>
                <w:lang w:eastAsia="en-GB"/>
              </w:rPr>
              <w:t xml:space="preserve"> (Did the </w:t>
            </w:r>
            <w:r w:rsidR="00A74813" w:rsidRPr="00A74813">
              <w:rPr>
                <w:rFonts w:eastAsia="Times New Roman"/>
                <w:i/>
                <w:sz w:val="16"/>
                <w:lang w:eastAsia="en-GB"/>
              </w:rPr>
              <w:t>environment</w:t>
            </w:r>
            <w:r w:rsidR="00A74813">
              <w:rPr>
                <w:rFonts w:eastAsia="Times New Roman"/>
                <w:sz w:val="16"/>
                <w:lang w:eastAsia="en-GB"/>
              </w:rPr>
              <w:t xml:space="preserve"> of the simulation feel realistic?)</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A74813" w:rsidRPr="00DF6CE3" w14:paraId="16A825CF" w14:textId="77777777" w:rsidTr="006C6074">
              <w:tc>
                <w:tcPr>
                  <w:tcW w:w="284" w:type="dxa"/>
                  <w:tcBorders>
                    <w:top w:val="single" w:sz="12" w:space="0" w:color="FFFFFF" w:themeColor="background1"/>
                  </w:tcBorders>
                </w:tcPr>
                <w:p w14:paraId="0B881DA4"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7FE5C5DC"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2CE48C59"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56E8FCE2"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433A600A"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318335BA"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11B0EF19"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4BD15358"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387738D3"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50CBD908"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3751F4B4"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5E256D56"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5CE0752D"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29FC1FA2"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48564CFD"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31D45629"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39FA2AFA"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4D4F889E"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7F390064"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48D10B37" w14:textId="77777777" w:rsidR="00A74813" w:rsidRPr="00DF6CE3" w:rsidRDefault="00A74813" w:rsidP="00A74813">
                  <w:pPr>
                    <w:spacing w:after="0" w:line="240" w:lineRule="auto"/>
                    <w:jc w:val="center"/>
                    <w:rPr>
                      <w:rFonts w:eastAsia="Times New Roman"/>
                      <w:sz w:val="16"/>
                    </w:rPr>
                  </w:pPr>
                </w:p>
              </w:tc>
            </w:tr>
          </w:tbl>
          <w:p w14:paraId="685B5390" w14:textId="4BBF2E18" w:rsidR="00C14AE9" w:rsidRPr="00DF6CE3" w:rsidRDefault="00A74813" w:rsidP="00DF6CE3">
            <w:pPr>
              <w:spacing w:after="0" w:line="240" w:lineRule="auto"/>
              <w:jc w:val="center"/>
              <w:rPr>
                <w:rFonts w:eastAsia="Times New Roman"/>
                <w:sz w:val="16"/>
              </w:rPr>
            </w:pPr>
            <w:r w:rsidRPr="00DF6CE3">
              <w:rPr>
                <w:rFonts w:eastAsia="Times New Roman"/>
                <w:sz w:val="16"/>
              </w:rPr>
              <w:t xml:space="preserve">Very Low     </w:t>
            </w:r>
            <w:r>
              <w:rPr>
                <w:rFonts w:eastAsia="Times New Roman"/>
                <w:sz w:val="16"/>
              </w:rPr>
              <w:t xml:space="preserve">                                                                                </w:t>
            </w:r>
            <w:r w:rsidRPr="00DF6CE3">
              <w:rPr>
                <w:rFonts w:eastAsia="Times New Roman"/>
                <w:sz w:val="16"/>
              </w:rPr>
              <w:t xml:space="preserve"> Very</w:t>
            </w:r>
            <w:r>
              <w:rPr>
                <w:rFonts w:eastAsia="Times New Roman"/>
                <w:sz w:val="16"/>
              </w:rPr>
              <w:t>High</w:t>
            </w:r>
            <w:r w:rsidRPr="00DF6CE3">
              <w:rPr>
                <w:rFonts w:eastAsia="Times New Roman"/>
                <w:sz w:val="16"/>
              </w:rPr>
              <w:t xml:space="preserve">                                                                                   </w:t>
            </w:r>
          </w:p>
        </w:tc>
      </w:tr>
      <w:tr w:rsidR="00C14AE9" w:rsidRPr="00DF6CE3" w14:paraId="7A3EC9B3" w14:textId="77777777" w:rsidTr="00502E56">
        <w:trPr>
          <w:trHeight w:val="200"/>
        </w:trPr>
        <w:tc>
          <w:tcPr>
            <w:tcW w:w="3300" w:type="dxa"/>
            <w:tcMar>
              <w:top w:w="113" w:type="dxa"/>
            </w:tcMar>
          </w:tcPr>
          <w:p w14:paraId="69DA7D28" w14:textId="0CEEC266" w:rsidR="00C14AE9" w:rsidRDefault="00A61314" w:rsidP="00DF6CE3">
            <w:pPr>
              <w:spacing w:after="0" w:line="240" w:lineRule="auto"/>
              <w:rPr>
                <w:rFonts w:eastAsia="Times New Roman"/>
                <w:b/>
                <w:sz w:val="16"/>
                <w:lang w:eastAsia="en-GB"/>
              </w:rPr>
            </w:pPr>
            <w:r>
              <w:rPr>
                <w:rFonts w:eastAsia="Times New Roman"/>
                <w:b/>
                <w:sz w:val="16"/>
                <w:lang w:eastAsia="en-GB"/>
              </w:rPr>
              <w:t>Overall Presence</w:t>
            </w:r>
          </w:p>
          <w:p w14:paraId="5B587FEC" w14:textId="77777777" w:rsidR="00A61314" w:rsidRDefault="00A61314" w:rsidP="00DF6CE3">
            <w:pPr>
              <w:spacing w:after="0" w:line="240" w:lineRule="auto"/>
              <w:rPr>
                <w:rFonts w:eastAsia="Times New Roman"/>
                <w:b/>
                <w:sz w:val="16"/>
                <w:lang w:eastAsia="en-GB"/>
              </w:rPr>
            </w:pPr>
          </w:p>
          <w:p w14:paraId="651876FC" w14:textId="4157F436" w:rsidR="00A61314" w:rsidRPr="00A74813" w:rsidRDefault="00A61314" w:rsidP="00DF6CE3">
            <w:pPr>
              <w:spacing w:after="0" w:line="240" w:lineRule="auto"/>
              <w:rPr>
                <w:rFonts w:eastAsia="Times New Roman"/>
                <w:sz w:val="16"/>
                <w:lang w:eastAsia="en-GB"/>
              </w:rPr>
            </w:pPr>
            <w:r w:rsidRPr="00A74813">
              <w:rPr>
                <w:rFonts w:eastAsia="Times New Roman"/>
                <w:sz w:val="16"/>
                <w:lang w:eastAsia="en-GB"/>
              </w:rPr>
              <w:t>How would you rate your overall presence in the simulation?</w:t>
            </w:r>
            <w:r w:rsidR="00A74813" w:rsidRPr="00A74813">
              <w:rPr>
                <w:rFonts w:eastAsia="Times New Roman"/>
                <w:sz w:val="16"/>
                <w:lang w:eastAsia="en-GB"/>
              </w:rPr>
              <w:t xml:space="preserve"> (did you feel like a realistic </w:t>
            </w:r>
            <w:r w:rsidR="00A74813" w:rsidRPr="00A74813">
              <w:rPr>
                <w:rFonts w:eastAsia="Times New Roman"/>
                <w:i/>
                <w:sz w:val="16"/>
                <w:lang w:eastAsia="en-GB"/>
              </w:rPr>
              <w:t xml:space="preserve">participant </w:t>
            </w:r>
            <w:r w:rsidR="00A74813" w:rsidRPr="00A74813">
              <w:rPr>
                <w:rFonts w:eastAsia="Times New Roman"/>
                <w:sz w:val="16"/>
                <w:lang w:eastAsia="en-GB"/>
              </w:rPr>
              <w:t>in the virtual world</w:t>
            </w:r>
            <w:r w:rsidR="00A74813">
              <w:rPr>
                <w:rFonts w:eastAsia="Times New Roman"/>
                <w:sz w:val="16"/>
                <w:lang w:eastAsia="en-GB"/>
              </w:rPr>
              <w:t>?</w:t>
            </w:r>
            <w:r w:rsidR="00A74813" w:rsidRPr="00A74813">
              <w:rPr>
                <w:rFonts w:eastAsia="Times New Roman"/>
                <w:sz w:val="16"/>
                <w:lang w:eastAsia="en-GB"/>
              </w:rPr>
              <w:t>)</w:t>
            </w:r>
          </w:p>
        </w:tc>
        <w:tc>
          <w:tcPr>
            <w:tcW w:w="5716" w:type="dxa"/>
            <w:tcMar>
              <w:top w:w="113" w:type="dxa"/>
            </w:tcMar>
            <w:vAlign w:val="center"/>
          </w:tcPr>
          <w:tbl>
            <w:tblPr>
              <w:tblStyle w:val="TableGrid1"/>
              <w:tblW w:w="0" w:type="auto"/>
              <w:tblLook w:val="04A0" w:firstRow="1" w:lastRow="0" w:firstColumn="1" w:lastColumn="0" w:noHBand="0" w:noVBand="1"/>
            </w:tblPr>
            <w:tblGrid>
              <w:gridCol w:w="277"/>
              <w:gridCol w:w="277"/>
              <w:gridCol w:w="277"/>
              <w:gridCol w:w="277"/>
              <w:gridCol w:w="276"/>
              <w:gridCol w:w="276"/>
              <w:gridCol w:w="276"/>
              <w:gridCol w:w="276"/>
              <w:gridCol w:w="277"/>
              <w:gridCol w:w="277"/>
              <w:gridCol w:w="277"/>
              <w:gridCol w:w="277"/>
              <w:gridCol w:w="277"/>
              <w:gridCol w:w="277"/>
              <w:gridCol w:w="277"/>
              <w:gridCol w:w="277"/>
              <w:gridCol w:w="277"/>
              <w:gridCol w:w="277"/>
              <w:gridCol w:w="277"/>
              <w:gridCol w:w="277"/>
            </w:tblGrid>
            <w:tr w:rsidR="00A74813" w:rsidRPr="00DF6CE3" w14:paraId="24410630" w14:textId="77777777" w:rsidTr="006C6074">
              <w:tc>
                <w:tcPr>
                  <w:tcW w:w="284" w:type="dxa"/>
                  <w:tcBorders>
                    <w:top w:val="single" w:sz="12" w:space="0" w:color="FFFFFF" w:themeColor="background1"/>
                  </w:tcBorders>
                </w:tcPr>
                <w:p w14:paraId="408E237C"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27F42643"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5C6CA67D"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4F3BF48F"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4A21E20C"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10E9C6DF"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737F0AB0" w14:textId="77777777" w:rsidR="00A74813" w:rsidRPr="00DF6CE3" w:rsidRDefault="00A74813" w:rsidP="00A74813">
                  <w:pPr>
                    <w:spacing w:after="0" w:line="240" w:lineRule="auto"/>
                    <w:jc w:val="center"/>
                    <w:rPr>
                      <w:rFonts w:eastAsia="Times New Roman"/>
                      <w:sz w:val="16"/>
                    </w:rPr>
                  </w:pPr>
                </w:p>
              </w:tc>
              <w:tc>
                <w:tcPr>
                  <w:tcW w:w="284" w:type="dxa"/>
                  <w:tcBorders>
                    <w:top w:val="single" w:sz="12" w:space="0" w:color="FFFFFF" w:themeColor="background1"/>
                  </w:tcBorders>
                </w:tcPr>
                <w:p w14:paraId="6BC9EC2F"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3C76B6CB"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right w:val="single" w:sz="18" w:space="0" w:color="auto"/>
                  </w:tcBorders>
                </w:tcPr>
                <w:p w14:paraId="314F5CFE"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left w:val="single" w:sz="18" w:space="0" w:color="auto"/>
                  </w:tcBorders>
                </w:tcPr>
                <w:p w14:paraId="4CAF4E8B"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7C651544"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4CEDCBB0"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59ABEDB0"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33CA4F1B"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7349944D"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68CB317A"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5635F78D"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6F66BB14" w14:textId="77777777" w:rsidR="00A74813" w:rsidRPr="00DF6CE3" w:rsidRDefault="00A74813" w:rsidP="00A74813">
                  <w:pPr>
                    <w:spacing w:after="0" w:line="240" w:lineRule="auto"/>
                    <w:jc w:val="center"/>
                    <w:rPr>
                      <w:rFonts w:eastAsia="Times New Roman"/>
                      <w:sz w:val="16"/>
                    </w:rPr>
                  </w:pPr>
                </w:p>
              </w:tc>
              <w:tc>
                <w:tcPr>
                  <w:tcW w:w="285" w:type="dxa"/>
                  <w:tcBorders>
                    <w:top w:val="single" w:sz="12" w:space="0" w:color="FFFFFF" w:themeColor="background1"/>
                  </w:tcBorders>
                </w:tcPr>
                <w:p w14:paraId="5323ECD2" w14:textId="77777777" w:rsidR="00A74813" w:rsidRPr="00DF6CE3" w:rsidRDefault="00A74813" w:rsidP="00A74813">
                  <w:pPr>
                    <w:spacing w:after="0" w:line="240" w:lineRule="auto"/>
                    <w:jc w:val="center"/>
                    <w:rPr>
                      <w:rFonts w:eastAsia="Times New Roman"/>
                      <w:sz w:val="16"/>
                    </w:rPr>
                  </w:pPr>
                </w:p>
              </w:tc>
            </w:tr>
          </w:tbl>
          <w:p w14:paraId="769982E0" w14:textId="6D97275E" w:rsidR="00C14AE9" w:rsidRPr="00DF6CE3" w:rsidRDefault="00A74813" w:rsidP="00DF6CE3">
            <w:pPr>
              <w:spacing w:after="0" w:line="240" w:lineRule="auto"/>
              <w:jc w:val="center"/>
              <w:rPr>
                <w:rFonts w:eastAsia="Times New Roman"/>
                <w:sz w:val="16"/>
              </w:rPr>
            </w:pPr>
            <w:r w:rsidRPr="00DF6CE3">
              <w:rPr>
                <w:rFonts w:eastAsia="Times New Roman"/>
                <w:sz w:val="16"/>
              </w:rPr>
              <w:t xml:space="preserve">Very Low     </w:t>
            </w:r>
            <w:r>
              <w:rPr>
                <w:rFonts w:eastAsia="Times New Roman"/>
                <w:sz w:val="16"/>
              </w:rPr>
              <w:t xml:space="preserve">                                                                                </w:t>
            </w:r>
            <w:r w:rsidRPr="00DF6CE3">
              <w:rPr>
                <w:rFonts w:eastAsia="Times New Roman"/>
                <w:sz w:val="16"/>
              </w:rPr>
              <w:t xml:space="preserve"> Very</w:t>
            </w:r>
            <w:r>
              <w:rPr>
                <w:rFonts w:eastAsia="Times New Roman"/>
                <w:sz w:val="16"/>
              </w:rPr>
              <w:t>High</w:t>
            </w:r>
            <w:r w:rsidRPr="00DF6CE3">
              <w:rPr>
                <w:rFonts w:eastAsia="Times New Roman"/>
                <w:sz w:val="16"/>
              </w:rPr>
              <w:t xml:space="preserve">                                                                                   </w:t>
            </w:r>
          </w:p>
        </w:tc>
      </w:tr>
    </w:tbl>
    <w:p w14:paraId="75E7957C" w14:textId="77777777" w:rsidR="00DF6CE3" w:rsidRPr="00DF6CE3" w:rsidRDefault="00DF6CE3" w:rsidP="00DF6CE3">
      <w:pPr>
        <w:spacing w:before="120" w:after="0" w:line="240" w:lineRule="auto"/>
        <w:rPr>
          <w:rFonts w:ascii="Effra Light" w:eastAsia="Times New Roman" w:hAnsi="Effra Light"/>
          <w:b/>
          <w:sz w:val="18"/>
        </w:rPr>
      </w:pPr>
    </w:p>
    <w:sectPr w:rsidR="00DF6CE3" w:rsidRPr="00DF6CE3" w:rsidSect="00301030">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fie Sargent" w:date="2018-01-27T15:05:00Z" w:initials="AS">
    <w:p w14:paraId="3CA3DAFD" w14:textId="2B4FEE9A" w:rsidR="00AA29F7" w:rsidRDefault="00AA29F7">
      <w:pPr>
        <w:pStyle w:val="CommentText"/>
      </w:pPr>
      <w:r>
        <w:rPr>
          <w:rStyle w:val="CommentReference"/>
        </w:rPr>
        <w:annotationRef/>
      </w:r>
      <w:r>
        <w:t xml:space="preserve">I have tried to make it a bit easier to understand and believe that it explains the experiment in a way that anyone can understand: </w:t>
      </w:r>
      <w:r>
        <w:br/>
        <w:t>What we are doing</w:t>
      </w:r>
      <w:r>
        <w:br/>
        <w:t>Why we are doing it</w:t>
      </w:r>
      <w:r>
        <w:br/>
        <w:t>To whom we are doing it to</w:t>
      </w:r>
    </w:p>
    <w:p w14:paraId="34814404" w14:textId="21B85AED" w:rsidR="00AA29F7" w:rsidRDefault="00AA29F7">
      <w:pPr>
        <w:pStyle w:val="CommentText"/>
      </w:pPr>
      <w:r>
        <w:t>For how long we are doing it for</w:t>
      </w:r>
    </w:p>
    <w:p w14:paraId="3884E96D" w14:textId="46B0C0F4" w:rsidR="00AA29F7" w:rsidRDefault="00AA29F7">
      <w:pPr>
        <w:pStyle w:val="CommentText"/>
      </w:pPr>
    </w:p>
    <w:p w14:paraId="05E72550" w14:textId="149DFA2B" w:rsidR="00AA29F7" w:rsidRDefault="00AA29F7">
      <w:pPr>
        <w:pStyle w:val="CommentText"/>
      </w:pPr>
      <w:r>
        <w:t xml:space="preserve">Let me know if anything else needs to be added or if it needs some tweaking in general. </w:t>
      </w:r>
    </w:p>
  </w:comment>
  <w:comment w:id="2" w:author="Alfie Sargent" w:date="2018-01-27T15:07:00Z" w:initials="AS">
    <w:p w14:paraId="04ECC9FE" w14:textId="44E9F918" w:rsidR="00AA29F7" w:rsidRDefault="00AA29F7">
      <w:pPr>
        <w:pStyle w:val="CommentText"/>
      </w:pPr>
      <w:r>
        <w:rPr>
          <w:rStyle w:val="CommentReference"/>
        </w:rPr>
        <w:annotationRef/>
      </w:r>
      <w:r>
        <w:t xml:space="preserve">When we spoke about this section, we thought that </w:t>
      </w:r>
      <w:r w:rsidR="00D902BE">
        <w:t xml:space="preserve">more detail was needed. I have added a bit more detail about what the user will do but I’m not sure if it is enough or if it is too technical? What do you think? </w:t>
      </w:r>
    </w:p>
  </w:comment>
  <w:comment w:id="3" w:author="Alfie Sargent" w:date="2018-01-27T14:58:00Z" w:initials="AS">
    <w:p w14:paraId="5C6B5110" w14:textId="202CB096" w:rsidR="00AA29F7" w:rsidRDefault="00AA29F7">
      <w:pPr>
        <w:pStyle w:val="CommentText"/>
      </w:pPr>
      <w:r>
        <w:rPr>
          <w:rStyle w:val="CommentReference"/>
        </w:rPr>
        <w:annotationRef/>
      </w:r>
      <w:r>
        <w:t xml:space="preserve">When we went over this section, I was not entirely sure what you wanted changed? The video recordings section of it? I am not familiar with the process of testing participants so I am not entirely sure what to put in the confidentiality section of this. </w:t>
      </w:r>
    </w:p>
  </w:comment>
  <w:comment w:id="4" w:author="Alfie Sargent" w:date="2018-01-27T15:00:00Z" w:initials="AS">
    <w:p w14:paraId="6F88D51A" w14:textId="20B64997" w:rsidR="00AA29F7" w:rsidRDefault="00AA29F7">
      <w:pPr>
        <w:pStyle w:val="CommentText"/>
      </w:pPr>
      <w:r>
        <w:rPr>
          <w:rStyle w:val="CommentReference"/>
        </w:rPr>
        <w:annotationRef/>
      </w:r>
      <w:r>
        <w:t xml:space="preserve">Is this individual the new chair of the ethics committee? Do I need to include their title? </w:t>
      </w:r>
    </w:p>
  </w:comment>
  <w:comment w:id="5" w:author="Alfie Sargent" w:date="2018-01-27T14:59:00Z" w:initials="AS">
    <w:p w14:paraId="76DA2523" w14:textId="3B808EC4" w:rsidR="00AA29F7" w:rsidRDefault="00AA29F7">
      <w:pPr>
        <w:pStyle w:val="CommentText"/>
      </w:pPr>
      <w:r>
        <w:rPr>
          <w:rStyle w:val="CommentReference"/>
        </w:rPr>
        <w:annotationRef/>
      </w:r>
      <w:r>
        <w:t xml:space="preserve">We discussed changing the wording of this section to make it clear that it is not the “person” being recorded but their actions within the simulation, as well as the audio. Is this clearer or does it need some more work?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E72550" w15:done="0"/>
  <w15:commentEx w15:paraId="04ECC9FE" w15:done="0"/>
  <w15:commentEx w15:paraId="5C6B5110" w15:done="0"/>
  <w15:commentEx w15:paraId="6F88D51A" w15:done="0"/>
  <w15:commentEx w15:paraId="76DA25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E72550" w16cid:durableId="1E1713C0"/>
  <w16cid:commentId w16cid:paraId="04ECC9FE" w16cid:durableId="1E17144C"/>
  <w16cid:commentId w16cid:paraId="5C6B5110" w16cid:durableId="1E171216"/>
  <w16cid:commentId w16cid:paraId="6F88D51A" w16cid:durableId="1E17129B"/>
  <w16cid:commentId w16cid:paraId="76DA2523" w16cid:durableId="1E171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DBEEF" w14:textId="77777777" w:rsidR="00AA29F7" w:rsidRDefault="00AA29F7" w:rsidP="00C12B2C">
      <w:pPr>
        <w:spacing w:after="0" w:line="240" w:lineRule="auto"/>
      </w:pPr>
      <w:r>
        <w:separator/>
      </w:r>
    </w:p>
  </w:endnote>
  <w:endnote w:type="continuationSeparator" w:id="0">
    <w:p w14:paraId="0DA7D1BC" w14:textId="77777777" w:rsidR="00AA29F7" w:rsidRDefault="00AA29F7" w:rsidP="00C1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dg Swift">
    <w:altName w:val="Times New Roman"/>
    <w:charset w:val="00"/>
    <w:family w:val="auto"/>
    <w:pitch w:val="variable"/>
    <w:sig w:usb0="A00000EF" w:usb1="4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KCJMM+TimesNewRoman">
    <w:altName w:val="Times New Roman"/>
    <w:charset w:val="00"/>
    <w:family w:val="roman"/>
    <w:pitch w:val="default"/>
  </w:font>
  <w:font w:name="DejaVu Sans Mono">
    <w:altName w:val="MS Mincho"/>
    <w:charset w:val="80"/>
    <w:family w:val="modern"/>
    <w:pitch w:val="default"/>
  </w:font>
  <w:font w:name="DejaVu Sans">
    <w:charset w:val="80"/>
    <w:family w:val="auto"/>
    <w:pitch w:val="variable"/>
  </w:font>
  <w:font w:name="DKCJMM+TimesNewRoman,Bold">
    <w:altName w:val="Times New Roman"/>
    <w:panose1 w:val="00000000000000000000"/>
    <w:charset w:val="00"/>
    <w:family w:val="roman"/>
    <w:notTrueType/>
    <w:pitch w:val="default"/>
    <w:sig w:usb0="00000003" w:usb1="00000000" w:usb2="00000000" w:usb3="00000000" w:csb0="00000001" w:csb1="00000000"/>
  </w:font>
  <w:font w:name="Rdg Vesta">
    <w:altName w:val="Times New Roman"/>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Effra">
    <w:altName w:val="Trebuchet MS"/>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00004FF" w:usb2="00000000" w:usb3="00000000" w:csb0="0000019F" w:csb1="00000000"/>
  </w:font>
  <w:font w:name="Adobe Fangsong Std R">
    <w:charset w:val="86"/>
    <w:family w:val="auto"/>
    <w:pitch w:val="variable"/>
    <w:sig w:usb0="00000001" w:usb1="0A0F1810" w:usb2="00000016" w:usb3="00000000" w:csb0="00060007" w:csb1="00000000"/>
  </w:font>
  <w:font w:name="Rdg Swift,Times New Roman">
    <w:altName w:val="Times New Roman"/>
    <w:panose1 w:val="00000000000000000000"/>
    <w:charset w:val="00"/>
    <w:family w:val="roman"/>
    <w:notTrueType/>
    <w:pitch w:val="default"/>
  </w:font>
  <w:font w:name="Rdg Vesta,Times New Roman">
    <w:altName w:val="Times New Roman"/>
    <w:panose1 w:val="00000000000000000000"/>
    <w:charset w:val="00"/>
    <w:family w:val="roman"/>
    <w:notTrueType/>
    <w:pitch w:val="default"/>
  </w:font>
  <w:font w:name="Effra Light">
    <w:altName w:val="Arial"/>
    <w:charset w:val="00"/>
    <w:family w:val="swiss"/>
    <w:pitch w:val="variable"/>
    <w:sig w:usb0="00000001" w:usb1="5000205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F14AB" w14:textId="283AB06A" w:rsidR="00AA29F7" w:rsidRDefault="00AA29F7">
    <w:pPr>
      <w:pStyle w:val="Footer"/>
      <w:jc w:val="right"/>
    </w:pPr>
    <w:r>
      <w:fldChar w:fldCharType="begin"/>
    </w:r>
    <w:r>
      <w:instrText xml:space="preserve"> PAGE   \* MERGEFORMAT </w:instrText>
    </w:r>
    <w:r>
      <w:fldChar w:fldCharType="separate"/>
    </w:r>
    <w:r w:rsidR="00EC02E6">
      <w:rPr>
        <w:noProof/>
      </w:rPr>
      <w:t>6</w:t>
    </w:r>
    <w:r>
      <w:fldChar w:fldCharType="end"/>
    </w:r>
  </w:p>
  <w:p w14:paraId="5C08AD2D" w14:textId="77777777" w:rsidR="00AA29F7" w:rsidRDefault="00AA2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926B7" w14:textId="77777777" w:rsidR="00AA29F7" w:rsidRDefault="00AA29F7" w:rsidP="00C12B2C">
      <w:pPr>
        <w:spacing w:after="0" w:line="240" w:lineRule="auto"/>
      </w:pPr>
      <w:r>
        <w:separator/>
      </w:r>
    </w:p>
  </w:footnote>
  <w:footnote w:type="continuationSeparator" w:id="0">
    <w:p w14:paraId="7DD59550" w14:textId="77777777" w:rsidR="00AA29F7" w:rsidRDefault="00AA29F7" w:rsidP="00C12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972AA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54BAE45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4"/>
    <w:multiLevelType w:val="multilevel"/>
    <w:tmpl w:val="00000004"/>
    <w:name w:val="WW8Num4"/>
    <w:lvl w:ilvl="0">
      <w:start w:val="1"/>
      <w:numFmt w:val="lowerLetter"/>
      <w:lvlText w:val="(%1)"/>
      <w:lvlJc w:val="left"/>
      <w:pPr>
        <w:tabs>
          <w:tab w:val="num" w:pos="644"/>
        </w:tabs>
        <w:ind w:left="644" w:hanging="360"/>
      </w:pPr>
    </w:lvl>
    <w:lvl w:ilvl="1">
      <w:start w:val="2"/>
      <w:numFmt w:val="decimal"/>
      <w:lvlText w:val="%2."/>
      <w:lvlJc w:val="left"/>
      <w:pPr>
        <w:tabs>
          <w:tab w:val="num" w:pos="1364"/>
        </w:tabs>
        <w:ind w:left="1364" w:hanging="360"/>
      </w:pPr>
    </w:lvl>
    <w:lvl w:ilvl="2">
      <w:start w:val="1"/>
      <w:numFmt w:val="lowerRoman"/>
      <w:lvlText w:val="%3."/>
      <w:lvlJc w:val="lef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lef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left"/>
      <w:pPr>
        <w:tabs>
          <w:tab w:val="num" w:pos="6404"/>
        </w:tabs>
        <w:ind w:left="6404"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15:restartNumberingAfterBreak="0">
    <w:nsid w:val="02471704"/>
    <w:multiLevelType w:val="hybridMultilevel"/>
    <w:tmpl w:val="60900E2A"/>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0CFA0FF0"/>
    <w:multiLevelType w:val="hybridMultilevel"/>
    <w:tmpl w:val="F7A632AA"/>
    <w:lvl w:ilvl="0" w:tplc="D29095F8">
      <w:start w:val="1"/>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7" w15:restartNumberingAfterBreak="0">
    <w:nsid w:val="0F170E2F"/>
    <w:multiLevelType w:val="hybridMultilevel"/>
    <w:tmpl w:val="C2A0F558"/>
    <w:lvl w:ilvl="0" w:tplc="C2F0188A">
      <w:start w:val="1"/>
      <w:numFmt w:val="lowerLetter"/>
      <w:lvlText w:val="%1."/>
      <w:lvlJc w:val="left"/>
      <w:pPr>
        <w:ind w:left="720" w:hanging="360"/>
      </w:pPr>
    </w:lvl>
    <w:lvl w:ilvl="1" w:tplc="C93A64D0">
      <w:start w:val="1"/>
      <w:numFmt w:val="lowerLetter"/>
      <w:lvlText w:val="%2."/>
      <w:lvlJc w:val="left"/>
      <w:pPr>
        <w:ind w:left="1440" w:hanging="360"/>
      </w:pPr>
    </w:lvl>
    <w:lvl w:ilvl="2" w:tplc="DD50FAD4">
      <w:start w:val="1"/>
      <w:numFmt w:val="lowerRoman"/>
      <w:lvlText w:val="%3."/>
      <w:lvlJc w:val="right"/>
      <w:pPr>
        <w:ind w:left="2160" w:hanging="180"/>
      </w:pPr>
    </w:lvl>
    <w:lvl w:ilvl="3" w:tplc="50786F6E">
      <w:start w:val="1"/>
      <w:numFmt w:val="decimal"/>
      <w:lvlText w:val="%4."/>
      <w:lvlJc w:val="left"/>
      <w:pPr>
        <w:ind w:left="2880" w:hanging="360"/>
      </w:pPr>
    </w:lvl>
    <w:lvl w:ilvl="4" w:tplc="726283A4">
      <w:start w:val="1"/>
      <w:numFmt w:val="lowerLetter"/>
      <w:lvlText w:val="%5."/>
      <w:lvlJc w:val="left"/>
      <w:pPr>
        <w:ind w:left="3600" w:hanging="360"/>
      </w:pPr>
    </w:lvl>
    <w:lvl w:ilvl="5" w:tplc="97AE8108">
      <w:start w:val="1"/>
      <w:numFmt w:val="lowerRoman"/>
      <w:lvlText w:val="%6."/>
      <w:lvlJc w:val="right"/>
      <w:pPr>
        <w:ind w:left="4320" w:hanging="180"/>
      </w:pPr>
    </w:lvl>
    <w:lvl w:ilvl="6" w:tplc="B106BD20">
      <w:start w:val="1"/>
      <w:numFmt w:val="decimal"/>
      <w:lvlText w:val="%7."/>
      <w:lvlJc w:val="left"/>
      <w:pPr>
        <w:ind w:left="5040" w:hanging="360"/>
      </w:pPr>
    </w:lvl>
    <w:lvl w:ilvl="7" w:tplc="2AAC9330">
      <w:start w:val="1"/>
      <w:numFmt w:val="lowerLetter"/>
      <w:lvlText w:val="%8."/>
      <w:lvlJc w:val="left"/>
      <w:pPr>
        <w:ind w:left="5760" w:hanging="360"/>
      </w:pPr>
    </w:lvl>
    <w:lvl w:ilvl="8" w:tplc="3E7EDA90">
      <w:start w:val="1"/>
      <w:numFmt w:val="lowerRoman"/>
      <w:lvlText w:val="%9."/>
      <w:lvlJc w:val="right"/>
      <w:pPr>
        <w:ind w:left="6480" w:hanging="180"/>
      </w:pPr>
    </w:lvl>
  </w:abstractNum>
  <w:abstractNum w:abstractNumId="8" w15:restartNumberingAfterBreak="0">
    <w:nsid w:val="10F52A1B"/>
    <w:multiLevelType w:val="hybridMultilevel"/>
    <w:tmpl w:val="328A42EC"/>
    <w:lvl w:ilvl="0" w:tplc="B2DAFBD2">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9" w15:restartNumberingAfterBreak="0">
    <w:nsid w:val="14D864C9"/>
    <w:multiLevelType w:val="hybridMultilevel"/>
    <w:tmpl w:val="8E26B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085162"/>
    <w:multiLevelType w:val="hybridMultilevel"/>
    <w:tmpl w:val="BCC2D3B0"/>
    <w:lvl w:ilvl="0" w:tplc="8872E05E">
      <w:start w:val="1"/>
      <w:numFmt w:val="bullet"/>
      <w:lvlText w:val="□"/>
      <w:lvlJc w:val="left"/>
      <w:pPr>
        <w:ind w:left="1429" w:hanging="360"/>
      </w:pPr>
      <w:rPr>
        <w:rFonts w:ascii="Courier New" w:hAnsi="Courier New" w:hint="default"/>
        <w:position w:val="-4"/>
        <w:sz w:val="72"/>
        <w:szCs w:val="72"/>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F2F09A3"/>
    <w:multiLevelType w:val="hybridMultilevel"/>
    <w:tmpl w:val="A7C6CEB0"/>
    <w:lvl w:ilvl="0" w:tplc="C8002D14">
      <w:start w:val="1"/>
      <w:numFmt w:val="lowerLetter"/>
      <w:lvlText w:val="%1."/>
      <w:lvlJc w:val="left"/>
      <w:pPr>
        <w:ind w:left="720" w:hanging="360"/>
      </w:pPr>
    </w:lvl>
    <w:lvl w:ilvl="1" w:tplc="B64874D0">
      <w:start w:val="1"/>
      <w:numFmt w:val="lowerLetter"/>
      <w:lvlText w:val="%2."/>
      <w:lvlJc w:val="left"/>
      <w:pPr>
        <w:ind w:left="1440" w:hanging="360"/>
      </w:pPr>
    </w:lvl>
    <w:lvl w:ilvl="2" w:tplc="B9E066D0">
      <w:start w:val="1"/>
      <w:numFmt w:val="lowerRoman"/>
      <w:lvlText w:val="%3."/>
      <w:lvlJc w:val="right"/>
      <w:pPr>
        <w:ind w:left="2160" w:hanging="180"/>
      </w:pPr>
    </w:lvl>
    <w:lvl w:ilvl="3" w:tplc="D10401A6">
      <w:start w:val="1"/>
      <w:numFmt w:val="decimal"/>
      <w:lvlText w:val="%4."/>
      <w:lvlJc w:val="left"/>
      <w:pPr>
        <w:ind w:left="2880" w:hanging="360"/>
      </w:pPr>
    </w:lvl>
    <w:lvl w:ilvl="4" w:tplc="77B24904">
      <w:start w:val="1"/>
      <w:numFmt w:val="lowerLetter"/>
      <w:lvlText w:val="%5."/>
      <w:lvlJc w:val="left"/>
      <w:pPr>
        <w:ind w:left="3600" w:hanging="360"/>
      </w:pPr>
    </w:lvl>
    <w:lvl w:ilvl="5" w:tplc="76925784">
      <w:start w:val="1"/>
      <w:numFmt w:val="lowerRoman"/>
      <w:lvlText w:val="%6."/>
      <w:lvlJc w:val="right"/>
      <w:pPr>
        <w:ind w:left="4320" w:hanging="180"/>
      </w:pPr>
    </w:lvl>
    <w:lvl w:ilvl="6" w:tplc="B8FC0DFC">
      <w:start w:val="1"/>
      <w:numFmt w:val="decimal"/>
      <w:lvlText w:val="%7."/>
      <w:lvlJc w:val="left"/>
      <w:pPr>
        <w:ind w:left="5040" w:hanging="360"/>
      </w:pPr>
    </w:lvl>
    <w:lvl w:ilvl="7" w:tplc="F4D2D000">
      <w:start w:val="1"/>
      <w:numFmt w:val="lowerLetter"/>
      <w:lvlText w:val="%8."/>
      <w:lvlJc w:val="left"/>
      <w:pPr>
        <w:ind w:left="5760" w:hanging="360"/>
      </w:pPr>
    </w:lvl>
    <w:lvl w:ilvl="8" w:tplc="1B04B3A4">
      <w:start w:val="1"/>
      <w:numFmt w:val="lowerRoman"/>
      <w:lvlText w:val="%9."/>
      <w:lvlJc w:val="right"/>
      <w:pPr>
        <w:ind w:left="6480" w:hanging="180"/>
      </w:pPr>
    </w:lvl>
  </w:abstractNum>
  <w:abstractNum w:abstractNumId="12" w15:restartNumberingAfterBreak="0">
    <w:nsid w:val="1F855785"/>
    <w:multiLevelType w:val="hybridMultilevel"/>
    <w:tmpl w:val="2AA8DE46"/>
    <w:lvl w:ilvl="0" w:tplc="10EC8E22">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3" w15:restartNumberingAfterBreak="0">
    <w:nsid w:val="239E0D3D"/>
    <w:multiLevelType w:val="hybridMultilevel"/>
    <w:tmpl w:val="3E2C8BBA"/>
    <w:lvl w:ilvl="0" w:tplc="E1D2EEDA">
      <w:start w:val="1"/>
      <w:numFmt w:val="upperRoman"/>
      <w:lvlText w:val="%1."/>
      <w:lvlJc w:val="left"/>
      <w:pPr>
        <w:ind w:left="720" w:hanging="360"/>
      </w:pPr>
    </w:lvl>
    <w:lvl w:ilvl="1" w:tplc="A0508E64">
      <w:start w:val="1"/>
      <w:numFmt w:val="lowerLetter"/>
      <w:lvlText w:val="%2."/>
      <w:lvlJc w:val="left"/>
      <w:pPr>
        <w:ind w:left="1440" w:hanging="360"/>
      </w:pPr>
    </w:lvl>
    <w:lvl w:ilvl="2" w:tplc="3230A1E6">
      <w:start w:val="1"/>
      <w:numFmt w:val="lowerRoman"/>
      <w:lvlText w:val="%3."/>
      <w:lvlJc w:val="right"/>
      <w:pPr>
        <w:ind w:left="2160" w:hanging="180"/>
      </w:pPr>
    </w:lvl>
    <w:lvl w:ilvl="3" w:tplc="69A8AB86">
      <w:start w:val="1"/>
      <w:numFmt w:val="decimal"/>
      <w:lvlText w:val="%4."/>
      <w:lvlJc w:val="left"/>
      <w:pPr>
        <w:ind w:left="2880" w:hanging="360"/>
      </w:pPr>
    </w:lvl>
    <w:lvl w:ilvl="4" w:tplc="DE08813A">
      <w:start w:val="1"/>
      <w:numFmt w:val="lowerLetter"/>
      <w:lvlText w:val="%5."/>
      <w:lvlJc w:val="left"/>
      <w:pPr>
        <w:ind w:left="3600" w:hanging="360"/>
      </w:pPr>
    </w:lvl>
    <w:lvl w:ilvl="5" w:tplc="192E61A0">
      <w:start w:val="1"/>
      <w:numFmt w:val="lowerRoman"/>
      <w:lvlText w:val="%6."/>
      <w:lvlJc w:val="right"/>
      <w:pPr>
        <w:ind w:left="4320" w:hanging="180"/>
      </w:pPr>
    </w:lvl>
    <w:lvl w:ilvl="6" w:tplc="8EC47ADE">
      <w:start w:val="1"/>
      <w:numFmt w:val="decimal"/>
      <w:lvlText w:val="%7."/>
      <w:lvlJc w:val="left"/>
      <w:pPr>
        <w:ind w:left="5040" w:hanging="360"/>
      </w:pPr>
    </w:lvl>
    <w:lvl w:ilvl="7" w:tplc="363E4B00">
      <w:start w:val="1"/>
      <w:numFmt w:val="lowerLetter"/>
      <w:lvlText w:val="%8."/>
      <w:lvlJc w:val="left"/>
      <w:pPr>
        <w:ind w:left="5760" w:hanging="360"/>
      </w:pPr>
    </w:lvl>
    <w:lvl w:ilvl="8" w:tplc="9B72D1E4">
      <w:start w:val="1"/>
      <w:numFmt w:val="lowerRoman"/>
      <w:lvlText w:val="%9."/>
      <w:lvlJc w:val="right"/>
      <w:pPr>
        <w:ind w:left="6480" w:hanging="180"/>
      </w:pPr>
    </w:lvl>
  </w:abstractNum>
  <w:abstractNum w:abstractNumId="14" w15:restartNumberingAfterBreak="0">
    <w:nsid w:val="24701A88"/>
    <w:multiLevelType w:val="hybridMultilevel"/>
    <w:tmpl w:val="0AA4937C"/>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5" w15:restartNumberingAfterBreak="0">
    <w:nsid w:val="26140156"/>
    <w:multiLevelType w:val="hybridMultilevel"/>
    <w:tmpl w:val="ED6C04EA"/>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6" w15:restartNumberingAfterBreak="0">
    <w:nsid w:val="28197CC6"/>
    <w:multiLevelType w:val="hybridMultilevel"/>
    <w:tmpl w:val="360C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0425B"/>
    <w:multiLevelType w:val="hybridMultilevel"/>
    <w:tmpl w:val="90F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72ECB"/>
    <w:multiLevelType w:val="hybridMultilevel"/>
    <w:tmpl w:val="E068A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1F4601"/>
    <w:multiLevelType w:val="hybridMultilevel"/>
    <w:tmpl w:val="F086ECD4"/>
    <w:lvl w:ilvl="0" w:tplc="849007A0">
      <w:start w:val="3"/>
      <w:numFmt w:val="bullet"/>
      <w:lvlText w:val="-"/>
      <w:lvlJc w:val="left"/>
      <w:pPr>
        <w:ind w:left="720" w:hanging="360"/>
      </w:pPr>
      <w:rPr>
        <w:rFonts w:ascii="Rdg Swift" w:eastAsia="Arial" w:hAnsi="Rdg Swif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A694B"/>
    <w:multiLevelType w:val="hybridMultilevel"/>
    <w:tmpl w:val="475CF018"/>
    <w:lvl w:ilvl="0" w:tplc="F864D4CC">
      <w:start w:val="1"/>
      <w:numFmt w:val="decimal"/>
      <w:lvlText w:val="%1."/>
      <w:lvlJc w:val="left"/>
      <w:pPr>
        <w:ind w:left="1420" w:hanging="360"/>
      </w:pPr>
      <w:rPr>
        <w:rFonts w:hint="default"/>
      </w:rPr>
    </w:lvl>
    <w:lvl w:ilvl="1" w:tplc="08090019" w:tentative="1">
      <w:start w:val="1"/>
      <w:numFmt w:val="lowerLetter"/>
      <w:lvlText w:val="%2."/>
      <w:lvlJc w:val="left"/>
      <w:pPr>
        <w:ind w:left="2140" w:hanging="360"/>
      </w:pPr>
    </w:lvl>
    <w:lvl w:ilvl="2" w:tplc="0809001B" w:tentative="1">
      <w:start w:val="1"/>
      <w:numFmt w:val="lowerRoman"/>
      <w:lvlText w:val="%3."/>
      <w:lvlJc w:val="right"/>
      <w:pPr>
        <w:ind w:left="2860" w:hanging="180"/>
      </w:pPr>
    </w:lvl>
    <w:lvl w:ilvl="3" w:tplc="0809000F" w:tentative="1">
      <w:start w:val="1"/>
      <w:numFmt w:val="decimal"/>
      <w:lvlText w:val="%4."/>
      <w:lvlJc w:val="left"/>
      <w:pPr>
        <w:ind w:left="3580" w:hanging="360"/>
      </w:pPr>
    </w:lvl>
    <w:lvl w:ilvl="4" w:tplc="08090019" w:tentative="1">
      <w:start w:val="1"/>
      <w:numFmt w:val="lowerLetter"/>
      <w:lvlText w:val="%5."/>
      <w:lvlJc w:val="left"/>
      <w:pPr>
        <w:ind w:left="4300" w:hanging="360"/>
      </w:pPr>
    </w:lvl>
    <w:lvl w:ilvl="5" w:tplc="0809001B" w:tentative="1">
      <w:start w:val="1"/>
      <w:numFmt w:val="lowerRoman"/>
      <w:lvlText w:val="%6."/>
      <w:lvlJc w:val="right"/>
      <w:pPr>
        <w:ind w:left="5020" w:hanging="180"/>
      </w:pPr>
    </w:lvl>
    <w:lvl w:ilvl="6" w:tplc="0809000F" w:tentative="1">
      <w:start w:val="1"/>
      <w:numFmt w:val="decimal"/>
      <w:lvlText w:val="%7."/>
      <w:lvlJc w:val="left"/>
      <w:pPr>
        <w:ind w:left="5740" w:hanging="360"/>
      </w:pPr>
    </w:lvl>
    <w:lvl w:ilvl="7" w:tplc="08090019" w:tentative="1">
      <w:start w:val="1"/>
      <w:numFmt w:val="lowerLetter"/>
      <w:lvlText w:val="%8."/>
      <w:lvlJc w:val="left"/>
      <w:pPr>
        <w:ind w:left="6460" w:hanging="360"/>
      </w:pPr>
    </w:lvl>
    <w:lvl w:ilvl="8" w:tplc="0809001B" w:tentative="1">
      <w:start w:val="1"/>
      <w:numFmt w:val="lowerRoman"/>
      <w:lvlText w:val="%9."/>
      <w:lvlJc w:val="right"/>
      <w:pPr>
        <w:ind w:left="7180" w:hanging="180"/>
      </w:pPr>
    </w:lvl>
  </w:abstractNum>
  <w:abstractNum w:abstractNumId="21" w15:restartNumberingAfterBreak="0">
    <w:nsid w:val="412D1E33"/>
    <w:multiLevelType w:val="hybridMultilevel"/>
    <w:tmpl w:val="7E364CF0"/>
    <w:lvl w:ilvl="0" w:tplc="2BE2E608">
      <w:start w:val="1"/>
      <w:numFmt w:val="lowerLetter"/>
      <w:lvlText w:val="(%1)"/>
      <w:lvlJc w:val="left"/>
      <w:pPr>
        <w:tabs>
          <w:tab w:val="num" w:pos="1440"/>
        </w:tabs>
        <w:ind w:left="1440" w:hanging="720"/>
      </w:pPr>
      <w:rPr>
        <w:rFonts w:hint="default"/>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2" w15:restartNumberingAfterBreak="0">
    <w:nsid w:val="42A612CF"/>
    <w:multiLevelType w:val="hybridMultilevel"/>
    <w:tmpl w:val="83B40EEE"/>
    <w:lvl w:ilvl="0" w:tplc="C51AF8E2">
      <w:start w:val="1"/>
      <w:numFmt w:val="lowerLetter"/>
      <w:lvlText w:val="(%1)"/>
      <w:lvlJc w:val="left"/>
      <w:pPr>
        <w:tabs>
          <w:tab w:val="num" w:pos="1425"/>
        </w:tabs>
        <w:ind w:left="1425" w:hanging="705"/>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3" w15:restartNumberingAfterBreak="0">
    <w:nsid w:val="44886056"/>
    <w:multiLevelType w:val="hybridMultilevel"/>
    <w:tmpl w:val="00C02A18"/>
    <w:lvl w:ilvl="0" w:tplc="48C2B88C">
      <w:start w:val="1"/>
      <w:numFmt w:val="decimal"/>
      <w:lvlText w:val="%1."/>
      <w:lvlJc w:val="left"/>
      <w:pPr>
        <w:ind w:left="1420" w:hanging="360"/>
      </w:pPr>
      <w:rPr>
        <w:rFonts w:hint="default"/>
        <w:b w:val="0"/>
      </w:rPr>
    </w:lvl>
    <w:lvl w:ilvl="1" w:tplc="08090019" w:tentative="1">
      <w:start w:val="1"/>
      <w:numFmt w:val="lowerLetter"/>
      <w:lvlText w:val="%2."/>
      <w:lvlJc w:val="left"/>
      <w:pPr>
        <w:ind w:left="2140" w:hanging="360"/>
      </w:pPr>
    </w:lvl>
    <w:lvl w:ilvl="2" w:tplc="0809001B" w:tentative="1">
      <w:start w:val="1"/>
      <w:numFmt w:val="lowerRoman"/>
      <w:lvlText w:val="%3."/>
      <w:lvlJc w:val="right"/>
      <w:pPr>
        <w:ind w:left="2860" w:hanging="180"/>
      </w:pPr>
    </w:lvl>
    <w:lvl w:ilvl="3" w:tplc="0809000F" w:tentative="1">
      <w:start w:val="1"/>
      <w:numFmt w:val="decimal"/>
      <w:lvlText w:val="%4."/>
      <w:lvlJc w:val="left"/>
      <w:pPr>
        <w:ind w:left="3580" w:hanging="360"/>
      </w:pPr>
    </w:lvl>
    <w:lvl w:ilvl="4" w:tplc="08090019" w:tentative="1">
      <w:start w:val="1"/>
      <w:numFmt w:val="lowerLetter"/>
      <w:lvlText w:val="%5."/>
      <w:lvlJc w:val="left"/>
      <w:pPr>
        <w:ind w:left="4300" w:hanging="360"/>
      </w:pPr>
    </w:lvl>
    <w:lvl w:ilvl="5" w:tplc="0809001B" w:tentative="1">
      <w:start w:val="1"/>
      <w:numFmt w:val="lowerRoman"/>
      <w:lvlText w:val="%6."/>
      <w:lvlJc w:val="right"/>
      <w:pPr>
        <w:ind w:left="5020" w:hanging="180"/>
      </w:pPr>
    </w:lvl>
    <w:lvl w:ilvl="6" w:tplc="0809000F" w:tentative="1">
      <w:start w:val="1"/>
      <w:numFmt w:val="decimal"/>
      <w:lvlText w:val="%7."/>
      <w:lvlJc w:val="left"/>
      <w:pPr>
        <w:ind w:left="5740" w:hanging="360"/>
      </w:pPr>
    </w:lvl>
    <w:lvl w:ilvl="7" w:tplc="08090019" w:tentative="1">
      <w:start w:val="1"/>
      <w:numFmt w:val="lowerLetter"/>
      <w:lvlText w:val="%8."/>
      <w:lvlJc w:val="left"/>
      <w:pPr>
        <w:ind w:left="6460" w:hanging="360"/>
      </w:pPr>
    </w:lvl>
    <w:lvl w:ilvl="8" w:tplc="0809001B" w:tentative="1">
      <w:start w:val="1"/>
      <w:numFmt w:val="lowerRoman"/>
      <w:lvlText w:val="%9."/>
      <w:lvlJc w:val="right"/>
      <w:pPr>
        <w:ind w:left="7180" w:hanging="180"/>
      </w:pPr>
    </w:lvl>
  </w:abstractNum>
  <w:abstractNum w:abstractNumId="24" w15:restartNumberingAfterBreak="0">
    <w:nsid w:val="4693273F"/>
    <w:multiLevelType w:val="hybridMultilevel"/>
    <w:tmpl w:val="99AE31B4"/>
    <w:lvl w:ilvl="0" w:tplc="DE7CB750">
      <w:start w:val="1"/>
      <w:numFmt w:val="lowerLetter"/>
      <w:lvlText w:val="(%1)"/>
      <w:lvlJc w:val="left"/>
      <w:pPr>
        <w:tabs>
          <w:tab w:val="num" w:pos="644"/>
        </w:tabs>
        <w:ind w:left="644" w:hanging="360"/>
      </w:pPr>
      <w:rPr>
        <w:rFonts w:hint="default"/>
      </w:rPr>
    </w:lvl>
    <w:lvl w:ilvl="1" w:tplc="269C7934">
      <w:start w:val="2"/>
      <w:numFmt w:val="decimal"/>
      <w:lvlText w:val="%2."/>
      <w:lvlJc w:val="left"/>
      <w:pPr>
        <w:tabs>
          <w:tab w:val="num" w:pos="1364"/>
        </w:tabs>
        <w:ind w:left="1364" w:hanging="360"/>
      </w:pPr>
      <w:rPr>
        <w:rFonts w:hint="default"/>
      </w:r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5" w15:restartNumberingAfterBreak="0">
    <w:nsid w:val="478210C5"/>
    <w:multiLevelType w:val="hybridMultilevel"/>
    <w:tmpl w:val="2E1E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C74AFF"/>
    <w:multiLevelType w:val="hybridMultilevel"/>
    <w:tmpl w:val="04D4723C"/>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7" w15:restartNumberingAfterBreak="0">
    <w:nsid w:val="4FE723F8"/>
    <w:multiLevelType w:val="hybridMultilevel"/>
    <w:tmpl w:val="474A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572F1"/>
    <w:multiLevelType w:val="hybridMultilevel"/>
    <w:tmpl w:val="BF4C7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A41904"/>
    <w:multiLevelType w:val="hybridMultilevel"/>
    <w:tmpl w:val="B07AC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5F18A4"/>
    <w:multiLevelType w:val="hybridMultilevel"/>
    <w:tmpl w:val="1F5A1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CE6B3C"/>
    <w:multiLevelType w:val="hybridMultilevel"/>
    <w:tmpl w:val="46664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E12D9A"/>
    <w:multiLevelType w:val="hybridMultilevel"/>
    <w:tmpl w:val="BF221C5E"/>
    <w:lvl w:ilvl="0" w:tplc="A7A02248">
      <w:start w:val="1"/>
      <w:numFmt w:val="bullet"/>
      <w:pStyle w:val="RdgBulletlevel1"/>
      <w:lvlText w:val=""/>
      <w:lvlJc w:val="left"/>
      <w:pPr>
        <w:tabs>
          <w:tab w:val="num" w:pos="284"/>
        </w:tabs>
        <w:ind w:left="284" w:hanging="284"/>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3A42D6"/>
    <w:multiLevelType w:val="hybridMultilevel"/>
    <w:tmpl w:val="A032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3"/>
  </w:num>
  <w:num w:numId="4">
    <w:abstractNumId w:val="2"/>
  </w:num>
  <w:num w:numId="5">
    <w:abstractNumId w:val="3"/>
  </w:num>
  <w:num w:numId="6">
    <w:abstractNumId w:val="4"/>
  </w:num>
  <w:num w:numId="7">
    <w:abstractNumId w:val="21"/>
  </w:num>
  <w:num w:numId="8">
    <w:abstractNumId w:val="22"/>
  </w:num>
  <w:num w:numId="9">
    <w:abstractNumId w:val="6"/>
  </w:num>
  <w:num w:numId="10">
    <w:abstractNumId w:val="24"/>
  </w:num>
  <w:num w:numId="11">
    <w:abstractNumId w:val="32"/>
  </w:num>
  <w:num w:numId="12">
    <w:abstractNumId w:val="0"/>
  </w:num>
  <w:num w:numId="13">
    <w:abstractNumId w:val="12"/>
  </w:num>
  <w:num w:numId="14">
    <w:abstractNumId w:val="20"/>
  </w:num>
  <w:num w:numId="15">
    <w:abstractNumId w:val="8"/>
  </w:num>
  <w:num w:numId="16">
    <w:abstractNumId w:val="23"/>
  </w:num>
  <w:num w:numId="17">
    <w:abstractNumId w:val="27"/>
  </w:num>
  <w:num w:numId="18">
    <w:abstractNumId w:val="10"/>
  </w:num>
  <w:num w:numId="19">
    <w:abstractNumId w:val="17"/>
  </w:num>
  <w:num w:numId="20">
    <w:abstractNumId w:val="16"/>
  </w:num>
  <w:num w:numId="21">
    <w:abstractNumId w:val="33"/>
  </w:num>
  <w:num w:numId="22">
    <w:abstractNumId w:val="25"/>
  </w:num>
  <w:num w:numId="23">
    <w:abstractNumId w:val="19"/>
  </w:num>
  <w:num w:numId="24">
    <w:abstractNumId w:val="15"/>
  </w:num>
  <w:num w:numId="25">
    <w:abstractNumId w:val="26"/>
  </w:num>
  <w:num w:numId="26">
    <w:abstractNumId w:val="5"/>
  </w:num>
  <w:num w:numId="27">
    <w:abstractNumId w:val="1"/>
  </w:num>
  <w:num w:numId="28">
    <w:abstractNumId w:val="31"/>
  </w:num>
  <w:num w:numId="29">
    <w:abstractNumId w:val="28"/>
  </w:num>
  <w:num w:numId="30">
    <w:abstractNumId w:val="30"/>
  </w:num>
  <w:num w:numId="31">
    <w:abstractNumId w:val="18"/>
  </w:num>
  <w:num w:numId="32">
    <w:abstractNumId w:val="9"/>
  </w:num>
  <w:num w:numId="33">
    <w:abstractNumId w:val="29"/>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fie Sargent">
    <w15:presenceInfo w15:providerId="Windows Live" w15:userId="c821709e103ef0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9FE"/>
    <w:rsid w:val="00000C03"/>
    <w:rsid w:val="000031D8"/>
    <w:rsid w:val="00003F0F"/>
    <w:rsid w:val="00006A77"/>
    <w:rsid w:val="00012DCB"/>
    <w:rsid w:val="000146C0"/>
    <w:rsid w:val="00021D9E"/>
    <w:rsid w:val="00024C71"/>
    <w:rsid w:val="00037A7D"/>
    <w:rsid w:val="00045619"/>
    <w:rsid w:val="000534F3"/>
    <w:rsid w:val="00073185"/>
    <w:rsid w:val="00095227"/>
    <w:rsid w:val="000A7D4A"/>
    <w:rsid w:val="000B2F10"/>
    <w:rsid w:val="000B51D5"/>
    <w:rsid w:val="000E62BF"/>
    <w:rsid w:val="000F5B59"/>
    <w:rsid w:val="001022EB"/>
    <w:rsid w:val="0010549C"/>
    <w:rsid w:val="001164B2"/>
    <w:rsid w:val="001234B5"/>
    <w:rsid w:val="001366D2"/>
    <w:rsid w:val="00137552"/>
    <w:rsid w:val="00141D59"/>
    <w:rsid w:val="00152D50"/>
    <w:rsid w:val="00155E97"/>
    <w:rsid w:val="00161BF0"/>
    <w:rsid w:val="00163BF4"/>
    <w:rsid w:val="00174DC6"/>
    <w:rsid w:val="0019159D"/>
    <w:rsid w:val="001A4A04"/>
    <w:rsid w:val="001B004A"/>
    <w:rsid w:val="001B1646"/>
    <w:rsid w:val="001B7562"/>
    <w:rsid w:val="001C4A3D"/>
    <w:rsid w:val="001D5A70"/>
    <w:rsid w:val="001E2751"/>
    <w:rsid w:val="001E6A33"/>
    <w:rsid w:val="001E7892"/>
    <w:rsid w:val="001F12DD"/>
    <w:rsid w:val="0020174F"/>
    <w:rsid w:val="00203A66"/>
    <w:rsid w:val="00210FCA"/>
    <w:rsid w:val="00214B57"/>
    <w:rsid w:val="0022301A"/>
    <w:rsid w:val="0022445A"/>
    <w:rsid w:val="002378E3"/>
    <w:rsid w:val="00241D6C"/>
    <w:rsid w:val="002428CF"/>
    <w:rsid w:val="002470FC"/>
    <w:rsid w:val="0025001B"/>
    <w:rsid w:val="00272C5D"/>
    <w:rsid w:val="002749E8"/>
    <w:rsid w:val="00284F40"/>
    <w:rsid w:val="00291023"/>
    <w:rsid w:val="002930E2"/>
    <w:rsid w:val="00293AF7"/>
    <w:rsid w:val="00296E84"/>
    <w:rsid w:val="002A165B"/>
    <w:rsid w:val="002A6BEE"/>
    <w:rsid w:val="002B4793"/>
    <w:rsid w:val="002B6FB5"/>
    <w:rsid w:val="002C29B6"/>
    <w:rsid w:val="002C5EC1"/>
    <w:rsid w:val="002D72CB"/>
    <w:rsid w:val="002E0A30"/>
    <w:rsid w:val="002E1157"/>
    <w:rsid w:val="002E525D"/>
    <w:rsid w:val="002E7E18"/>
    <w:rsid w:val="002F5E55"/>
    <w:rsid w:val="00301030"/>
    <w:rsid w:val="003034B4"/>
    <w:rsid w:val="003114A3"/>
    <w:rsid w:val="00314A2E"/>
    <w:rsid w:val="003173B9"/>
    <w:rsid w:val="00317CD1"/>
    <w:rsid w:val="00330735"/>
    <w:rsid w:val="0034077A"/>
    <w:rsid w:val="0034218A"/>
    <w:rsid w:val="00346A40"/>
    <w:rsid w:val="00351175"/>
    <w:rsid w:val="00364E3A"/>
    <w:rsid w:val="00366592"/>
    <w:rsid w:val="00367C85"/>
    <w:rsid w:val="00375D60"/>
    <w:rsid w:val="0037626D"/>
    <w:rsid w:val="0038195A"/>
    <w:rsid w:val="00390ADD"/>
    <w:rsid w:val="0039328E"/>
    <w:rsid w:val="00394000"/>
    <w:rsid w:val="003968FC"/>
    <w:rsid w:val="003A71BC"/>
    <w:rsid w:val="003B4BB7"/>
    <w:rsid w:val="003B4FAF"/>
    <w:rsid w:val="003B7FE3"/>
    <w:rsid w:val="003C25A1"/>
    <w:rsid w:val="003D78B7"/>
    <w:rsid w:val="003E3FDF"/>
    <w:rsid w:val="003E570A"/>
    <w:rsid w:val="003F56B0"/>
    <w:rsid w:val="003F68C2"/>
    <w:rsid w:val="004027EA"/>
    <w:rsid w:val="00402B7B"/>
    <w:rsid w:val="0040391E"/>
    <w:rsid w:val="004118A3"/>
    <w:rsid w:val="00415993"/>
    <w:rsid w:val="00425BD4"/>
    <w:rsid w:val="00426A32"/>
    <w:rsid w:val="004331D1"/>
    <w:rsid w:val="00436CE1"/>
    <w:rsid w:val="00443E38"/>
    <w:rsid w:val="00444858"/>
    <w:rsid w:val="00457018"/>
    <w:rsid w:val="004705DE"/>
    <w:rsid w:val="00471041"/>
    <w:rsid w:val="00474F7C"/>
    <w:rsid w:val="004758DF"/>
    <w:rsid w:val="004760AA"/>
    <w:rsid w:val="004A12F4"/>
    <w:rsid w:val="004B545D"/>
    <w:rsid w:val="004B6068"/>
    <w:rsid w:val="004C4B60"/>
    <w:rsid w:val="004C6A61"/>
    <w:rsid w:val="004E3789"/>
    <w:rsid w:val="004E4B86"/>
    <w:rsid w:val="004E799A"/>
    <w:rsid w:val="004F2138"/>
    <w:rsid w:val="00502228"/>
    <w:rsid w:val="00502BCB"/>
    <w:rsid w:val="00502E56"/>
    <w:rsid w:val="0051414C"/>
    <w:rsid w:val="00517188"/>
    <w:rsid w:val="00526127"/>
    <w:rsid w:val="0052654F"/>
    <w:rsid w:val="005312CE"/>
    <w:rsid w:val="005627F8"/>
    <w:rsid w:val="00562D6C"/>
    <w:rsid w:val="005641C5"/>
    <w:rsid w:val="00567448"/>
    <w:rsid w:val="00571008"/>
    <w:rsid w:val="005741DB"/>
    <w:rsid w:val="005745AE"/>
    <w:rsid w:val="005771C7"/>
    <w:rsid w:val="005777E0"/>
    <w:rsid w:val="0058102C"/>
    <w:rsid w:val="00592B2F"/>
    <w:rsid w:val="005A53C5"/>
    <w:rsid w:val="005B6792"/>
    <w:rsid w:val="005C5270"/>
    <w:rsid w:val="005C546A"/>
    <w:rsid w:val="005C679F"/>
    <w:rsid w:val="005D3A5D"/>
    <w:rsid w:val="005E622E"/>
    <w:rsid w:val="005F03FC"/>
    <w:rsid w:val="005F1C06"/>
    <w:rsid w:val="005F50B4"/>
    <w:rsid w:val="006007D4"/>
    <w:rsid w:val="00603FC6"/>
    <w:rsid w:val="00604732"/>
    <w:rsid w:val="006066B5"/>
    <w:rsid w:val="006150BA"/>
    <w:rsid w:val="0062074A"/>
    <w:rsid w:val="00621314"/>
    <w:rsid w:val="00624310"/>
    <w:rsid w:val="00646017"/>
    <w:rsid w:val="00647695"/>
    <w:rsid w:val="00647A88"/>
    <w:rsid w:val="006528D7"/>
    <w:rsid w:val="00654836"/>
    <w:rsid w:val="00657FD4"/>
    <w:rsid w:val="00661F09"/>
    <w:rsid w:val="00663878"/>
    <w:rsid w:val="00663C5B"/>
    <w:rsid w:val="0066565D"/>
    <w:rsid w:val="00675D5D"/>
    <w:rsid w:val="00677280"/>
    <w:rsid w:val="00683A49"/>
    <w:rsid w:val="00684D4D"/>
    <w:rsid w:val="00685657"/>
    <w:rsid w:val="006A295B"/>
    <w:rsid w:val="006A75FA"/>
    <w:rsid w:val="006B0FBA"/>
    <w:rsid w:val="006C6074"/>
    <w:rsid w:val="006C7DFF"/>
    <w:rsid w:val="006D115A"/>
    <w:rsid w:val="006D6F28"/>
    <w:rsid w:val="006E4519"/>
    <w:rsid w:val="0070141A"/>
    <w:rsid w:val="00705EBD"/>
    <w:rsid w:val="007215BE"/>
    <w:rsid w:val="00733AA6"/>
    <w:rsid w:val="007432CD"/>
    <w:rsid w:val="00747257"/>
    <w:rsid w:val="00753FB5"/>
    <w:rsid w:val="00757D87"/>
    <w:rsid w:val="00757D96"/>
    <w:rsid w:val="00761122"/>
    <w:rsid w:val="0078232D"/>
    <w:rsid w:val="007930F9"/>
    <w:rsid w:val="00793C09"/>
    <w:rsid w:val="00797CE1"/>
    <w:rsid w:val="007B0B49"/>
    <w:rsid w:val="007C43B7"/>
    <w:rsid w:val="007D3BE9"/>
    <w:rsid w:val="007D6260"/>
    <w:rsid w:val="007D65B4"/>
    <w:rsid w:val="007D7BE3"/>
    <w:rsid w:val="007E02F7"/>
    <w:rsid w:val="007F3605"/>
    <w:rsid w:val="008027CD"/>
    <w:rsid w:val="00804DDA"/>
    <w:rsid w:val="00807445"/>
    <w:rsid w:val="00807CA2"/>
    <w:rsid w:val="0083374A"/>
    <w:rsid w:val="00841835"/>
    <w:rsid w:val="00854343"/>
    <w:rsid w:val="00861638"/>
    <w:rsid w:val="008646AD"/>
    <w:rsid w:val="00864C72"/>
    <w:rsid w:val="00883910"/>
    <w:rsid w:val="0088791B"/>
    <w:rsid w:val="008958DB"/>
    <w:rsid w:val="008A55B2"/>
    <w:rsid w:val="008B7D9B"/>
    <w:rsid w:val="008C40E4"/>
    <w:rsid w:val="008D2183"/>
    <w:rsid w:val="008D2CB5"/>
    <w:rsid w:val="008D45CD"/>
    <w:rsid w:val="008D47E5"/>
    <w:rsid w:val="008D704B"/>
    <w:rsid w:val="008E49AE"/>
    <w:rsid w:val="008E5519"/>
    <w:rsid w:val="0090404C"/>
    <w:rsid w:val="0090537D"/>
    <w:rsid w:val="00913B5F"/>
    <w:rsid w:val="00916122"/>
    <w:rsid w:val="00917D90"/>
    <w:rsid w:val="0092123F"/>
    <w:rsid w:val="0092176A"/>
    <w:rsid w:val="00922D4A"/>
    <w:rsid w:val="00923017"/>
    <w:rsid w:val="009300EB"/>
    <w:rsid w:val="00932AA2"/>
    <w:rsid w:val="00935F11"/>
    <w:rsid w:val="009401B0"/>
    <w:rsid w:val="00944CBE"/>
    <w:rsid w:val="009941BC"/>
    <w:rsid w:val="009B014C"/>
    <w:rsid w:val="009B4BE3"/>
    <w:rsid w:val="009C0A57"/>
    <w:rsid w:val="009C53CC"/>
    <w:rsid w:val="009D053A"/>
    <w:rsid w:val="009D209F"/>
    <w:rsid w:val="009D50AF"/>
    <w:rsid w:val="009E6D68"/>
    <w:rsid w:val="009F1FD2"/>
    <w:rsid w:val="009F4A23"/>
    <w:rsid w:val="009F7E27"/>
    <w:rsid w:val="00A0522B"/>
    <w:rsid w:val="00A10226"/>
    <w:rsid w:val="00A10628"/>
    <w:rsid w:val="00A1424A"/>
    <w:rsid w:val="00A16C48"/>
    <w:rsid w:val="00A404B2"/>
    <w:rsid w:val="00A61314"/>
    <w:rsid w:val="00A649FE"/>
    <w:rsid w:val="00A74813"/>
    <w:rsid w:val="00A80626"/>
    <w:rsid w:val="00A82745"/>
    <w:rsid w:val="00A92EB0"/>
    <w:rsid w:val="00AA29F7"/>
    <w:rsid w:val="00AA746A"/>
    <w:rsid w:val="00AB2B5C"/>
    <w:rsid w:val="00AC1687"/>
    <w:rsid w:val="00AC5C61"/>
    <w:rsid w:val="00AD691E"/>
    <w:rsid w:val="00AF01AB"/>
    <w:rsid w:val="00B0064D"/>
    <w:rsid w:val="00B039B7"/>
    <w:rsid w:val="00B04293"/>
    <w:rsid w:val="00B05442"/>
    <w:rsid w:val="00B10155"/>
    <w:rsid w:val="00B307B4"/>
    <w:rsid w:val="00B406D4"/>
    <w:rsid w:val="00B55A89"/>
    <w:rsid w:val="00B84A56"/>
    <w:rsid w:val="00B955AA"/>
    <w:rsid w:val="00B97F78"/>
    <w:rsid w:val="00BA010B"/>
    <w:rsid w:val="00BA2E71"/>
    <w:rsid w:val="00BA43D2"/>
    <w:rsid w:val="00BA7040"/>
    <w:rsid w:val="00BC4564"/>
    <w:rsid w:val="00BD2542"/>
    <w:rsid w:val="00BF203F"/>
    <w:rsid w:val="00C04B48"/>
    <w:rsid w:val="00C12B2C"/>
    <w:rsid w:val="00C14AE9"/>
    <w:rsid w:val="00C200E1"/>
    <w:rsid w:val="00C30F28"/>
    <w:rsid w:val="00C318BB"/>
    <w:rsid w:val="00C32CD3"/>
    <w:rsid w:val="00C35C31"/>
    <w:rsid w:val="00C35EC8"/>
    <w:rsid w:val="00C41937"/>
    <w:rsid w:val="00C44BCB"/>
    <w:rsid w:val="00C47F92"/>
    <w:rsid w:val="00C51BDE"/>
    <w:rsid w:val="00C51E75"/>
    <w:rsid w:val="00C52165"/>
    <w:rsid w:val="00C535F2"/>
    <w:rsid w:val="00C6174D"/>
    <w:rsid w:val="00C63FE1"/>
    <w:rsid w:val="00C7343B"/>
    <w:rsid w:val="00C87C4A"/>
    <w:rsid w:val="00C95F0F"/>
    <w:rsid w:val="00C96BF7"/>
    <w:rsid w:val="00C97411"/>
    <w:rsid w:val="00CA671C"/>
    <w:rsid w:val="00CC151D"/>
    <w:rsid w:val="00CC34C1"/>
    <w:rsid w:val="00CC5A1B"/>
    <w:rsid w:val="00CD49EC"/>
    <w:rsid w:val="00CD536C"/>
    <w:rsid w:val="00CD7E92"/>
    <w:rsid w:val="00CE0E10"/>
    <w:rsid w:val="00CE195A"/>
    <w:rsid w:val="00D03724"/>
    <w:rsid w:val="00D03BC9"/>
    <w:rsid w:val="00D1602E"/>
    <w:rsid w:val="00D1732C"/>
    <w:rsid w:val="00D25837"/>
    <w:rsid w:val="00D26621"/>
    <w:rsid w:val="00D37B5E"/>
    <w:rsid w:val="00D37E87"/>
    <w:rsid w:val="00D402F9"/>
    <w:rsid w:val="00D55E8A"/>
    <w:rsid w:val="00D7001F"/>
    <w:rsid w:val="00D738C6"/>
    <w:rsid w:val="00D77888"/>
    <w:rsid w:val="00D877B5"/>
    <w:rsid w:val="00D87B07"/>
    <w:rsid w:val="00D902BE"/>
    <w:rsid w:val="00D90BFC"/>
    <w:rsid w:val="00D91840"/>
    <w:rsid w:val="00D92E50"/>
    <w:rsid w:val="00D95658"/>
    <w:rsid w:val="00D97550"/>
    <w:rsid w:val="00DA1094"/>
    <w:rsid w:val="00DB20B3"/>
    <w:rsid w:val="00DC7AB8"/>
    <w:rsid w:val="00DD20A5"/>
    <w:rsid w:val="00DD6112"/>
    <w:rsid w:val="00DE41D0"/>
    <w:rsid w:val="00DF1A59"/>
    <w:rsid w:val="00DF1AD8"/>
    <w:rsid w:val="00DF6CE3"/>
    <w:rsid w:val="00E12BD9"/>
    <w:rsid w:val="00E16CA1"/>
    <w:rsid w:val="00E255B6"/>
    <w:rsid w:val="00E26DB8"/>
    <w:rsid w:val="00E306D8"/>
    <w:rsid w:val="00E54009"/>
    <w:rsid w:val="00E579D7"/>
    <w:rsid w:val="00E65E8B"/>
    <w:rsid w:val="00E73C43"/>
    <w:rsid w:val="00E83F47"/>
    <w:rsid w:val="00E85BCE"/>
    <w:rsid w:val="00E92F7A"/>
    <w:rsid w:val="00EB5885"/>
    <w:rsid w:val="00EB5E22"/>
    <w:rsid w:val="00EC02E6"/>
    <w:rsid w:val="00EC5BB1"/>
    <w:rsid w:val="00ED3966"/>
    <w:rsid w:val="00ED4909"/>
    <w:rsid w:val="00ED611E"/>
    <w:rsid w:val="00EE14B5"/>
    <w:rsid w:val="00EE567D"/>
    <w:rsid w:val="00EF02AA"/>
    <w:rsid w:val="00EF0D79"/>
    <w:rsid w:val="00EF1DDE"/>
    <w:rsid w:val="00EF6C8D"/>
    <w:rsid w:val="00F01BE1"/>
    <w:rsid w:val="00F04CCC"/>
    <w:rsid w:val="00F05FCC"/>
    <w:rsid w:val="00F15050"/>
    <w:rsid w:val="00F177F2"/>
    <w:rsid w:val="00F20531"/>
    <w:rsid w:val="00F22540"/>
    <w:rsid w:val="00F35377"/>
    <w:rsid w:val="00F414D9"/>
    <w:rsid w:val="00F52DFF"/>
    <w:rsid w:val="00F672E0"/>
    <w:rsid w:val="00F75232"/>
    <w:rsid w:val="00F87D83"/>
    <w:rsid w:val="00F87EE0"/>
    <w:rsid w:val="00F9059C"/>
    <w:rsid w:val="00F931DB"/>
    <w:rsid w:val="00F9455D"/>
    <w:rsid w:val="00F96726"/>
    <w:rsid w:val="00FA052C"/>
    <w:rsid w:val="00FA6F43"/>
    <w:rsid w:val="00FB5A97"/>
    <w:rsid w:val="00FC5D48"/>
    <w:rsid w:val="00FD0A6F"/>
    <w:rsid w:val="00FD266E"/>
    <w:rsid w:val="00FD5CC3"/>
    <w:rsid w:val="00FE3D75"/>
    <w:rsid w:val="00FE5D77"/>
    <w:rsid w:val="00FE6637"/>
    <w:rsid w:val="00FE6658"/>
    <w:rsid w:val="00FF6C09"/>
    <w:rsid w:val="0304277D"/>
    <w:rsid w:val="03C7E266"/>
    <w:rsid w:val="045FF7CE"/>
    <w:rsid w:val="04F7C7D3"/>
    <w:rsid w:val="05F1E366"/>
    <w:rsid w:val="0798FBA0"/>
    <w:rsid w:val="08236355"/>
    <w:rsid w:val="09177F08"/>
    <w:rsid w:val="09A30847"/>
    <w:rsid w:val="0A2422AB"/>
    <w:rsid w:val="0A7195D3"/>
    <w:rsid w:val="0A95EFDE"/>
    <w:rsid w:val="0AE64138"/>
    <w:rsid w:val="0AE97548"/>
    <w:rsid w:val="0B43A222"/>
    <w:rsid w:val="0BDE8D6E"/>
    <w:rsid w:val="0BEFBDAD"/>
    <w:rsid w:val="0C1E30D1"/>
    <w:rsid w:val="0C3B35C9"/>
    <w:rsid w:val="0DFA702D"/>
    <w:rsid w:val="0EA28565"/>
    <w:rsid w:val="0F7D406A"/>
    <w:rsid w:val="0FB39E9A"/>
    <w:rsid w:val="10585D9C"/>
    <w:rsid w:val="1263D96A"/>
    <w:rsid w:val="13813548"/>
    <w:rsid w:val="139B8B9A"/>
    <w:rsid w:val="150BBA6F"/>
    <w:rsid w:val="155834C9"/>
    <w:rsid w:val="15CEBB72"/>
    <w:rsid w:val="15D71837"/>
    <w:rsid w:val="15E4C888"/>
    <w:rsid w:val="163D934D"/>
    <w:rsid w:val="16E40E1F"/>
    <w:rsid w:val="16F4F6B1"/>
    <w:rsid w:val="173771CB"/>
    <w:rsid w:val="17F8A796"/>
    <w:rsid w:val="1881D6BE"/>
    <w:rsid w:val="18A75EBE"/>
    <w:rsid w:val="18D83111"/>
    <w:rsid w:val="1962F281"/>
    <w:rsid w:val="19C3A088"/>
    <w:rsid w:val="1A11964C"/>
    <w:rsid w:val="1A3D3457"/>
    <w:rsid w:val="1B2E28DC"/>
    <w:rsid w:val="1B52C6CB"/>
    <w:rsid w:val="1BDE2424"/>
    <w:rsid w:val="1C825C6D"/>
    <w:rsid w:val="1D5BFAE4"/>
    <w:rsid w:val="1DAA7D88"/>
    <w:rsid w:val="1E77EBB8"/>
    <w:rsid w:val="1ED65C4E"/>
    <w:rsid w:val="1F46810E"/>
    <w:rsid w:val="214009CA"/>
    <w:rsid w:val="222351EB"/>
    <w:rsid w:val="227B90CB"/>
    <w:rsid w:val="22E68A38"/>
    <w:rsid w:val="231C0BBD"/>
    <w:rsid w:val="2345D779"/>
    <w:rsid w:val="23DF6C97"/>
    <w:rsid w:val="245C8C3B"/>
    <w:rsid w:val="24E6D1DE"/>
    <w:rsid w:val="25554661"/>
    <w:rsid w:val="25E250D5"/>
    <w:rsid w:val="262A7270"/>
    <w:rsid w:val="2638A9D9"/>
    <w:rsid w:val="263F7307"/>
    <w:rsid w:val="26F84C0D"/>
    <w:rsid w:val="27A79194"/>
    <w:rsid w:val="28BD7026"/>
    <w:rsid w:val="28E11613"/>
    <w:rsid w:val="29F1A119"/>
    <w:rsid w:val="2A3DD2BF"/>
    <w:rsid w:val="2A9DBDF3"/>
    <w:rsid w:val="2D1041B7"/>
    <w:rsid w:val="2DED9ED4"/>
    <w:rsid w:val="2E152AA5"/>
    <w:rsid w:val="304AF4CB"/>
    <w:rsid w:val="30DC5730"/>
    <w:rsid w:val="31012ABE"/>
    <w:rsid w:val="31BB4516"/>
    <w:rsid w:val="32352B2A"/>
    <w:rsid w:val="3314E3DD"/>
    <w:rsid w:val="348C6EDF"/>
    <w:rsid w:val="349C3D5D"/>
    <w:rsid w:val="357024F0"/>
    <w:rsid w:val="3579E227"/>
    <w:rsid w:val="36422F9C"/>
    <w:rsid w:val="3662EBC4"/>
    <w:rsid w:val="369EF7BF"/>
    <w:rsid w:val="377A5DED"/>
    <w:rsid w:val="3886898C"/>
    <w:rsid w:val="389B1A45"/>
    <w:rsid w:val="3ABC0BB1"/>
    <w:rsid w:val="3BD4D825"/>
    <w:rsid w:val="3BE39554"/>
    <w:rsid w:val="3C6A3B41"/>
    <w:rsid w:val="3C7338C7"/>
    <w:rsid w:val="3D56258A"/>
    <w:rsid w:val="3DC0F6BE"/>
    <w:rsid w:val="3E1824A3"/>
    <w:rsid w:val="40A6D257"/>
    <w:rsid w:val="40F403F9"/>
    <w:rsid w:val="4144B976"/>
    <w:rsid w:val="41516B5E"/>
    <w:rsid w:val="42AA2AAC"/>
    <w:rsid w:val="42F7E307"/>
    <w:rsid w:val="430BF7DF"/>
    <w:rsid w:val="4371FF99"/>
    <w:rsid w:val="43FF467B"/>
    <w:rsid w:val="46BF5213"/>
    <w:rsid w:val="46DFBC26"/>
    <w:rsid w:val="46FEADC9"/>
    <w:rsid w:val="470A8E99"/>
    <w:rsid w:val="4936D9EC"/>
    <w:rsid w:val="4948D379"/>
    <w:rsid w:val="49AC1CC9"/>
    <w:rsid w:val="4A10C68B"/>
    <w:rsid w:val="4A1BF06F"/>
    <w:rsid w:val="4C1C9DB7"/>
    <w:rsid w:val="4C791DD9"/>
    <w:rsid w:val="4CED65E6"/>
    <w:rsid w:val="4D28B32B"/>
    <w:rsid w:val="4E9B0896"/>
    <w:rsid w:val="4EDCC4FA"/>
    <w:rsid w:val="4EFB99A3"/>
    <w:rsid w:val="4FE7A330"/>
    <w:rsid w:val="4FEFF313"/>
    <w:rsid w:val="501A94FF"/>
    <w:rsid w:val="5076EC94"/>
    <w:rsid w:val="53BC368D"/>
    <w:rsid w:val="575E558E"/>
    <w:rsid w:val="577122AD"/>
    <w:rsid w:val="584AE862"/>
    <w:rsid w:val="5859F82A"/>
    <w:rsid w:val="599509C5"/>
    <w:rsid w:val="5D67EE93"/>
    <w:rsid w:val="5D6F6BDF"/>
    <w:rsid w:val="5DEA9345"/>
    <w:rsid w:val="5E70465C"/>
    <w:rsid w:val="5E80359D"/>
    <w:rsid w:val="610C824F"/>
    <w:rsid w:val="622AA62C"/>
    <w:rsid w:val="63B1AA16"/>
    <w:rsid w:val="6569E64C"/>
    <w:rsid w:val="6595B38F"/>
    <w:rsid w:val="65BED2A3"/>
    <w:rsid w:val="665B0CA7"/>
    <w:rsid w:val="679C6881"/>
    <w:rsid w:val="68E496D2"/>
    <w:rsid w:val="6B3939BE"/>
    <w:rsid w:val="6B39BB0B"/>
    <w:rsid w:val="6B90C063"/>
    <w:rsid w:val="6BFC3F3A"/>
    <w:rsid w:val="6C171828"/>
    <w:rsid w:val="6C3E16C5"/>
    <w:rsid w:val="6D11B979"/>
    <w:rsid w:val="6D4F6B19"/>
    <w:rsid w:val="6DE24D34"/>
    <w:rsid w:val="6E2679DA"/>
    <w:rsid w:val="6E37C28A"/>
    <w:rsid w:val="6EE9448B"/>
    <w:rsid w:val="70C1EB30"/>
    <w:rsid w:val="7144F33A"/>
    <w:rsid w:val="717F6CED"/>
    <w:rsid w:val="721A435D"/>
    <w:rsid w:val="74219295"/>
    <w:rsid w:val="74242C8F"/>
    <w:rsid w:val="748678C5"/>
    <w:rsid w:val="756810A9"/>
    <w:rsid w:val="77B48489"/>
    <w:rsid w:val="77B9C464"/>
    <w:rsid w:val="789104FB"/>
    <w:rsid w:val="79CCB33A"/>
    <w:rsid w:val="7A294987"/>
    <w:rsid w:val="7A4A85AD"/>
    <w:rsid w:val="7C3BBFD5"/>
    <w:rsid w:val="7CB713A5"/>
    <w:rsid w:val="7ECA84C3"/>
    <w:rsid w:val="7F2DA5DA"/>
    <w:rsid w:val="7FD0AA07"/>
    <w:rsid w:val="7FE333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99FE48"/>
  <w15:docId w15:val="{845E9829-6B18-4279-9278-37181BA1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dg Swift" w:eastAsia="Calibri" w:hAnsi="Rdg Swift"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9B6"/>
    <w:pPr>
      <w:spacing w:after="200" w:line="276" w:lineRule="auto"/>
    </w:pPr>
    <w:rPr>
      <w:sz w:val="22"/>
      <w:szCs w:val="22"/>
    </w:rPr>
  </w:style>
  <w:style w:type="paragraph" w:styleId="Heading1">
    <w:name w:val="heading 1"/>
    <w:basedOn w:val="Normal"/>
    <w:next w:val="Normal"/>
    <w:link w:val="Heading1Char"/>
    <w:qFormat/>
    <w:rsid w:val="00A649FE"/>
    <w:pPr>
      <w:keepNext/>
      <w:numPr>
        <w:numId w:val="4"/>
      </w:numPr>
      <w:tabs>
        <w:tab w:val="left" w:pos="-720"/>
      </w:tabs>
      <w:suppressAutoHyphens/>
      <w:overflowPunct w:val="0"/>
      <w:autoSpaceDE w:val="0"/>
      <w:spacing w:after="0" w:line="300" w:lineRule="atLeast"/>
      <w:textAlignment w:val="baseline"/>
      <w:outlineLvl w:val="0"/>
    </w:pPr>
    <w:rPr>
      <w:rFonts w:ascii="Times New Roman" w:eastAsia="Times New Roman" w:hAnsi="Times New Roman"/>
      <w:b/>
      <w:sz w:val="24"/>
      <w:szCs w:val="20"/>
      <w:lang w:eastAsia="ar-SA"/>
    </w:rPr>
  </w:style>
  <w:style w:type="paragraph" w:styleId="Heading2">
    <w:name w:val="heading 2"/>
    <w:basedOn w:val="Normal"/>
    <w:next w:val="Normal"/>
    <w:link w:val="Heading2Char"/>
    <w:uiPriority w:val="9"/>
    <w:unhideWhenUsed/>
    <w:qFormat/>
    <w:rsid w:val="00ED61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49FE"/>
    <w:rPr>
      <w:rFonts w:ascii="Times New Roman" w:eastAsia="Times New Roman" w:hAnsi="Times New Roman"/>
      <w:b/>
      <w:sz w:val="24"/>
      <w:szCs w:val="20"/>
      <w:lang w:eastAsia="ar-SA"/>
    </w:rPr>
  </w:style>
  <w:style w:type="character" w:customStyle="1" w:styleId="Contactmethod">
    <w:name w:val="Contact method"/>
    <w:rsid w:val="00A649FE"/>
    <w:rPr>
      <w:rFonts w:ascii="Times New Roman" w:hAnsi="Times New Roman"/>
      <w:i/>
      <w:position w:val="0"/>
      <w:sz w:val="20"/>
      <w:szCs w:val="18"/>
      <w:vertAlign w:val="baseline"/>
    </w:rPr>
  </w:style>
  <w:style w:type="paragraph" w:styleId="Header">
    <w:name w:val="header"/>
    <w:basedOn w:val="Normal"/>
    <w:link w:val="HeaderChar"/>
    <w:rsid w:val="00A649FE"/>
    <w:pPr>
      <w:tabs>
        <w:tab w:val="center" w:pos="4153"/>
        <w:tab w:val="right" w:pos="8306"/>
      </w:tabs>
      <w:suppressAutoHyphens/>
      <w:overflowPunct w:val="0"/>
      <w:autoSpaceDE w:val="0"/>
      <w:spacing w:after="0" w:line="300" w:lineRule="atLeast"/>
      <w:textAlignment w:val="baseline"/>
    </w:pPr>
    <w:rPr>
      <w:rFonts w:ascii="Times New Roman" w:eastAsia="Times New Roman" w:hAnsi="Times New Roman"/>
      <w:sz w:val="24"/>
      <w:szCs w:val="20"/>
      <w:lang w:eastAsia="ar-SA"/>
    </w:rPr>
  </w:style>
  <w:style w:type="character" w:customStyle="1" w:styleId="HeaderChar">
    <w:name w:val="Header Char"/>
    <w:link w:val="Header"/>
    <w:rsid w:val="00A649FE"/>
    <w:rPr>
      <w:rFonts w:ascii="Times New Roman" w:eastAsia="Times New Roman" w:hAnsi="Times New Roman"/>
      <w:sz w:val="24"/>
      <w:szCs w:val="20"/>
      <w:lang w:eastAsia="ar-SA"/>
    </w:rPr>
  </w:style>
  <w:style w:type="paragraph" w:customStyle="1" w:styleId="letter">
    <w:name w:val="letter"/>
    <w:basedOn w:val="Normal"/>
    <w:rsid w:val="00A649FE"/>
    <w:pPr>
      <w:suppressAutoHyphens/>
      <w:overflowPunct w:val="0"/>
      <w:autoSpaceDE w:val="0"/>
      <w:spacing w:after="0" w:line="300" w:lineRule="atLeast"/>
      <w:textAlignment w:val="baseline"/>
    </w:pPr>
    <w:rPr>
      <w:rFonts w:ascii="Times New Roman" w:eastAsia="Times New Roman" w:hAnsi="Times New Roman"/>
      <w:sz w:val="24"/>
      <w:szCs w:val="20"/>
      <w:lang w:eastAsia="ar-SA"/>
    </w:rPr>
  </w:style>
  <w:style w:type="paragraph" w:customStyle="1" w:styleId="Unitname">
    <w:name w:val="Unit name"/>
    <w:basedOn w:val="Normal"/>
    <w:rsid w:val="00A649FE"/>
    <w:pPr>
      <w:widowControl w:val="0"/>
      <w:tabs>
        <w:tab w:val="left" w:pos="1227"/>
        <w:tab w:val="left" w:pos="5827"/>
      </w:tabs>
      <w:suppressAutoHyphens/>
      <w:autoSpaceDE w:val="0"/>
      <w:spacing w:after="0" w:line="210" w:lineRule="atLeast"/>
      <w:textAlignment w:val="baseline"/>
    </w:pPr>
    <w:rPr>
      <w:rFonts w:ascii="Arial" w:eastAsia="Times New Roman" w:hAnsi="Arial"/>
      <w:b/>
      <w:color w:val="000000"/>
      <w:sz w:val="18"/>
      <w:szCs w:val="18"/>
      <w:lang w:val="en-US" w:eastAsia="x-none"/>
    </w:rPr>
  </w:style>
  <w:style w:type="paragraph" w:customStyle="1" w:styleId="Address">
    <w:name w:val="Address"/>
    <w:basedOn w:val="Normal"/>
    <w:rsid w:val="00A649FE"/>
    <w:pPr>
      <w:widowControl w:val="0"/>
      <w:tabs>
        <w:tab w:val="left" w:pos="1227"/>
        <w:tab w:val="left" w:pos="5827"/>
      </w:tabs>
      <w:suppressAutoHyphens/>
      <w:autoSpaceDE w:val="0"/>
      <w:spacing w:before="120" w:after="0" w:line="230" w:lineRule="atLeast"/>
      <w:textAlignment w:val="baseline"/>
    </w:pPr>
    <w:rPr>
      <w:rFonts w:ascii="Times New Roman" w:eastAsia="Times New Roman" w:hAnsi="Times New Roman"/>
      <w:color w:val="000000"/>
      <w:sz w:val="20"/>
      <w:szCs w:val="18"/>
      <w:lang w:val="en-US" w:eastAsia="x-none"/>
    </w:rPr>
  </w:style>
  <w:style w:type="paragraph" w:customStyle="1" w:styleId="Contactinfo">
    <w:name w:val="Contact info"/>
    <w:basedOn w:val="Normal"/>
    <w:rsid w:val="00A649FE"/>
    <w:pPr>
      <w:widowControl w:val="0"/>
      <w:tabs>
        <w:tab w:val="left" w:pos="540"/>
        <w:tab w:val="left" w:pos="1871"/>
        <w:tab w:val="left" w:pos="5827"/>
      </w:tabs>
      <w:suppressAutoHyphens/>
      <w:autoSpaceDE w:val="0"/>
      <w:spacing w:before="120" w:after="0" w:line="230" w:lineRule="atLeast"/>
      <w:textAlignment w:val="baseline"/>
    </w:pPr>
    <w:rPr>
      <w:rFonts w:ascii="Times New Roman" w:eastAsia="Times New Roman" w:hAnsi="Times New Roman"/>
      <w:color w:val="000000"/>
      <w:sz w:val="20"/>
      <w:szCs w:val="18"/>
      <w:lang w:val="en-US" w:eastAsia="x-none"/>
    </w:rPr>
  </w:style>
  <w:style w:type="paragraph" w:customStyle="1" w:styleId="WW-Default">
    <w:name w:val="WW-Default"/>
    <w:rsid w:val="00A649FE"/>
    <w:pPr>
      <w:widowControl w:val="0"/>
      <w:suppressAutoHyphens/>
      <w:autoSpaceDE w:val="0"/>
    </w:pPr>
    <w:rPr>
      <w:rFonts w:ascii="DKCJMM+TimesNewRoman" w:eastAsia="Arial" w:hAnsi="DKCJMM+TimesNewRoman" w:cs="DKCJMM+TimesNewRoman"/>
      <w:color w:val="000000"/>
      <w:sz w:val="24"/>
      <w:szCs w:val="24"/>
      <w:lang w:val="en-US" w:eastAsia="ar-SA"/>
    </w:rPr>
  </w:style>
  <w:style w:type="paragraph" w:customStyle="1" w:styleId="PreformattedText">
    <w:name w:val="Preformatted Text"/>
    <w:basedOn w:val="Normal"/>
    <w:rsid w:val="00A649FE"/>
    <w:pPr>
      <w:suppressAutoHyphens/>
      <w:overflowPunct w:val="0"/>
      <w:autoSpaceDE w:val="0"/>
      <w:spacing w:after="0" w:line="300" w:lineRule="atLeast"/>
      <w:textAlignment w:val="baseline"/>
    </w:pPr>
    <w:rPr>
      <w:rFonts w:ascii="DejaVu Sans Mono" w:eastAsia="DejaVu Sans" w:hAnsi="DejaVu Sans Mono" w:cs="DejaVu Sans Mono"/>
      <w:sz w:val="20"/>
      <w:szCs w:val="20"/>
      <w:lang w:eastAsia="ar-SA"/>
    </w:rPr>
  </w:style>
  <w:style w:type="paragraph" w:customStyle="1" w:styleId="WW-Default1">
    <w:name w:val="WW-Default1"/>
    <w:rsid w:val="00A649FE"/>
    <w:pPr>
      <w:widowControl w:val="0"/>
      <w:suppressAutoHyphens/>
      <w:autoSpaceDE w:val="0"/>
    </w:pPr>
    <w:rPr>
      <w:rFonts w:ascii="DKCJMM+TimesNewRoman" w:eastAsia="Arial" w:hAnsi="DKCJMM+TimesNewRoman" w:cs="DKCJMM+TimesNewRoman"/>
      <w:color w:val="000000"/>
      <w:sz w:val="24"/>
      <w:szCs w:val="24"/>
      <w:lang w:val="en-US" w:eastAsia="ar-SA"/>
    </w:rPr>
  </w:style>
  <w:style w:type="paragraph" w:customStyle="1" w:styleId="Default">
    <w:name w:val="Default"/>
    <w:rsid w:val="00A649FE"/>
    <w:pPr>
      <w:widowControl w:val="0"/>
      <w:autoSpaceDE w:val="0"/>
      <w:autoSpaceDN w:val="0"/>
      <w:adjustRightInd w:val="0"/>
    </w:pPr>
    <w:rPr>
      <w:rFonts w:ascii="DKCJMM+TimesNewRoman,Bold" w:eastAsia="Times New Roman" w:hAnsi="DKCJMM+TimesNewRoman,Bold" w:cs="DKCJMM+TimesNewRoman,Bold"/>
      <w:color w:val="000000"/>
      <w:sz w:val="24"/>
      <w:szCs w:val="24"/>
      <w:lang w:val="en-US"/>
    </w:rPr>
  </w:style>
  <w:style w:type="paragraph" w:customStyle="1" w:styleId="CM34">
    <w:name w:val="CM34"/>
    <w:basedOn w:val="Default"/>
    <w:next w:val="Default"/>
    <w:rsid w:val="00A649FE"/>
    <w:pPr>
      <w:spacing w:after="263"/>
    </w:pPr>
    <w:rPr>
      <w:color w:val="auto"/>
    </w:rPr>
  </w:style>
  <w:style w:type="paragraph" w:customStyle="1" w:styleId="CM20">
    <w:name w:val="CM20"/>
    <w:basedOn w:val="Default"/>
    <w:next w:val="Default"/>
    <w:rsid w:val="00A649FE"/>
    <w:pPr>
      <w:spacing w:line="538" w:lineRule="atLeast"/>
    </w:pPr>
    <w:rPr>
      <w:color w:val="auto"/>
    </w:rPr>
  </w:style>
  <w:style w:type="paragraph" w:customStyle="1" w:styleId="CM21">
    <w:name w:val="CM21"/>
    <w:basedOn w:val="Default"/>
    <w:next w:val="Default"/>
    <w:rsid w:val="00A649FE"/>
    <w:pPr>
      <w:spacing w:line="271" w:lineRule="atLeast"/>
    </w:pPr>
    <w:rPr>
      <w:color w:val="auto"/>
    </w:rPr>
  </w:style>
  <w:style w:type="paragraph" w:customStyle="1" w:styleId="RdgUnitname">
    <w:name w:val="Rdg Unit name"/>
    <w:rsid w:val="00A649FE"/>
    <w:pPr>
      <w:spacing w:line="300" w:lineRule="exact"/>
    </w:pPr>
    <w:rPr>
      <w:rFonts w:ascii="Rdg Vesta" w:eastAsia="Times New Roman" w:hAnsi="Rdg Vesta"/>
      <w:b/>
      <w:sz w:val="26"/>
      <w:szCs w:val="24"/>
    </w:rPr>
  </w:style>
  <w:style w:type="character" w:styleId="Hyperlink">
    <w:name w:val="Hyperlink"/>
    <w:rsid w:val="00A649FE"/>
    <w:rPr>
      <w:color w:val="0000FF"/>
      <w:u w:val="single"/>
    </w:rPr>
  </w:style>
  <w:style w:type="character" w:styleId="CommentReference">
    <w:name w:val="annotation reference"/>
    <w:uiPriority w:val="99"/>
    <w:semiHidden/>
    <w:unhideWhenUsed/>
    <w:rsid w:val="00241D6C"/>
    <w:rPr>
      <w:sz w:val="16"/>
      <w:szCs w:val="16"/>
    </w:rPr>
  </w:style>
  <w:style w:type="paragraph" w:styleId="CommentText">
    <w:name w:val="annotation text"/>
    <w:basedOn w:val="Normal"/>
    <w:link w:val="CommentTextChar"/>
    <w:uiPriority w:val="99"/>
    <w:semiHidden/>
    <w:unhideWhenUsed/>
    <w:rsid w:val="00241D6C"/>
    <w:rPr>
      <w:sz w:val="20"/>
      <w:szCs w:val="20"/>
    </w:rPr>
  </w:style>
  <w:style w:type="character" w:customStyle="1" w:styleId="CommentTextChar">
    <w:name w:val="Comment Text Char"/>
    <w:link w:val="CommentText"/>
    <w:uiPriority w:val="99"/>
    <w:semiHidden/>
    <w:rsid w:val="00241D6C"/>
    <w:rPr>
      <w:lang w:eastAsia="en-US"/>
    </w:rPr>
  </w:style>
  <w:style w:type="paragraph" w:styleId="CommentSubject">
    <w:name w:val="annotation subject"/>
    <w:basedOn w:val="CommentText"/>
    <w:next w:val="CommentText"/>
    <w:link w:val="CommentSubjectChar"/>
    <w:uiPriority w:val="99"/>
    <w:semiHidden/>
    <w:unhideWhenUsed/>
    <w:rsid w:val="00241D6C"/>
    <w:rPr>
      <w:b/>
      <w:bCs/>
    </w:rPr>
  </w:style>
  <w:style w:type="character" w:customStyle="1" w:styleId="CommentSubjectChar">
    <w:name w:val="Comment Subject Char"/>
    <w:link w:val="CommentSubject"/>
    <w:uiPriority w:val="99"/>
    <w:semiHidden/>
    <w:rsid w:val="00241D6C"/>
    <w:rPr>
      <w:b/>
      <w:bCs/>
      <w:lang w:eastAsia="en-US"/>
    </w:rPr>
  </w:style>
  <w:style w:type="paragraph" w:styleId="BalloonText">
    <w:name w:val="Balloon Text"/>
    <w:basedOn w:val="Normal"/>
    <w:link w:val="BalloonTextChar"/>
    <w:uiPriority w:val="99"/>
    <w:semiHidden/>
    <w:unhideWhenUsed/>
    <w:rsid w:val="00241D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41D6C"/>
    <w:rPr>
      <w:rFonts w:ascii="Tahoma" w:hAnsi="Tahoma" w:cs="Tahoma"/>
      <w:sz w:val="16"/>
      <w:szCs w:val="16"/>
      <w:lang w:eastAsia="en-US"/>
    </w:rPr>
  </w:style>
  <w:style w:type="paragraph" w:styleId="Footer">
    <w:name w:val="footer"/>
    <w:basedOn w:val="Normal"/>
    <w:link w:val="FooterChar"/>
    <w:uiPriority w:val="99"/>
    <w:unhideWhenUsed/>
    <w:rsid w:val="00C12B2C"/>
    <w:pPr>
      <w:tabs>
        <w:tab w:val="center" w:pos="4513"/>
        <w:tab w:val="right" w:pos="9026"/>
      </w:tabs>
    </w:pPr>
  </w:style>
  <w:style w:type="character" w:customStyle="1" w:styleId="FooterChar">
    <w:name w:val="Footer Char"/>
    <w:link w:val="Footer"/>
    <w:uiPriority w:val="99"/>
    <w:rsid w:val="00C12B2C"/>
    <w:rPr>
      <w:sz w:val="22"/>
      <w:szCs w:val="22"/>
      <w:lang w:eastAsia="en-US"/>
    </w:rPr>
  </w:style>
  <w:style w:type="table" w:styleId="TableGrid">
    <w:name w:val="Table Grid"/>
    <w:basedOn w:val="TableNormal"/>
    <w:uiPriority w:val="59"/>
    <w:rsid w:val="009F4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040"/>
    <w:pPr>
      <w:ind w:left="720"/>
    </w:pPr>
  </w:style>
  <w:style w:type="paragraph" w:customStyle="1" w:styleId="RdgNormal">
    <w:name w:val="Rdg Normal"/>
    <w:rsid w:val="004B545D"/>
    <w:pPr>
      <w:spacing w:before="120" w:line="280" w:lineRule="exact"/>
    </w:pPr>
    <w:rPr>
      <w:rFonts w:eastAsia="Times New Roman"/>
      <w:sz w:val="22"/>
      <w:szCs w:val="24"/>
    </w:rPr>
  </w:style>
  <w:style w:type="paragraph" w:customStyle="1" w:styleId="RdgBulletlevel1">
    <w:name w:val="Rdg Bullet level 1"/>
    <w:basedOn w:val="Normal"/>
    <w:rsid w:val="004B545D"/>
    <w:pPr>
      <w:numPr>
        <w:numId w:val="11"/>
      </w:numPr>
      <w:tabs>
        <w:tab w:val="clear" w:pos="284"/>
      </w:tabs>
      <w:spacing w:before="60" w:after="0" w:line="280" w:lineRule="exact"/>
    </w:pPr>
    <w:rPr>
      <w:rFonts w:eastAsia="Times New Roman"/>
      <w:szCs w:val="24"/>
    </w:rPr>
  </w:style>
  <w:style w:type="character" w:customStyle="1" w:styleId="Heading2Char">
    <w:name w:val="Heading 2 Char"/>
    <w:basedOn w:val="DefaultParagraphFont"/>
    <w:link w:val="Heading2"/>
    <w:uiPriority w:val="9"/>
    <w:rsid w:val="00ED611E"/>
    <w:rPr>
      <w:rFonts w:asciiTheme="majorHAnsi" w:eastAsiaTheme="majorEastAsia" w:hAnsiTheme="majorHAnsi" w:cstheme="majorBidi"/>
      <w:b/>
      <w:bCs/>
      <w:color w:val="4F81BD" w:themeColor="accent1"/>
      <w:sz w:val="26"/>
      <w:szCs w:val="26"/>
    </w:rPr>
  </w:style>
  <w:style w:type="paragraph" w:customStyle="1" w:styleId="UoRTitle">
    <w:name w:val="UoR Title"/>
    <w:next w:val="Normal"/>
    <w:rsid w:val="00DF6CE3"/>
    <w:pPr>
      <w:overflowPunct w:val="0"/>
      <w:autoSpaceDE w:val="0"/>
      <w:autoSpaceDN w:val="0"/>
      <w:adjustRightInd w:val="0"/>
      <w:snapToGrid w:val="0"/>
      <w:spacing w:before="120" w:line="192" w:lineRule="auto"/>
      <w:textAlignment w:val="baseline"/>
    </w:pPr>
    <w:rPr>
      <w:rFonts w:ascii="Effra" w:eastAsia="Times New Roman" w:hAnsi="Effra"/>
      <w:b/>
      <w:caps/>
      <w:color w:val="4F81BD" w:themeColor="accent1"/>
      <w:sz w:val="84"/>
      <w:szCs w:val="40"/>
      <w:lang w:val="en-US"/>
    </w:rPr>
  </w:style>
  <w:style w:type="paragraph" w:customStyle="1" w:styleId="UoRSubtitle">
    <w:name w:val="UoR Subtitle"/>
    <w:basedOn w:val="UoRTitle"/>
    <w:rsid w:val="00DF6CE3"/>
    <w:rPr>
      <w:caps w:val="0"/>
      <w:color w:val="000000" w:themeColor="text1"/>
      <w:sz w:val="40"/>
    </w:rPr>
  </w:style>
  <w:style w:type="paragraph" w:customStyle="1" w:styleId="UoRUnitname">
    <w:name w:val="UoR Unit name"/>
    <w:rsid w:val="00DF6CE3"/>
    <w:pPr>
      <w:spacing w:line="300" w:lineRule="exact"/>
    </w:pPr>
    <w:rPr>
      <w:rFonts w:ascii="Effra" w:eastAsia="Times New Roman" w:hAnsi="Effra"/>
      <w:b/>
      <w:sz w:val="26"/>
      <w:szCs w:val="24"/>
    </w:rPr>
  </w:style>
  <w:style w:type="paragraph" w:customStyle="1" w:styleId="Table">
    <w:name w:val="Table"/>
    <w:basedOn w:val="Normal"/>
    <w:qFormat/>
    <w:rsid w:val="00DF6CE3"/>
    <w:pPr>
      <w:spacing w:after="0" w:line="240" w:lineRule="auto"/>
    </w:pPr>
    <w:rPr>
      <w:rFonts w:asciiTheme="minorHAnsi" w:eastAsia="Times New Roman" w:hAnsiTheme="minorHAnsi"/>
      <w:sz w:val="18"/>
      <w:lang w:eastAsia="en-GB"/>
    </w:rPr>
  </w:style>
  <w:style w:type="paragraph" w:customStyle="1" w:styleId="UoRBoxtitle">
    <w:name w:val="UoR Box title"/>
    <w:basedOn w:val="Normal"/>
    <w:qFormat/>
    <w:rsid w:val="00DF6CE3"/>
    <w:pPr>
      <w:spacing w:after="0" w:line="280" w:lineRule="exact"/>
    </w:pPr>
    <w:rPr>
      <w:rFonts w:asciiTheme="minorHAnsi" w:eastAsia="Adobe Fangsong Std R" w:hAnsiTheme="minorHAnsi"/>
      <w:b/>
      <w:caps/>
      <w:color w:val="FFFFFF" w:themeColor="background1"/>
    </w:rPr>
  </w:style>
  <w:style w:type="table" w:customStyle="1" w:styleId="TableGrid1">
    <w:name w:val="Table Grid1"/>
    <w:basedOn w:val="TableNormal"/>
    <w:next w:val="TableGrid"/>
    <w:uiPriority w:val="59"/>
    <w:rsid w:val="00DF6CE3"/>
    <w:rPr>
      <w:rFonts w:ascii="Effra" w:eastAsia="Effra" w:hAnsi="Effr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052C"/>
    <w:rPr>
      <w:color w:val="808080"/>
      <w:shd w:val="clear" w:color="auto" w:fill="E6E6E6"/>
    </w:rPr>
  </w:style>
  <w:style w:type="character" w:styleId="UnresolvedMention">
    <w:name w:val="Unresolved Mention"/>
    <w:basedOn w:val="DefaultParagraphFont"/>
    <w:uiPriority w:val="99"/>
    <w:semiHidden/>
    <w:unhideWhenUsed/>
    <w:rsid w:val="00502E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422084">
      <w:bodyDiv w:val="1"/>
      <w:marLeft w:val="0"/>
      <w:marRight w:val="0"/>
      <w:marTop w:val="0"/>
      <w:marBottom w:val="0"/>
      <w:divBdr>
        <w:top w:val="none" w:sz="0" w:space="0" w:color="auto"/>
        <w:left w:val="none" w:sz="0" w:space="0" w:color="auto"/>
        <w:bottom w:val="none" w:sz="0" w:space="0" w:color="auto"/>
        <w:right w:val="none" w:sz="0" w:space="0" w:color="auto"/>
      </w:divBdr>
    </w:div>
    <w:div w:id="178823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d.s.leake@reading.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mailto:f.hwang@reading.ac.uk" TargetMode="External"/><Relationship Id="rId10" Type="http://schemas.openxmlformats.org/officeDocument/2006/relationships/hyperlink" Target="mailto:Alfie.Sargent@student.reading.ac.uk"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a.perotti@reading.ac.uk" TargetMode="External"/><Relationship Id="rId14" Type="http://schemas.openxmlformats.org/officeDocument/2006/relationships/hyperlink" Target="mailto:Alfie.Sargent@student.reading.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5F56-FDAE-40E8-95CB-75ED6410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Alfie Sargent</dc:creator>
  <cp:lastModifiedBy>Alfie Sargent</cp:lastModifiedBy>
  <cp:revision>2</cp:revision>
  <cp:lastPrinted>2016-09-09T00:18:00Z</cp:lastPrinted>
  <dcterms:created xsi:type="dcterms:W3CDTF">2018-01-27T15:10:00Z</dcterms:created>
  <dcterms:modified xsi:type="dcterms:W3CDTF">2018-01-27T15:10:00Z</dcterms:modified>
</cp:coreProperties>
</file>